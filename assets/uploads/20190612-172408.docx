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5F2" w:rsidRPr="00462C8F" w:rsidRDefault="00303CB3" w:rsidP="005B3CFF">
      <w:pPr>
        <w:ind w:left="90"/>
        <w:rPr>
          <w:rFonts w:ascii="Arial" w:hAnsi="Arial" w:cs="Arial"/>
          <w:b/>
          <w:noProof/>
          <w:sz w:val="48"/>
          <w:szCs w:val="48"/>
        </w:rPr>
      </w:pPr>
      <w:r>
        <w:rPr>
          <w:rFonts w:ascii="Cambria" w:hAnsi="Cambria"/>
          <w:noProof/>
          <w:sz w:val="22"/>
          <w:szCs w:val="22"/>
        </w:rPr>
        <w:pict>
          <v:rect id="Rectangle 3416" o:spid="_x0000_s1026" style="position:absolute;left:0;text-align:left;margin-left:1.5pt;margin-top:1.2pt;width:471.15pt;height:689.2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" strokeweight="4.5pt">
            <v:stroke linestyle="thinThick"/>
            <v:textbox>
              <w:txbxContent>
                <w:p w:rsidR="00687AEA" w:rsidRDefault="00687AEA" w:rsidP="00760108">
                  <w:pPr>
                    <w:autoSpaceDE w:val="0"/>
                    <w:autoSpaceDN w:val="0"/>
                    <w:adjustRightInd w:val="0"/>
                    <w:ind w:left="540" w:hanging="540"/>
                    <w:jc w:val="center"/>
                    <w:rPr>
                      <w:rFonts w:ascii="Cambria" w:hAnsi="Cambria"/>
                      <w:sz w:val="72"/>
                      <w:szCs w:val="72"/>
                    </w:rPr>
                  </w:pPr>
                </w:p>
                <w:p w:rsidR="00687AEA" w:rsidRDefault="00687AEA" w:rsidP="00760108">
                  <w:pPr>
                    <w:autoSpaceDE w:val="0"/>
                    <w:autoSpaceDN w:val="0"/>
                    <w:adjustRightInd w:val="0"/>
                    <w:ind w:left="540" w:hanging="540"/>
                    <w:jc w:val="center"/>
                    <w:rPr>
                      <w:rFonts w:ascii="Cambria" w:hAnsi="Cambria"/>
                      <w:sz w:val="72"/>
                      <w:szCs w:val="72"/>
                    </w:rPr>
                  </w:pPr>
                </w:p>
                <w:p w:rsidR="00687AEA" w:rsidRDefault="00687AEA" w:rsidP="00760108">
                  <w:pPr>
                    <w:autoSpaceDE w:val="0"/>
                    <w:autoSpaceDN w:val="0"/>
                    <w:adjustRightInd w:val="0"/>
                    <w:ind w:left="540" w:hanging="540"/>
                    <w:jc w:val="center"/>
                    <w:rPr>
                      <w:rFonts w:ascii="Cambria" w:hAnsi="Cambria"/>
                      <w:sz w:val="72"/>
                      <w:szCs w:val="72"/>
                    </w:rPr>
                  </w:pPr>
                </w:p>
                <w:p w:rsidR="00687AEA" w:rsidRDefault="00687AEA" w:rsidP="0020373B">
                  <w:pPr>
                    <w:autoSpaceDE w:val="0"/>
                    <w:autoSpaceDN w:val="0"/>
                    <w:adjustRightInd w:val="0"/>
                    <w:spacing w:after="60"/>
                    <w:ind w:left="547" w:hanging="547"/>
                    <w:jc w:val="center"/>
                    <w:rPr>
                      <w:rFonts w:ascii="Cambria" w:hAnsi="Cambria"/>
                      <w:sz w:val="72"/>
                      <w:szCs w:val="72"/>
                    </w:rPr>
                  </w:pPr>
                  <w:r w:rsidRPr="006B5B9A">
                    <w:rPr>
                      <w:rFonts w:ascii="Cambria" w:hAnsi="Cambria"/>
                      <w:sz w:val="72"/>
                      <w:szCs w:val="72"/>
                    </w:rPr>
                    <w:t>MANUAL SJH</w:t>
                  </w:r>
                </w:p>
                <w:p w:rsidR="00687AEA" w:rsidRDefault="00687AEA" w:rsidP="00760108">
                  <w:pPr>
                    <w:autoSpaceDE w:val="0"/>
                    <w:autoSpaceDN w:val="0"/>
                    <w:adjustRightInd w:val="0"/>
                    <w:ind w:left="540" w:hanging="540"/>
                    <w:jc w:val="center"/>
                    <w:rPr>
                      <w:rFonts w:ascii="Cambria" w:hAnsi="Cambria"/>
                      <w:sz w:val="72"/>
                      <w:szCs w:val="72"/>
                    </w:rPr>
                  </w:pPr>
                </w:p>
                <w:p w:rsidR="00687AEA" w:rsidRDefault="00687AEA" w:rsidP="00760108">
                  <w:pPr>
                    <w:autoSpaceDE w:val="0"/>
                    <w:autoSpaceDN w:val="0"/>
                    <w:adjustRightInd w:val="0"/>
                    <w:ind w:left="540" w:hanging="540"/>
                    <w:jc w:val="center"/>
                    <w:rPr>
                      <w:rFonts w:ascii="Cambria" w:hAnsi="Cambria"/>
                      <w:sz w:val="72"/>
                      <w:szCs w:val="72"/>
                    </w:rPr>
                  </w:pPr>
                </w:p>
                <w:p w:rsidR="00687AEA" w:rsidRPr="00905BB8" w:rsidRDefault="00687AEA" w:rsidP="00760108">
                  <w:pPr>
                    <w:autoSpaceDE w:val="0"/>
                    <w:autoSpaceDN w:val="0"/>
                    <w:adjustRightInd w:val="0"/>
                    <w:ind w:left="540" w:hanging="540"/>
                    <w:jc w:val="center"/>
                    <w:rPr>
                      <w:rFonts w:ascii="Cambria" w:hAnsi="Cambria"/>
                      <w:sz w:val="72"/>
                      <w:szCs w:val="72"/>
                      <w:u w:val="single"/>
                    </w:rPr>
                  </w:pPr>
                </w:p>
                <w:p w:rsidR="00687AEA" w:rsidRPr="00905BB8" w:rsidRDefault="00905BB8" w:rsidP="00760108">
                  <w:pPr>
                    <w:autoSpaceDE w:val="0"/>
                    <w:autoSpaceDN w:val="0"/>
                    <w:adjustRightInd w:val="0"/>
                    <w:ind w:left="540" w:hanging="540"/>
                    <w:jc w:val="center"/>
                    <w:rPr>
                      <w:rFonts w:ascii="Cambria" w:hAnsi="Cambria"/>
                      <w:sz w:val="56"/>
                      <w:szCs w:val="72"/>
                      <w:lang w:val="id-ID"/>
                    </w:rPr>
                  </w:pPr>
                  <w:r w:rsidRPr="00905BB8">
                    <w:rPr>
                      <w:rFonts w:ascii="Cambria" w:hAnsi="Cambria"/>
                      <w:sz w:val="56"/>
                      <w:szCs w:val="72"/>
                      <w:u w:val="single"/>
                      <w:lang w:val="id-ID"/>
                    </w:rPr>
                    <w:t>ANEKA SARI GURIH</w:t>
                  </w:r>
                </w:p>
                <w:p w:rsidR="00687AEA" w:rsidRDefault="00687AEA" w:rsidP="00760108">
                  <w:pPr>
                    <w:autoSpaceDE w:val="0"/>
                    <w:autoSpaceDN w:val="0"/>
                    <w:adjustRightInd w:val="0"/>
                    <w:ind w:left="540" w:hanging="540"/>
                    <w:jc w:val="center"/>
                    <w:rPr>
                      <w:rFonts w:ascii="Cambria" w:hAnsi="Cambria"/>
                      <w:sz w:val="72"/>
                      <w:szCs w:val="72"/>
                    </w:rPr>
                  </w:pPr>
                </w:p>
                <w:p w:rsidR="00687AEA" w:rsidRDefault="00687AEA" w:rsidP="00760108">
                  <w:pPr>
                    <w:autoSpaceDE w:val="0"/>
                    <w:autoSpaceDN w:val="0"/>
                    <w:adjustRightInd w:val="0"/>
                    <w:ind w:left="540" w:hanging="540"/>
                    <w:jc w:val="center"/>
                    <w:rPr>
                      <w:rFonts w:ascii="Cambria" w:hAnsi="Cambria"/>
                      <w:sz w:val="72"/>
                      <w:szCs w:val="72"/>
                    </w:rPr>
                  </w:pPr>
                </w:p>
                <w:p w:rsidR="00687AEA" w:rsidRDefault="00687AEA" w:rsidP="00760108">
                  <w:pPr>
                    <w:autoSpaceDE w:val="0"/>
                    <w:autoSpaceDN w:val="0"/>
                    <w:adjustRightInd w:val="0"/>
                    <w:ind w:left="540" w:hanging="540"/>
                    <w:jc w:val="center"/>
                    <w:rPr>
                      <w:rFonts w:ascii="Cambria" w:hAnsi="Cambria"/>
                      <w:sz w:val="72"/>
                      <w:szCs w:val="72"/>
                    </w:rPr>
                  </w:pPr>
                </w:p>
                <w:p w:rsidR="00687AEA" w:rsidRPr="002769C9" w:rsidRDefault="00687AEA" w:rsidP="00760108">
                  <w:pPr>
                    <w:autoSpaceDE w:val="0"/>
                    <w:autoSpaceDN w:val="0"/>
                    <w:adjustRightInd w:val="0"/>
                    <w:ind w:left="540" w:hanging="540"/>
                    <w:jc w:val="center"/>
                    <w:rPr>
                      <w:rFonts w:ascii="Cambria" w:hAnsi="Cambria"/>
                      <w:sz w:val="48"/>
                      <w:szCs w:val="48"/>
                    </w:rPr>
                  </w:pPr>
                </w:p>
                <w:p w:rsidR="00687AEA" w:rsidRDefault="00687AEA" w:rsidP="00760108">
                  <w:pPr>
                    <w:autoSpaceDE w:val="0"/>
                    <w:autoSpaceDN w:val="0"/>
                    <w:adjustRightInd w:val="0"/>
                    <w:ind w:left="540" w:hanging="540"/>
                    <w:jc w:val="center"/>
                    <w:rPr>
                      <w:rFonts w:ascii="Cambria" w:hAnsi="Cambria"/>
                      <w:sz w:val="48"/>
                      <w:szCs w:val="48"/>
                    </w:rPr>
                  </w:pPr>
                </w:p>
                <w:p w:rsidR="00687AEA" w:rsidRPr="000632C8" w:rsidRDefault="00687AEA" w:rsidP="00760108">
                  <w:pPr>
                    <w:spacing w:after="80" w:line="276" w:lineRule="auto"/>
                    <w:ind w:left="-142"/>
                    <w:jc w:val="center"/>
                    <w:rPr>
                      <w:rFonts w:ascii="Cambria" w:hAnsi="Cambria"/>
                      <w:noProof/>
                      <w:sz w:val="56"/>
                      <w:szCs w:val="56"/>
                    </w:rPr>
                  </w:pPr>
                  <w:r>
                    <w:rPr>
                      <w:rFonts w:ascii="Cambria" w:hAnsi="Cambria"/>
                      <w:noProof/>
                      <w:sz w:val="56"/>
                      <w:szCs w:val="56"/>
                    </w:rPr>
                    <w:t xml:space="preserve">TAHUN </w:t>
                  </w:r>
                  <w:r w:rsidR="00905BB8">
                    <w:rPr>
                      <w:rFonts w:ascii="Cambria" w:hAnsi="Cambria"/>
                      <w:noProof/>
                      <w:sz w:val="56"/>
                      <w:szCs w:val="56"/>
                      <w:lang w:val="id-ID"/>
                    </w:rPr>
                    <w:t>201</w:t>
                  </w:r>
                  <w:r w:rsidR="000632C8">
                    <w:rPr>
                      <w:rFonts w:ascii="Cambria" w:hAnsi="Cambria"/>
                      <w:noProof/>
                      <w:sz w:val="56"/>
                      <w:szCs w:val="56"/>
                    </w:rPr>
                    <w:t>9</w:t>
                  </w:r>
                  <w:bookmarkStart w:id="0" w:name="_GoBack"/>
                  <w:bookmarkEnd w:id="0"/>
                </w:p>
                <w:p w:rsidR="00687AEA" w:rsidRDefault="00687AEA" w:rsidP="00760108"/>
              </w:txbxContent>
            </v:textbox>
          </v:rect>
        </w:pict>
      </w:r>
      <w:r w:rsidR="00AC05F2" w:rsidRPr="00462C8F">
        <w:rPr>
          <w:rFonts w:ascii="Arial" w:hAnsi="Arial" w:cs="Arial"/>
          <w:b/>
          <w:noProof/>
          <w:sz w:val="48"/>
          <w:szCs w:val="48"/>
        </w:rPr>
        <w:br w:type="page"/>
      </w:r>
    </w:p>
    <w:p w:rsidR="00A37664" w:rsidRPr="00462C8F" w:rsidRDefault="0020373B" w:rsidP="00343689">
      <w:pPr>
        <w:numPr>
          <w:ilvl w:val="0"/>
          <w:numId w:val="5"/>
        </w:numPr>
        <w:spacing w:line="360" w:lineRule="auto"/>
        <w:ind w:left="450" w:hanging="450"/>
        <w:jc w:val="center"/>
        <w:rPr>
          <w:rFonts w:ascii="Cambria" w:hAnsi="Cambria"/>
          <w:b/>
          <w:noProof/>
          <w:sz w:val="28"/>
        </w:rPr>
      </w:pPr>
      <w:r w:rsidRPr="00462C8F">
        <w:rPr>
          <w:rFonts w:ascii="Cambria" w:hAnsi="Cambria"/>
          <w:b/>
          <w:noProof/>
          <w:sz w:val="28"/>
        </w:rPr>
        <w:lastRenderedPageBreak/>
        <w:t>PENDAHULUAN</w:t>
      </w:r>
    </w:p>
    <w:p w:rsidR="00CA1822" w:rsidRPr="00462C8F" w:rsidRDefault="00CA1822" w:rsidP="00CA1822">
      <w:pPr>
        <w:spacing w:line="360" w:lineRule="auto"/>
        <w:ind w:left="360"/>
        <w:rPr>
          <w:rFonts w:ascii="Cambria" w:hAnsi="Cambria"/>
          <w:b/>
          <w:noProof/>
          <w:sz w:val="24"/>
        </w:rPr>
      </w:pPr>
    </w:p>
    <w:p w:rsidR="00A37664" w:rsidRPr="00462C8F" w:rsidRDefault="00A37664" w:rsidP="00343689">
      <w:pPr>
        <w:pStyle w:val="ListParagraph"/>
        <w:numPr>
          <w:ilvl w:val="1"/>
          <w:numId w:val="3"/>
        </w:numPr>
        <w:tabs>
          <w:tab w:val="right" w:leader="dot" w:pos="9356"/>
        </w:tabs>
        <w:spacing w:after="180" w:line="276" w:lineRule="auto"/>
        <w:ind w:left="432" w:hanging="432"/>
        <w:jc w:val="both"/>
        <w:rPr>
          <w:rFonts w:ascii="Cambria" w:hAnsi="Cambria"/>
          <w:b/>
          <w:noProof/>
          <w:sz w:val="22"/>
        </w:rPr>
      </w:pPr>
      <w:r w:rsidRPr="00462C8F">
        <w:rPr>
          <w:rFonts w:ascii="Cambria" w:hAnsi="Cambria"/>
          <w:b/>
          <w:noProof/>
          <w:sz w:val="22"/>
        </w:rPr>
        <w:t>Informasi Umum Perusahaan</w:t>
      </w:r>
    </w:p>
    <w:p w:rsidR="00736E0C" w:rsidRPr="00462C8F" w:rsidRDefault="00AB7EEB" w:rsidP="006945EE">
      <w:pPr>
        <w:tabs>
          <w:tab w:val="left" w:pos="2610"/>
          <w:tab w:val="left" w:pos="2790"/>
        </w:tabs>
        <w:spacing w:after="40" w:line="360" w:lineRule="auto"/>
        <w:ind w:left="432"/>
        <w:rPr>
          <w:rFonts w:ascii="Cambria" w:hAnsi="Cambria"/>
          <w:sz w:val="22"/>
          <w:szCs w:val="22"/>
          <w:lang w:val="fi-FI"/>
        </w:rPr>
      </w:pPr>
      <w:r w:rsidRPr="00462C8F">
        <w:rPr>
          <w:rFonts w:ascii="Cambria" w:hAnsi="Cambria"/>
          <w:sz w:val="22"/>
          <w:szCs w:val="22"/>
          <w:lang w:val="fi-FI"/>
        </w:rPr>
        <w:t>Nama Perusahaan</w:t>
      </w:r>
      <w:r w:rsidRPr="00462C8F">
        <w:rPr>
          <w:rFonts w:ascii="Cambria" w:hAnsi="Cambria"/>
          <w:sz w:val="22"/>
          <w:szCs w:val="22"/>
          <w:lang w:val="fi-FI"/>
        </w:rPr>
        <w:tab/>
      </w:r>
      <w:r w:rsidR="00A37664" w:rsidRPr="00462C8F">
        <w:rPr>
          <w:rFonts w:ascii="Cambria" w:hAnsi="Cambria"/>
          <w:sz w:val="22"/>
          <w:szCs w:val="22"/>
          <w:lang w:val="fi-FI"/>
        </w:rPr>
        <w:t xml:space="preserve">:  </w:t>
      </w:r>
      <w:r w:rsidR="006945EE" w:rsidRPr="00462C8F">
        <w:rPr>
          <w:rFonts w:ascii="Cambria" w:hAnsi="Cambria"/>
          <w:sz w:val="22"/>
          <w:szCs w:val="22"/>
          <w:lang w:val="fi-FI"/>
        </w:rPr>
        <w:tab/>
      </w:r>
      <w:r w:rsidR="00A37664" w:rsidRPr="00462C8F">
        <w:rPr>
          <w:rFonts w:ascii="Cambria" w:hAnsi="Cambria"/>
          <w:sz w:val="22"/>
          <w:szCs w:val="24"/>
          <w:lang w:val="fi-FI"/>
        </w:rPr>
        <w:t>_____________________________________________________________</w:t>
      </w:r>
    </w:p>
    <w:p w:rsidR="00736E0C" w:rsidRPr="00462C8F" w:rsidRDefault="00A37664" w:rsidP="006945EE">
      <w:pPr>
        <w:tabs>
          <w:tab w:val="left" w:pos="2610"/>
          <w:tab w:val="left" w:pos="2790"/>
        </w:tabs>
        <w:spacing w:after="40" w:line="360" w:lineRule="auto"/>
        <w:ind w:left="432"/>
        <w:rPr>
          <w:rFonts w:ascii="Cambria" w:hAnsi="Cambria"/>
          <w:sz w:val="22"/>
          <w:szCs w:val="22"/>
          <w:lang w:val="id-ID"/>
        </w:rPr>
      </w:pPr>
      <w:r w:rsidRPr="00462C8F">
        <w:rPr>
          <w:rFonts w:ascii="Cambria" w:hAnsi="Cambria"/>
          <w:sz w:val="22"/>
          <w:szCs w:val="22"/>
          <w:lang w:val="fi-FI"/>
        </w:rPr>
        <w:t>Alamat  Perusahaan</w:t>
      </w:r>
      <w:r w:rsidRPr="00462C8F">
        <w:rPr>
          <w:rFonts w:ascii="Cambria" w:hAnsi="Cambria"/>
          <w:sz w:val="22"/>
          <w:szCs w:val="22"/>
          <w:lang w:val="fi-FI"/>
        </w:rPr>
        <w:tab/>
        <w:t xml:space="preserve">:  </w:t>
      </w:r>
      <w:r w:rsidR="006945EE" w:rsidRPr="00462C8F">
        <w:rPr>
          <w:rFonts w:ascii="Cambria" w:hAnsi="Cambria"/>
          <w:sz w:val="22"/>
          <w:szCs w:val="22"/>
          <w:lang w:val="fi-FI"/>
        </w:rPr>
        <w:tab/>
      </w:r>
      <w:r w:rsidRPr="00462C8F">
        <w:rPr>
          <w:rFonts w:ascii="Cambria" w:hAnsi="Cambria"/>
          <w:sz w:val="22"/>
          <w:szCs w:val="24"/>
          <w:lang w:val="fi-FI"/>
        </w:rPr>
        <w:t>_____________________________________________________________</w:t>
      </w:r>
    </w:p>
    <w:p w:rsidR="00736E0C" w:rsidRPr="00462C8F" w:rsidRDefault="00AB7EEB" w:rsidP="006945EE">
      <w:pPr>
        <w:tabs>
          <w:tab w:val="left" w:pos="2610"/>
          <w:tab w:val="left" w:pos="2790"/>
        </w:tabs>
        <w:spacing w:after="40" w:line="360" w:lineRule="auto"/>
        <w:ind w:left="432"/>
        <w:rPr>
          <w:rFonts w:ascii="Cambria" w:hAnsi="Cambria"/>
          <w:sz w:val="22"/>
          <w:szCs w:val="22"/>
          <w:lang w:val="id-ID"/>
        </w:rPr>
      </w:pPr>
      <w:r w:rsidRPr="00462C8F">
        <w:rPr>
          <w:rFonts w:ascii="Cambria" w:hAnsi="Cambria"/>
          <w:sz w:val="22"/>
          <w:szCs w:val="24"/>
          <w:lang w:val="fi-FI"/>
        </w:rPr>
        <w:t>Telp/Fax</w:t>
      </w:r>
      <w:r w:rsidR="00D4331D" w:rsidRPr="00462C8F">
        <w:rPr>
          <w:rFonts w:ascii="Cambria" w:hAnsi="Cambria"/>
          <w:sz w:val="22"/>
          <w:szCs w:val="22"/>
          <w:lang w:val="fi-FI"/>
        </w:rPr>
        <w:t>Perusahaan</w:t>
      </w:r>
      <w:r w:rsidRPr="00462C8F">
        <w:rPr>
          <w:rFonts w:ascii="Cambria" w:hAnsi="Cambria"/>
          <w:sz w:val="22"/>
          <w:szCs w:val="24"/>
          <w:lang w:val="fi-FI"/>
        </w:rPr>
        <w:tab/>
      </w:r>
      <w:r w:rsidR="00A37664" w:rsidRPr="00462C8F">
        <w:rPr>
          <w:rFonts w:ascii="Cambria" w:hAnsi="Cambria"/>
          <w:sz w:val="22"/>
          <w:szCs w:val="24"/>
          <w:lang w:val="fi-FI"/>
        </w:rPr>
        <w:t xml:space="preserve">:  </w:t>
      </w:r>
      <w:r w:rsidR="006945EE" w:rsidRPr="00462C8F">
        <w:rPr>
          <w:rFonts w:ascii="Cambria" w:hAnsi="Cambria"/>
          <w:sz w:val="22"/>
          <w:szCs w:val="24"/>
          <w:lang w:val="fi-FI"/>
        </w:rPr>
        <w:tab/>
      </w:r>
      <w:r w:rsidR="00A37664" w:rsidRPr="00462C8F">
        <w:rPr>
          <w:rFonts w:ascii="Cambria" w:hAnsi="Cambria"/>
          <w:sz w:val="22"/>
          <w:szCs w:val="24"/>
          <w:lang w:val="fi-FI"/>
        </w:rPr>
        <w:t>_____________________________________________________________</w:t>
      </w:r>
    </w:p>
    <w:p w:rsidR="00AB7EEB" w:rsidRPr="00462C8F" w:rsidRDefault="00A37664" w:rsidP="006945EE">
      <w:pPr>
        <w:tabs>
          <w:tab w:val="left" w:pos="2610"/>
          <w:tab w:val="left" w:pos="2790"/>
        </w:tabs>
        <w:spacing w:after="40" w:line="360" w:lineRule="auto"/>
        <w:ind w:left="450"/>
        <w:rPr>
          <w:rFonts w:ascii="Cambria" w:hAnsi="Cambria"/>
          <w:sz w:val="22"/>
          <w:szCs w:val="24"/>
          <w:lang w:val="id-ID"/>
        </w:rPr>
      </w:pPr>
      <w:r w:rsidRPr="00462C8F">
        <w:rPr>
          <w:rFonts w:ascii="Cambria" w:hAnsi="Cambria"/>
          <w:sz w:val="22"/>
          <w:szCs w:val="22"/>
          <w:lang w:val="fi-FI"/>
        </w:rPr>
        <w:t xml:space="preserve">Alamat </w:t>
      </w:r>
      <w:r w:rsidR="007F4812" w:rsidRPr="00462C8F">
        <w:rPr>
          <w:rFonts w:ascii="Cambria" w:hAnsi="Cambria"/>
          <w:sz w:val="22"/>
          <w:szCs w:val="22"/>
          <w:lang w:val="fi-FI"/>
        </w:rPr>
        <w:t>Pabrik</w:t>
      </w:r>
      <w:r w:rsidRPr="00462C8F">
        <w:rPr>
          <w:rFonts w:ascii="Cambria" w:hAnsi="Cambria"/>
          <w:sz w:val="22"/>
          <w:szCs w:val="22"/>
          <w:lang w:val="fi-FI"/>
        </w:rPr>
        <w:tab/>
        <w:t xml:space="preserve">:  </w:t>
      </w:r>
      <w:r w:rsidR="006945EE" w:rsidRPr="00462C8F">
        <w:rPr>
          <w:rFonts w:ascii="Cambria" w:hAnsi="Cambria"/>
          <w:sz w:val="22"/>
          <w:szCs w:val="22"/>
          <w:lang w:val="fi-FI"/>
        </w:rPr>
        <w:tab/>
      </w:r>
      <w:r w:rsidRPr="00462C8F">
        <w:rPr>
          <w:rFonts w:ascii="Cambria" w:hAnsi="Cambria"/>
          <w:sz w:val="22"/>
          <w:szCs w:val="24"/>
          <w:lang w:val="fi-FI"/>
        </w:rPr>
        <w:t>_____________________________________________________________</w:t>
      </w:r>
    </w:p>
    <w:p w:rsidR="00AB7EEB" w:rsidRPr="00462C8F" w:rsidRDefault="00AB7EEB" w:rsidP="006945EE">
      <w:pPr>
        <w:tabs>
          <w:tab w:val="left" w:pos="2610"/>
          <w:tab w:val="left" w:pos="2790"/>
        </w:tabs>
        <w:spacing w:after="40" w:line="360" w:lineRule="auto"/>
        <w:ind w:left="450"/>
        <w:rPr>
          <w:rFonts w:ascii="Cambria" w:hAnsi="Cambria"/>
          <w:sz w:val="22"/>
          <w:szCs w:val="24"/>
          <w:lang w:val="id-ID"/>
        </w:rPr>
      </w:pPr>
      <w:r w:rsidRPr="00462C8F">
        <w:rPr>
          <w:rFonts w:ascii="Cambria" w:hAnsi="Cambria"/>
          <w:sz w:val="22"/>
          <w:szCs w:val="22"/>
          <w:lang w:val="fi-FI"/>
        </w:rPr>
        <w:t>Telp/Fax</w:t>
      </w:r>
      <w:r w:rsidR="00D4331D" w:rsidRPr="00462C8F">
        <w:rPr>
          <w:rFonts w:ascii="Cambria" w:hAnsi="Cambria"/>
          <w:sz w:val="22"/>
          <w:szCs w:val="22"/>
          <w:lang w:val="fi-FI"/>
        </w:rPr>
        <w:t xml:space="preserve"> Pabrik</w:t>
      </w:r>
      <w:r w:rsidRPr="00462C8F">
        <w:rPr>
          <w:rFonts w:ascii="Cambria" w:hAnsi="Cambria"/>
          <w:sz w:val="22"/>
          <w:szCs w:val="22"/>
          <w:lang w:val="fi-FI"/>
        </w:rPr>
        <w:tab/>
      </w:r>
      <w:r w:rsidR="00A37664" w:rsidRPr="00462C8F">
        <w:rPr>
          <w:rFonts w:ascii="Cambria" w:hAnsi="Cambria"/>
          <w:sz w:val="22"/>
          <w:szCs w:val="22"/>
          <w:lang w:val="fi-FI"/>
        </w:rPr>
        <w:t xml:space="preserve">:  </w:t>
      </w:r>
      <w:r w:rsidR="006945EE" w:rsidRPr="00462C8F">
        <w:rPr>
          <w:rFonts w:ascii="Cambria" w:hAnsi="Cambria"/>
          <w:sz w:val="22"/>
          <w:szCs w:val="22"/>
          <w:lang w:val="fi-FI"/>
        </w:rPr>
        <w:tab/>
      </w:r>
      <w:r w:rsidR="00A37664" w:rsidRPr="00462C8F">
        <w:rPr>
          <w:rFonts w:ascii="Cambria" w:hAnsi="Cambria"/>
          <w:sz w:val="22"/>
          <w:szCs w:val="24"/>
          <w:lang w:val="fi-FI"/>
        </w:rPr>
        <w:t>_____________________________________________________________</w:t>
      </w:r>
    </w:p>
    <w:p w:rsidR="00AB7EEB" w:rsidRPr="00462C8F" w:rsidRDefault="0091361E" w:rsidP="006945EE">
      <w:pPr>
        <w:tabs>
          <w:tab w:val="left" w:pos="2610"/>
          <w:tab w:val="left" w:pos="2790"/>
        </w:tabs>
        <w:spacing w:after="40" w:line="360" w:lineRule="auto"/>
        <w:ind w:left="450"/>
        <w:rPr>
          <w:rFonts w:ascii="Cambria" w:hAnsi="Cambria"/>
          <w:sz w:val="22"/>
          <w:szCs w:val="24"/>
          <w:lang w:val="id-ID"/>
        </w:rPr>
      </w:pPr>
      <w:r w:rsidRPr="00462C8F">
        <w:rPr>
          <w:rFonts w:ascii="Cambria" w:hAnsi="Cambria"/>
          <w:sz w:val="22"/>
          <w:szCs w:val="22"/>
        </w:rPr>
        <w:t>Contact Person</w:t>
      </w:r>
      <w:r w:rsidRPr="00462C8F">
        <w:rPr>
          <w:rFonts w:ascii="Cambria" w:hAnsi="Cambria"/>
          <w:sz w:val="22"/>
          <w:szCs w:val="24"/>
          <w:lang w:val="fi-FI"/>
        </w:rPr>
        <w:t>/Email</w:t>
      </w:r>
      <w:r w:rsidR="00A37664" w:rsidRPr="00462C8F">
        <w:rPr>
          <w:rFonts w:ascii="Cambria" w:hAnsi="Cambria"/>
          <w:sz w:val="22"/>
          <w:szCs w:val="22"/>
          <w:lang w:val="fi-FI"/>
        </w:rPr>
        <w:tab/>
        <w:t xml:space="preserve">:  </w:t>
      </w:r>
      <w:r w:rsidR="006945EE" w:rsidRPr="00462C8F">
        <w:rPr>
          <w:rFonts w:ascii="Cambria" w:hAnsi="Cambria"/>
          <w:sz w:val="22"/>
          <w:szCs w:val="22"/>
          <w:lang w:val="fi-FI"/>
        </w:rPr>
        <w:tab/>
      </w:r>
      <w:r w:rsidR="00A37664" w:rsidRPr="00462C8F">
        <w:rPr>
          <w:rFonts w:ascii="Cambria" w:hAnsi="Cambria"/>
          <w:sz w:val="22"/>
          <w:szCs w:val="24"/>
          <w:lang w:val="fi-FI"/>
        </w:rPr>
        <w:t>_____________________________________________________________</w:t>
      </w:r>
    </w:p>
    <w:p w:rsidR="00A37664" w:rsidRPr="00462C8F" w:rsidRDefault="00AB7EEB" w:rsidP="006945EE">
      <w:pPr>
        <w:tabs>
          <w:tab w:val="left" w:pos="2610"/>
          <w:tab w:val="left" w:pos="2790"/>
        </w:tabs>
        <w:spacing w:after="40" w:line="360" w:lineRule="auto"/>
        <w:ind w:left="450"/>
        <w:rPr>
          <w:rFonts w:ascii="Cambria" w:hAnsi="Cambria"/>
          <w:sz w:val="22"/>
          <w:szCs w:val="24"/>
          <w:lang w:val="id-ID"/>
        </w:rPr>
      </w:pPr>
      <w:r w:rsidRPr="00462C8F">
        <w:rPr>
          <w:rFonts w:ascii="Cambria" w:hAnsi="Cambria"/>
          <w:sz w:val="22"/>
          <w:szCs w:val="22"/>
          <w:lang w:val="id-ID"/>
        </w:rPr>
        <w:t>Nama</w:t>
      </w:r>
      <w:r w:rsidR="00A675EC" w:rsidRPr="00462C8F">
        <w:rPr>
          <w:rFonts w:ascii="Cambria" w:hAnsi="Cambria"/>
          <w:sz w:val="22"/>
          <w:szCs w:val="22"/>
        </w:rPr>
        <w:t>/Merk</w:t>
      </w:r>
      <w:r w:rsidRPr="00462C8F">
        <w:rPr>
          <w:rFonts w:ascii="Cambria" w:hAnsi="Cambria"/>
          <w:sz w:val="22"/>
          <w:szCs w:val="22"/>
          <w:lang w:val="id-ID"/>
        </w:rPr>
        <w:t xml:space="preserve"> Produk</w:t>
      </w:r>
      <w:r w:rsidRPr="00462C8F">
        <w:rPr>
          <w:rFonts w:ascii="Cambria" w:hAnsi="Cambria"/>
          <w:sz w:val="22"/>
          <w:szCs w:val="22"/>
          <w:lang w:val="id-ID"/>
        </w:rPr>
        <w:tab/>
      </w:r>
      <w:r w:rsidR="00A37664" w:rsidRPr="00462C8F">
        <w:rPr>
          <w:rFonts w:ascii="Cambria" w:hAnsi="Cambria"/>
          <w:sz w:val="22"/>
          <w:szCs w:val="22"/>
          <w:lang w:val="fi-FI"/>
        </w:rPr>
        <w:t xml:space="preserve">:  </w:t>
      </w:r>
      <w:r w:rsidR="006945EE" w:rsidRPr="00462C8F">
        <w:rPr>
          <w:rFonts w:ascii="Cambria" w:hAnsi="Cambria"/>
          <w:sz w:val="22"/>
          <w:szCs w:val="22"/>
          <w:lang w:val="fi-FI"/>
        </w:rPr>
        <w:tab/>
      </w:r>
      <w:r w:rsidR="00A37664" w:rsidRPr="00462C8F">
        <w:rPr>
          <w:rFonts w:ascii="Cambria" w:hAnsi="Cambria"/>
          <w:sz w:val="22"/>
          <w:szCs w:val="24"/>
          <w:lang w:val="fi-FI"/>
        </w:rPr>
        <w:t>_____________________________________________________________</w:t>
      </w:r>
    </w:p>
    <w:p w:rsidR="00AB7EEB" w:rsidRPr="00462C8F" w:rsidRDefault="00F84251" w:rsidP="006945EE">
      <w:pPr>
        <w:tabs>
          <w:tab w:val="left" w:pos="2610"/>
          <w:tab w:val="left" w:pos="2790"/>
        </w:tabs>
        <w:spacing w:after="40" w:line="360" w:lineRule="auto"/>
        <w:ind w:left="450" w:hanging="432"/>
        <w:rPr>
          <w:rFonts w:ascii="Cambria" w:hAnsi="Cambria"/>
          <w:sz w:val="22"/>
          <w:szCs w:val="24"/>
          <w:lang w:val="id-ID"/>
        </w:rPr>
      </w:pPr>
      <w:r w:rsidRPr="00462C8F">
        <w:rPr>
          <w:rFonts w:ascii="Cambria" w:hAnsi="Cambria"/>
          <w:sz w:val="22"/>
          <w:szCs w:val="24"/>
        </w:rPr>
        <w:tab/>
      </w:r>
      <w:r w:rsidRPr="00462C8F">
        <w:rPr>
          <w:rFonts w:ascii="Cambria" w:hAnsi="Cambria"/>
          <w:sz w:val="22"/>
          <w:szCs w:val="24"/>
        </w:rPr>
        <w:tab/>
      </w:r>
      <w:r w:rsidR="006945EE" w:rsidRPr="00462C8F">
        <w:rPr>
          <w:rFonts w:ascii="Cambria" w:hAnsi="Cambria"/>
          <w:sz w:val="22"/>
          <w:szCs w:val="24"/>
        </w:rPr>
        <w:tab/>
      </w:r>
      <w:r w:rsidR="00AB7EEB" w:rsidRPr="00462C8F">
        <w:rPr>
          <w:rFonts w:ascii="Cambria" w:hAnsi="Cambria"/>
          <w:sz w:val="22"/>
          <w:szCs w:val="24"/>
          <w:lang w:val="fi-FI"/>
        </w:rPr>
        <w:t>_____________________________________________________________</w:t>
      </w:r>
    </w:p>
    <w:p w:rsidR="00AB7EEB" w:rsidRPr="00462C8F" w:rsidRDefault="00F84251" w:rsidP="006945EE">
      <w:pPr>
        <w:tabs>
          <w:tab w:val="left" w:pos="2610"/>
          <w:tab w:val="left" w:pos="2790"/>
        </w:tabs>
        <w:spacing w:after="40" w:line="360" w:lineRule="auto"/>
        <w:ind w:left="450" w:hanging="432"/>
        <w:rPr>
          <w:rFonts w:ascii="Cambria" w:hAnsi="Cambria"/>
          <w:sz w:val="22"/>
          <w:szCs w:val="22"/>
          <w:lang w:val="id-ID"/>
        </w:rPr>
      </w:pPr>
      <w:r w:rsidRPr="00462C8F">
        <w:rPr>
          <w:rFonts w:ascii="Cambria" w:hAnsi="Cambria"/>
          <w:sz w:val="22"/>
          <w:szCs w:val="24"/>
        </w:rPr>
        <w:tab/>
      </w:r>
      <w:r w:rsidRPr="00462C8F">
        <w:rPr>
          <w:rFonts w:ascii="Cambria" w:hAnsi="Cambria"/>
          <w:sz w:val="22"/>
          <w:szCs w:val="24"/>
        </w:rPr>
        <w:tab/>
      </w:r>
      <w:r w:rsidR="006945EE" w:rsidRPr="00462C8F">
        <w:rPr>
          <w:rFonts w:ascii="Cambria" w:hAnsi="Cambria"/>
          <w:sz w:val="22"/>
          <w:szCs w:val="24"/>
        </w:rPr>
        <w:tab/>
      </w:r>
      <w:r w:rsidR="00AB7EEB" w:rsidRPr="00462C8F">
        <w:rPr>
          <w:rFonts w:ascii="Cambria" w:hAnsi="Cambria"/>
          <w:sz w:val="22"/>
          <w:szCs w:val="24"/>
          <w:lang w:val="fi-FI"/>
        </w:rPr>
        <w:t>_____________________________________________________________</w:t>
      </w:r>
    </w:p>
    <w:p w:rsidR="00AB7EEB" w:rsidRPr="00462C8F" w:rsidRDefault="00AB7EEB" w:rsidP="006945EE">
      <w:pPr>
        <w:tabs>
          <w:tab w:val="left" w:pos="2610"/>
          <w:tab w:val="left" w:pos="2790"/>
        </w:tabs>
        <w:spacing w:after="40" w:line="360" w:lineRule="auto"/>
        <w:ind w:left="450"/>
        <w:rPr>
          <w:rFonts w:ascii="Cambria" w:hAnsi="Cambria"/>
          <w:sz w:val="22"/>
          <w:szCs w:val="22"/>
          <w:lang w:val="id-ID"/>
        </w:rPr>
      </w:pPr>
      <w:r w:rsidRPr="00462C8F">
        <w:rPr>
          <w:rFonts w:ascii="Cambria" w:hAnsi="Cambria"/>
          <w:sz w:val="22"/>
          <w:szCs w:val="22"/>
          <w:lang w:val="id-ID"/>
        </w:rPr>
        <w:t>Jenis</w:t>
      </w:r>
      <w:r w:rsidR="00A37664" w:rsidRPr="00462C8F">
        <w:rPr>
          <w:rFonts w:ascii="Cambria" w:hAnsi="Cambria"/>
          <w:sz w:val="22"/>
          <w:szCs w:val="22"/>
          <w:lang w:val="fi-FI"/>
        </w:rPr>
        <w:t xml:space="preserve"> Produk</w:t>
      </w:r>
      <w:r w:rsidR="00A37664" w:rsidRPr="00462C8F">
        <w:rPr>
          <w:rFonts w:ascii="Cambria" w:hAnsi="Cambria"/>
          <w:sz w:val="22"/>
          <w:szCs w:val="22"/>
          <w:lang w:val="fi-FI"/>
        </w:rPr>
        <w:tab/>
        <w:t xml:space="preserve">:  </w:t>
      </w:r>
      <w:r w:rsidR="006945EE" w:rsidRPr="00462C8F">
        <w:rPr>
          <w:rFonts w:ascii="Cambria" w:hAnsi="Cambria"/>
          <w:sz w:val="22"/>
          <w:szCs w:val="22"/>
          <w:lang w:val="fi-FI"/>
        </w:rPr>
        <w:tab/>
      </w:r>
      <w:r w:rsidR="00A37664" w:rsidRPr="00462C8F">
        <w:rPr>
          <w:rFonts w:ascii="Cambria" w:hAnsi="Cambria"/>
          <w:sz w:val="22"/>
          <w:szCs w:val="24"/>
          <w:lang w:val="fi-FI"/>
        </w:rPr>
        <w:t>_____________________________________________________________</w:t>
      </w:r>
    </w:p>
    <w:p w:rsidR="00AB7EEB" w:rsidRPr="00462C8F" w:rsidRDefault="00A37664" w:rsidP="006945EE">
      <w:pPr>
        <w:tabs>
          <w:tab w:val="left" w:pos="2610"/>
          <w:tab w:val="left" w:pos="2790"/>
        </w:tabs>
        <w:spacing w:after="40" w:line="360" w:lineRule="auto"/>
        <w:ind w:left="450"/>
        <w:rPr>
          <w:rFonts w:ascii="Cambria" w:hAnsi="Cambria"/>
          <w:sz w:val="22"/>
          <w:szCs w:val="22"/>
        </w:rPr>
      </w:pPr>
      <w:r w:rsidRPr="00462C8F">
        <w:rPr>
          <w:rFonts w:ascii="Cambria" w:hAnsi="Cambria"/>
          <w:sz w:val="22"/>
          <w:szCs w:val="22"/>
        </w:rPr>
        <w:t>Daerah Pemasaran</w:t>
      </w:r>
      <w:r w:rsidRPr="00462C8F">
        <w:rPr>
          <w:rFonts w:ascii="Cambria" w:hAnsi="Cambria"/>
          <w:sz w:val="22"/>
          <w:szCs w:val="22"/>
        </w:rPr>
        <w:tab/>
      </w:r>
      <w:r w:rsidRPr="00462C8F">
        <w:rPr>
          <w:rFonts w:ascii="Cambria" w:hAnsi="Cambria"/>
          <w:sz w:val="22"/>
          <w:szCs w:val="22"/>
          <w:lang w:val="es-ES"/>
        </w:rPr>
        <w:t xml:space="preserve">:  </w:t>
      </w:r>
      <w:r w:rsidR="006945EE" w:rsidRPr="00462C8F">
        <w:rPr>
          <w:rFonts w:ascii="Cambria" w:hAnsi="Cambria"/>
          <w:sz w:val="22"/>
          <w:szCs w:val="22"/>
          <w:lang w:val="es-ES"/>
        </w:rPr>
        <w:tab/>
      </w:r>
      <w:r w:rsidR="00F84251" w:rsidRPr="00462C8F">
        <w:rPr>
          <w:rFonts w:ascii="Cambria" w:hAnsi="Cambria"/>
          <w:sz w:val="22"/>
          <w:szCs w:val="22"/>
          <w:lang w:val="es-ES"/>
        </w:rPr>
        <w:t>P</w:t>
      </w:r>
      <w:r w:rsidR="00930147" w:rsidRPr="00462C8F">
        <w:rPr>
          <w:rFonts w:ascii="Cambria" w:hAnsi="Cambria"/>
          <w:sz w:val="22"/>
          <w:szCs w:val="24"/>
          <w:lang w:val="fi-FI"/>
        </w:rPr>
        <w:t>rovi</w:t>
      </w:r>
      <w:r w:rsidR="00D4331D" w:rsidRPr="00462C8F">
        <w:rPr>
          <w:rFonts w:ascii="Cambria" w:hAnsi="Cambria"/>
          <w:sz w:val="22"/>
          <w:szCs w:val="24"/>
          <w:lang w:val="fi-FI"/>
        </w:rPr>
        <w:t xml:space="preserve">nsi / nasional / internasional </w:t>
      </w:r>
      <w:r w:rsidR="00930147" w:rsidRPr="00462C8F">
        <w:rPr>
          <w:rFonts w:ascii="Cambria" w:hAnsi="Cambria"/>
          <w:sz w:val="22"/>
          <w:szCs w:val="24"/>
          <w:lang w:val="fi-FI"/>
        </w:rPr>
        <w:t>*)</w:t>
      </w:r>
    </w:p>
    <w:p w:rsidR="00A37664" w:rsidRPr="00462C8F" w:rsidRDefault="00A37664" w:rsidP="006945EE">
      <w:pPr>
        <w:tabs>
          <w:tab w:val="left" w:pos="2610"/>
          <w:tab w:val="left" w:pos="2790"/>
        </w:tabs>
        <w:spacing w:after="40" w:line="360" w:lineRule="auto"/>
        <w:ind w:left="450"/>
        <w:rPr>
          <w:rFonts w:ascii="Cambria" w:hAnsi="Cambria"/>
          <w:sz w:val="22"/>
          <w:szCs w:val="22"/>
          <w:lang w:val="es-ES"/>
        </w:rPr>
      </w:pPr>
      <w:r w:rsidRPr="00462C8F">
        <w:rPr>
          <w:rFonts w:ascii="Cambria" w:hAnsi="Cambria"/>
          <w:sz w:val="22"/>
          <w:szCs w:val="22"/>
        </w:rPr>
        <w:t>Sistem Pemasaran</w:t>
      </w:r>
      <w:r w:rsidRPr="00462C8F">
        <w:rPr>
          <w:rFonts w:ascii="Cambria" w:hAnsi="Cambria"/>
          <w:sz w:val="22"/>
          <w:szCs w:val="22"/>
        </w:rPr>
        <w:tab/>
      </w:r>
      <w:r w:rsidRPr="00462C8F">
        <w:rPr>
          <w:rFonts w:ascii="Cambria" w:hAnsi="Cambria"/>
          <w:sz w:val="22"/>
          <w:szCs w:val="22"/>
          <w:lang w:val="es-ES"/>
        </w:rPr>
        <w:t xml:space="preserve">:  </w:t>
      </w:r>
      <w:r w:rsidR="006945EE" w:rsidRPr="00462C8F">
        <w:rPr>
          <w:rFonts w:ascii="Cambria" w:hAnsi="Cambria"/>
          <w:sz w:val="22"/>
          <w:szCs w:val="22"/>
          <w:lang w:val="es-ES"/>
        </w:rPr>
        <w:tab/>
      </w:r>
      <w:r w:rsidR="00F84251" w:rsidRPr="00462C8F">
        <w:rPr>
          <w:rFonts w:ascii="Cambria" w:hAnsi="Cambria"/>
          <w:sz w:val="22"/>
          <w:szCs w:val="22"/>
          <w:lang w:val="es-ES"/>
        </w:rPr>
        <w:t>R</w:t>
      </w:r>
      <w:r w:rsidR="00D4331D" w:rsidRPr="00462C8F">
        <w:rPr>
          <w:rFonts w:ascii="Cambria" w:hAnsi="Cambria"/>
          <w:sz w:val="22"/>
          <w:szCs w:val="22"/>
          <w:lang w:val="es-ES"/>
        </w:rPr>
        <w:t xml:space="preserve">etail / non retail </w:t>
      </w:r>
      <w:r w:rsidR="00930147" w:rsidRPr="00462C8F">
        <w:rPr>
          <w:rFonts w:ascii="Cambria" w:hAnsi="Cambria"/>
          <w:sz w:val="22"/>
          <w:szCs w:val="22"/>
          <w:lang w:val="es-ES"/>
        </w:rPr>
        <w:t>*)</w:t>
      </w:r>
    </w:p>
    <w:p w:rsidR="00D4331D" w:rsidRPr="00462C8F" w:rsidRDefault="00D4331D" w:rsidP="006945EE">
      <w:pPr>
        <w:tabs>
          <w:tab w:val="left" w:pos="2610"/>
          <w:tab w:val="left" w:pos="2790"/>
        </w:tabs>
        <w:spacing w:after="40" w:line="360" w:lineRule="auto"/>
        <w:ind w:left="450"/>
        <w:rPr>
          <w:rFonts w:ascii="Cambria" w:hAnsi="Cambria"/>
          <w:sz w:val="22"/>
          <w:szCs w:val="22"/>
        </w:rPr>
      </w:pPr>
      <w:r w:rsidRPr="00462C8F">
        <w:rPr>
          <w:rFonts w:ascii="Cambria" w:hAnsi="Cambria"/>
          <w:sz w:val="22"/>
          <w:szCs w:val="22"/>
          <w:lang w:val="es-ES"/>
        </w:rPr>
        <w:t>*) Coret yang tidak diperlukan</w:t>
      </w:r>
    </w:p>
    <w:p w:rsidR="00A37664" w:rsidRPr="00462C8F" w:rsidRDefault="00A37664" w:rsidP="007F4812">
      <w:pPr>
        <w:spacing w:line="360" w:lineRule="auto"/>
        <w:ind w:left="993"/>
        <w:rPr>
          <w:rFonts w:ascii="Cambria" w:hAnsi="Cambria" w:cs="Arial"/>
          <w:sz w:val="22"/>
          <w:szCs w:val="22"/>
        </w:rPr>
      </w:pPr>
    </w:p>
    <w:p w:rsidR="00A37664" w:rsidRPr="00462C8F" w:rsidRDefault="00A37664" w:rsidP="00343689">
      <w:pPr>
        <w:pStyle w:val="ListParagraph"/>
        <w:numPr>
          <w:ilvl w:val="1"/>
          <w:numId w:val="3"/>
        </w:numPr>
        <w:tabs>
          <w:tab w:val="left" w:pos="432"/>
          <w:tab w:val="right" w:leader="dot" w:pos="9356"/>
        </w:tabs>
        <w:spacing w:after="120" w:line="276" w:lineRule="auto"/>
        <w:ind w:left="432" w:hanging="432"/>
        <w:jc w:val="both"/>
        <w:rPr>
          <w:rFonts w:ascii="Cambria" w:hAnsi="Cambria"/>
          <w:b/>
          <w:noProof/>
          <w:sz w:val="22"/>
        </w:rPr>
      </w:pPr>
      <w:r w:rsidRPr="00462C8F">
        <w:rPr>
          <w:rFonts w:ascii="Cambria" w:hAnsi="Cambria"/>
          <w:b/>
          <w:noProof/>
          <w:sz w:val="22"/>
        </w:rPr>
        <w:t xml:space="preserve">Tujuan </w:t>
      </w:r>
    </w:p>
    <w:p w:rsidR="00A37664" w:rsidRPr="00462C8F" w:rsidRDefault="005669EF" w:rsidP="005B0A5A">
      <w:pPr>
        <w:spacing w:after="80" w:line="276" w:lineRule="auto"/>
        <w:ind w:left="432"/>
        <w:jc w:val="both"/>
        <w:rPr>
          <w:rFonts w:ascii="Cambria" w:hAnsi="Cambria"/>
          <w:noProof/>
          <w:sz w:val="22"/>
          <w:szCs w:val="22"/>
        </w:rPr>
      </w:pPr>
      <w:r w:rsidRPr="00462C8F">
        <w:rPr>
          <w:rFonts w:ascii="Cambria" w:hAnsi="Cambria" w:cs="Arial"/>
          <w:sz w:val="22"/>
          <w:szCs w:val="22"/>
        </w:rPr>
        <w:t xml:space="preserve">Manual </w:t>
      </w:r>
      <w:r w:rsidR="00D84B68">
        <w:rPr>
          <w:rFonts w:ascii="Cambria" w:hAnsi="Cambria" w:cs="Arial"/>
          <w:sz w:val="22"/>
          <w:szCs w:val="22"/>
        </w:rPr>
        <w:t>Sistem Jaminan Halal (</w:t>
      </w:r>
      <w:r w:rsidRPr="00462C8F">
        <w:rPr>
          <w:rFonts w:ascii="Cambria" w:hAnsi="Cambria" w:cs="Arial"/>
          <w:sz w:val="22"/>
          <w:szCs w:val="22"/>
        </w:rPr>
        <w:t>SJH</w:t>
      </w:r>
      <w:r w:rsidR="00D84B68">
        <w:rPr>
          <w:rFonts w:ascii="Cambria" w:hAnsi="Cambria" w:cs="Arial"/>
          <w:sz w:val="22"/>
          <w:szCs w:val="22"/>
        </w:rPr>
        <w:t>)</w:t>
      </w:r>
      <w:r w:rsidRPr="00462C8F">
        <w:rPr>
          <w:rFonts w:ascii="Cambria" w:hAnsi="Cambria" w:cs="Arial"/>
          <w:sz w:val="22"/>
          <w:szCs w:val="22"/>
        </w:rPr>
        <w:t xml:space="preserve"> disusun untuk menjadi pedoman dalam penerapan SJH di perusahaan, </w:t>
      </w:r>
      <w:r w:rsidRPr="00462C8F">
        <w:rPr>
          <w:rStyle w:val="hps"/>
          <w:rFonts w:ascii="Cambria" w:eastAsia="Mincho" w:hAnsi="Cambria" w:cs="Arial"/>
          <w:sz w:val="22"/>
        </w:rPr>
        <w:t>dalam rangka menjaga</w:t>
      </w:r>
      <w:r w:rsidR="00B02B66">
        <w:rPr>
          <w:rStyle w:val="hps"/>
          <w:rFonts w:ascii="Cambria" w:eastAsia="Mincho" w:hAnsi="Cambria" w:cs="Arial"/>
          <w:sz w:val="22"/>
          <w:lang w:val="id-ID"/>
        </w:rPr>
        <w:t xml:space="preserve"> </w:t>
      </w:r>
      <w:r w:rsidRPr="00462C8F">
        <w:rPr>
          <w:rStyle w:val="hps"/>
          <w:rFonts w:ascii="Cambria" w:eastAsia="Mincho" w:hAnsi="Cambria" w:cs="Arial"/>
          <w:sz w:val="22"/>
        </w:rPr>
        <w:t>kesinambungan</w:t>
      </w:r>
      <w:r w:rsidR="00B02B66">
        <w:rPr>
          <w:rStyle w:val="hps"/>
          <w:rFonts w:ascii="Cambria" w:eastAsia="Mincho" w:hAnsi="Cambria" w:cs="Arial"/>
          <w:sz w:val="22"/>
          <w:lang w:val="id-ID"/>
        </w:rPr>
        <w:t xml:space="preserve"> </w:t>
      </w:r>
      <w:r w:rsidRPr="00462C8F">
        <w:rPr>
          <w:rStyle w:val="hps"/>
          <w:rFonts w:ascii="Cambria" w:eastAsia="Mincho" w:hAnsi="Cambria" w:cs="Arial"/>
          <w:sz w:val="22"/>
        </w:rPr>
        <w:t>produksi halal</w:t>
      </w:r>
      <w:r w:rsidR="00B02B66">
        <w:rPr>
          <w:rStyle w:val="hps"/>
          <w:rFonts w:ascii="Cambria" w:eastAsia="Mincho" w:hAnsi="Cambria" w:cs="Arial"/>
          <w:sz w:val="22"/>
          <w:lang w:val="id-ID"/>
        </w:rPr>
        <w:t xml:space="preserve"> </w:t>
      </w:r>
      <w:r w:rsidRPr="00462C8F">
        <w:rPr>
          <w:rStyle w:val="hps"/>
          <w:rFonts w:ascii="Cambria" w:eastAsia="Mincho" w:hAnsi="Cambria" w:cs="Arial"/>
          <w:sz w:val="22"/>
        </w:rPr>
        <w:t>sesuai dengan</w:t>
      </w:r>
      <w:r w:rsidR="00B02B66">
        <w:rPr>
          <w:rStyle w:val="hps"/>
          <w:rFonts w:ascii="Cambria" w:eastAsia="Mincho" w:hAnsi="Cambria" w:cs="Arial"/>
          <w:sz w:val="22"/>
          <w:lang w:val="id-ID"/>
        </w:rPr>
        <w:t xml:space="preserve"> </w:t>
      </w:r>
      <w:r w:rsidRPr="00462C8F">
        <w:rPr>
          <w:rStyle w:val="hps"/>
          <w:rFonts w:ascii="Cambria" w:eastAsia="Mincho" w:hAnsi="Cambria" w:cs="Arial"/>
          <w:sz w:val="22"/>
        </w:rPr>
        <w:t>persyaratan</w:t>
      </w:r>
      <w:r w:rsidR="00B02B66">
        <w:rPr>
          <w:rStyle w:val="hps"/>
          <w:rFonts w:ascii="Cambria" w:eastAsia="Mincho" w:hAnsi="Cambria" w:cs="Arial"/>
          <w:sz w:val="22"/>
          <w:lang w:val="id-ID"/>
        </w:rPr>
        <w:t xml:space="preserve"> </w:t>
      </w:r>
      <w:r w:rsidRPr="00462C8F">
        <w:rPr>
          <w:rStyle w:val="hps"/>
          <w:rFonts w:ascii="Cambria" w:eastAsia="Mincho" w:hAnsi="Cambria" w:cs="Arial"/>
          <w:sz w:val="22"/>
        </w:rPr>
        <w:t>sertifikasi halal MUI.</w:t>
      </w:r>
    </w:p>
    <w:p w:rsidR="00A614C0" w:rsidRPr="00462C8F" w:rsidRDefault="00A614C0" w:rsidP="00A37664">
      <w:pPr>
        <w:tabs>
          <w:tab w:val="left" w:pos="426"/>
          <w:tab w:val="right" w:leader="dot" w:pos="9356"/>
        </w:tabs>
        <w:spacing w:after="60" w:line="276" w:lineRule="auto"/>
        <w:ind w:left="426"/>
        <w:jc w:val="both"/>
        <w:rPr>
          <w:rFonts w:ascii="Cambria" w:hAnsi="Cambria"/>
          <w:noProof/>
          <w:sz w:val="22"/>
        </w:rPr>
      </w:pPr>
    </w:p>
    <w:p w:rsidR="00A37664" w:rsidRPr="00462C8F" w:rsidRDefault="005669EF" w:rsidP="00343689">
      <w:pPr>
        <w:numPr>
          <w:ilvl w:val="1"/>
          <w:numId w:val="3"/>
        </w:numPr>
        <w:tabs>
          <w:tab w:val="left" w:pos="432"/>
          <w:tab w:val="right" w:leader="dot" w:pos="9356"/>
        </w:tabs>
        <w:spacing w:after="60" w:line="276" w:lineRule="auto"/>
        <w:ind w:left="432" w:hanging="432"/>
        <w:jc w:val="both"/>
        <w:rPr>
          <w:rFonts w:ascii="Cambria" w:hAnsi="Cambria"/>
          <w:b/>
          <w:noProof/>
          <w:sz w:val="22"/>
        </w:rPr>
      </w:pPr>
      <w:r w:rsidRPr="00462C8F">
        <w:rPr>
          <w:rFonts w:ascii="Cambria" w:hAnsi="Cambria"/>
          <w:b/>
          <w:noProof/>
          <w:sz w:val="22"/>
        </w:rPr>
        <w:t>Ruang Lingkup</w:t>
      </w:r>
    </w:p>
    <w:p w:rsidR="004758EF" w:rsidRPr="00462C8F" w:rsidRDefault="004758EF" w:rsidP="006D4AEE">
      <w:pPr>
        <w:tabs>
          <w:tab w:val="left" w:pos="720"/>
          <w:tab w:val="left" w:pos="1440"/>
        </w:tabs>
        <w:spacing w:line="276" w:lineRule="auto"/>
        <w:ind w:left="432"/>
        <w:jc w:val="both"/>
        <w:rPr>
          <w:rFonts w:ascii="Cambria" w:hAnsi="Cambria"/>
          <w:bCs/>
          <w:sz w:val="22"/>
          <w:szCs w:val="22"/>
        </w:rPr>
      </w:pPr>
      <w:r w:rsidRPr="00462C8F">
        <w:rPr>
          <w:rFonts w:ascii="Cambria" w:hAnsi="Cambria" w:cs="Arial"/>
          <w:sz w:val="22"/>
          <w:szCs w:val="22"/>
        </w:rPr>
        <w:t>Manual SJH adalah dokumen yang menjadi panduan penerapan SJH di perusahaan. Manual SJH ini berlaku untuk seluruh fasilitas perusahaan yang terkait dengan produksi halal, termasuk maklon dan gudang sewa</w:t>
      </w:r>
      <w:r w:rsidR="002440A6" w:rsidRPr="00462C8F">
        <w:rPr>
          <w:rFonts w:ascii="Cambria" w:hAnsi="Cambria" w:cs="Arial"/>
          <w:sz w:val="22"/>
          <w:szCs w:val="22"/>
        </w:rPr>
        <w:t>.</w:t>
      </w:r>
    </w:p>
    <w:p w:rsidR="00A37664" w:rsidRPr="00462C8F" w:rsidRDefault="00A37664" w:rsidP="005B0A5A">
      <w:pPr>
        <w:tabs>
          <w:tab w:val="left" w:pos="8280"/>
        </w:tabs>
        <w:spacing w:line="276" w:lineRule="auto"/>
        <w:ind w:left="432"/>
        <w:jc w:val="both"/>
        <w:rPr>
          <w:rFonts w:ascii="Arial" w:hAnsi="Arial" w:cs="Arial"/>
          <w:b/>
        </w:rPr>
      </w:pPr>
    </w:p>
    <w:p w:rsidR="00A37664" w:rsidRPr="00462C8F" w:rsidRDefault="00A37664" w:rsidP="00A37664">
      <w:pPr>
        <w:tabs>
          <w:tab w:val="left" w:pos="426"/>
          <w:tab w:val="right" w:leader="dot" w:pos="9356"/>
        </w:tabs>
        <w:spacing w:after="60" w:line="276" w:lineRule="auto"/>
        <w:ind w:left="406"/>
        <w:jc w:val="both"/>
        <w:rPr>
          <w:rFonts w:ascii="Cambria" w:hAnsi="Cambria"/>
          <w:noProof/>
          <w:sz w:val="22"/>
        </w:rPr>
      </w:pPr>
    </w:p>
    <w:p w:rsidR="00CA1822" w:rsidRPr="00462C8F" w:rsidRDefault="00CA1822" w:rsidP="00CA1822">
      <w:pPr>
        <w:tabs>
          <w:tab w:val="left" w:pos="426"/>
          <w:tab w:val="right" w:leader="dot" w:pos="9356"/>
        </w:tabs>
        <w:spacing w:after="60" w:line="276" w:lineRule="auto"/>
        <w:jc w:val="both"/>
        <w:rPr>
          <w:rFonts w:ascii="Cambria" w:hAnsi="Cambria"/>
          <w:b/>
          <w:noProof/>
          <w:sz w:val="22"/>
          <w:szCs w:val="22"/>
        </w:rPr>
      </w:pPr>
    </w:p>
    <w:p w:rsidR="00CA1822" w:rsidRPr="00462C8F" w:rsidRDefault="0020373B" w:rsidP="002661BE">
      <w:pPr>
        <w:numPr>
          <w:ilvl w:val="0"/>
          <w:numId w:val="5"/>
        </w:numPr>
        <w:spacing w:line="276" w:lineRule="auto"/>
        <w:ind w:left="432" w:hanging="432"/>
        <w:jc w:val="center"/>
        <w:rPr>
          <w:rFonts w:ascii="Cambria" w:hAnsi="Cambria"/>
          <w:b/>
          <w:noProof/>
          <w:sz w:val="28"/>
        </w:rPr>
      </w:pPr>
      <w:r w:rsidRPr="00462C8F">
        <w:rPr>
          <w:rFonts w:ascii="Cambria" w:hAnsi="Cambria"/>
          <w:b/>
          <w:noProof/>
          <w:sz w:val="28"/>
        </w:rPr>
        <w:br w:type="page"/>
      </w:r>
      <w:r w:rsidR="00440F67" w:rsidRPr="00462C8F">
        <w:rPr>
          <w:rFonts w:ascii="Cambria" w:hAnsi="Cambria"/>
          <w:b/>
          <w:noProof/>
          <w:sz w:val="28"/>
          <w:szCs w:val="22"/>
        </w:rPr>
        <w:lastRenderedPageBreak/>
        <w:t>KRITERIA SISTEM JAMINAN HALAL</w:t>
      </w:r>
    </w:p>
    <w:p w:rsidR="00B95915" w:rsidRPr="00462C8F" w:rsidRDefault="00B95915" w:rsidP="00440F67">
      <w:pPr>
        <w:tabs>
          <w:tab w:val="left" w:pos="426"/>
          <w:tab w:val="right" w:leader="dot" w:pos="9356"/>
        </w:tabs>
        <w:spacing w:line="276" w:lineRule="auto"/>
        <w:jc w:val="both"/>
        <w:rPr>
          <w:rFonts w:ascii="Cambria" w:hAnsi="Cambria"/>
          <w:b/>
          <w:noProof/>
          <w:sz w:val="22"/>
          <w:szCs w:val="22"/>
        </w:rPr>
      </w:pPr>
    </w:p>
    <w:p w:rsidR="00440F67" w:rsidRPr="00462C8F" w:rsidRDefault="00440F67" w:rsidP="00440F67">
      <w:pPr>
        <w:tabs>
          <w:tab w:val="left" w:pos="426"/>
          <w:tab w:val="right" w:leader="dot" w:pos="9356"/>
        </w:tabs>
        <w:spacing w:line="276" w:lineRule="auto"/>
        <w:jc w:val="both"/>
        <w:rPr>
          <w:rFonts w:ascii="Cambria" w:hAnsi="Cambria"/>
          <w:b/>
          <w:noProof/>
          <w:sz w:val="22"/>
          <w:szCs w:val="22"/>
        </w:rPr>
      </w:pPr>
    </w:p>
    <w:p w:rsidR="00FF5B82" w:rsidRPr="00462C8F" w:rsidRDefault="00FF5B82" w:rsidP="00726026">
      <w:pPr>
        <w:numPr>
          <w:ilvl w:val="1"/>
          <w:numId w:val="4"/>
        </w:numPr>
        <w:tabs>
          <w:tab w:val="left" w:pos="426"/>
        </w:tabs>
        <w:spacing w:after="120" w:line="252" w:lineRule="auto"/>
        <w:ind w:left="0" w:firstLine="0"/>
        <w:jc w:val="both"/>
        <w:rPr>
          <w:rFonts w:ascii="Cambria" w:hAnsi="Cambria"/>
          <w:b/>
          <w:noProof/>
          <w:sz w:val="22"/>
        </w:rPr>
      </w:pPr>
      <w:r w:rsidRPr="00462C8F">
        <w:rPr>
          <w:rFonts w:ascii="Cambria" w:hAnsi="Cambria"/>
          <w:b/>
          <w:noProof/>
          <w:sz w:val="22"/>
        </w:rPr>
        <w:t>Kebijakan Halal</w:t>
      </w:r>
    </w:p>
    <w:p w:rsidR="008B1FCA" w:rsidRPr="00462C8F" w:rsidRDefault="00303CB3" w:rsidP="00726026">
      <w:pPr>
        <w:tabs>
          <w:tab w:val="left" w:pos="426"/>
        </w:tabs>
        <w:spacing w:after="120" w:line="252" w:lineRule="auto"/>
        <w:jc w:val="both"/>
        <w:rPr>
          <w:rFonts w:ascii="Cambria" w:hAnsi="Cambria"/>
          <w:b/>
          <w:noProof/>
          <w:sz w:val="22"/>
        </w:rPr>
      </w:pPr>
      <w:r>
        <w:rPr>
          <w:rFonts w:ascii="Cambria" w:hAnsi="Cambria"/>
          <w:b/>
          <w:noProof/>
          <w:sz w:val="22"/>
        </w:rPr>
        <w:pict>
          <v:rect id="Rectangle 3420" o:spid="_x0000_s1027" style="position:absolute;left:0;text-align:left;margin-left:20.55pt;margin-top:3.6pt;width:452.75pt;height:247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" strokeweight="1.75pt">
            <v:textbox>
              <w:txbxContent>
                <w:p w:rsidR="00687AEA" w:rsidRPr="008B1FCA" w:rsidRDefault="00687AEA" w:rsidP="00F34290">
                  <w:pPr>
                    <w:tabs>
                      <w:tab w:val="left" w:pos="426"/>
                    </w:tabs>
                    <w:ind w:left="432"/>
                    <w:jc w:val="center"/>
                    <w:rPr>
                      <w:rFonts w:ascii="Cambria" w:hAnsi="Cambria"/>
                      <w:b/>
                      <w:noProof/>
                      <w:sz w:val="16"/>
                      <w:szCs w:val="16"/>
                    </w:rPr>
                  </w:pPr>
                </w:p>
                <w:p w:rsidR="00687AEA" w:rsidRDefault="00687AEA" w:rsidP="00B55451">
                  <w:pPr>
                    <w:spacing w:after="60" w:line="360" w:lineRule="auto"/>
                    <w:ind w:left="662" w:right="432"/>
                    <w:jc w:val="center"/>
                    <w:rPr>
                      <w:rFonts w:ascii="Cambria" w:hAnsi="Cambria"/>
                      <w:b/>
                      <w:noProof/>
                      <w:sz w:val="22"/>
                      <w:szCs w:val="22"/>
                    </w:rPr>
                  </w:pPr>
                  <w:r w:rsidRPr="000A4D8A">
                    <w:rPr>
                      <w:rFonts w:ascii="Cambria" w:hAnsi="Cambria"/>
                      <w:b/>
                      <w:noProof/>
                      <w:sz w:val="22"/>
                      <w:szCs w:val="22"/>
                    </w:rPr>
                    <w:t>KEBIJAKAN HALAL</w:t>
                  </w:r>
                </w:p>
                <w:p w:rsidR="00687AEA" w:rsidRPr="00440F67" w:rsidRDefault="00687AEA" w:rsidP="00440F67">
                  <w:pPr>
                    <w:ind w:left="180" w:right="141"/>
                    <w:jc w:val="center"/>
                    <w:rPr>
                      <w:rFonts w:ascii="Cambria" w:hAnsi="Cambria"/>
                      <w:b/>
                      <w:sz w:val="22"/>
                      <w:szCs w:val="22"/>
                    </w:rPr>
                  </w:pPr>
                  <w:r>
                    <w:rPr>
                      <w:rFonts w:ascii="Cambria" w:hAnsi="Cambria"/>
                      <w:b/>
                      <w:sz w:val="22"/>
                      <w:szCs w:val="22"/>
                      <w:lang w:val="id-ID"/>
                    </w:rPr>
                    <w:t>.............................</w:t>
                  </w:r>
                  <w:r>
                    <w:rPr>
                      <w:rFonts w:ascii="Cambria" w:hAnsi="Cambria"/>
                      <w:b/>
                      <w:sz w:val="22"/>
                      <w:szCs w:val="22"/>
                    </w:rPr>
                    <w:t>........</w:t>
                  </w:r>
                  <w:r w:rsidRPr="00FF5B82">
                    <w:rPr>
                      <w:rFonts w:ascii="Cambria" w:hAnsi="Cambria"/>
                      <w:b/>
                      <w:sz w:val="22"/>
                      <w:szCs w:val="22"/>
                      <w:lang w:val="id-ID"/>
                    </w:rPr>
                    <w:t>.........................</w:t>
                  </w:r>
                </w:p>
                <w:p w:rsidR="00687AEA" w:rsidRDefault="00687AEA" w:rsidP="00B55451">
                  <w:pPr>
                    <w:spacing w:after="60"/>
                    <w:ind w:left="658" w:right="425"/>
                    <w:jc w:val="center"/>
                    <w:rPr>
                      <w:rFonts w:ascii="Cambria" w:hAnsi="Cambria"/>
                      <w:b/>
                      <w:noProof/>
                      <w:sz w:val="22"/>
                      <w:szCs w:val="22"/>
                    </w:rPr>
                  </w:pPr>
                </w:p>
                <w:p w:rsidR="00687AEA" w:rsidRDefault="00687AEA" w:rsidP="00726026">
                  <w:pPr>
                    <w:tabs>
                      <w:tab w:val="left" w:pos="8550"/>
                    </w:tabs>
                    <w:spacing w:line="252" w:lineRule="auto"/>
                    <w:ind w:left="187" w:right="187"/>
                    <w:jc w:val="both"/>
                    <w:rPr>
                      <w:rFonts w:ascii="Cambria" w:hAnsi="Cambria"/>
                      <w:noProof/>
                      <w:sz w:val="22"/>
                      <w:szCs w:val="22"/>
                    </w:rPr>
                  </w:pPr>
                  <w:r w:rsidRPr="00440F67">
                    <w:rPr>
                      <w:rFonts w:ascii="Cambria" w:hAnsi="Cambria"/>
                      <w:noProof/>
                      <w:sz w:val="22"/>
                      <w:szCs w:val="22"/>
                    </w:rPr>
                    <w:t>“</w:t>
                  </w:r>
                  <w:r w:rsidRPr="007F4403">
                    <w:rPr>
                      <w:rFonts w:ascii="Cambria" w:hAnsi="Cambria"/>
                      <w:noProof/>
                      <w:sz w:val="22"/>
                      <w:szCs w:val="22"/>
                    </w:rPr>
                    <w:t>Kami berkomitmen tinggi untukmenghasilkan produk halal</w:t>
                  </w:r>
                  <w:r>
                    <w:rPr>
                      <w:rFonts w:ascii="Cambria" w:hAnsi="Cambria"/>
                      <w:noProof/>
                      <w:sz w:val="22"/>
                      <w:szCs w:val="22"/>
                    </w:rPr>
                    <w:t>, dengan hanya menggunakan bahan yang telah disetujui oleh LPPOM MUI dan diproduksi dengan menggunakan peralatan yang bebas dari najis</w:t>
                  </w:r>
                  <w:r w:rsidRPr="007F4403">
                    <w:rPr>
                      <w:rFonts w:ascii="Cambria" w:hAnsi="Cambria"/>
                      <w:noProof/>
                      <w:sz w:val="22"/>
                      <w:szCs w:val="22"/>
                    </w:rPr>
                    <w:t>. Kami akan mencapainya dengan membentuk tim manajemen halal dan melaksanakan dengan sungguh-sungguh semua prosedur operasional</w:t>
                  </w:r>
                  <w:r>
                    <w:rPr>
                      <w:rFonts w:ascii="Cambria" w:hAnsi="Cambria"/>
                      <w:noProof/>
                      <w:sz w:val="22"/>
                      <w:szCs w:val="22"/>
                    </w:rPr>
                    <w:t>”</w:t>
                  </w:r>
                </w:p>
                <w:p w:rsidR="00687AEA" w:rsidRDefault="00687AEA" w:rsidP="005B0A5A">
                  <w:pPr>
                    <w:tabs>
                      <w:tab w:val="left" w:pos="980"/>
                    </w:tabs>
                    <w:spacing w:after="60" w:line="276" w:lineRule="auto"/>
                    <w:ind w:left="980" w:right="425"/>
                    <w:jc w:val="both"/>
                    <w:rPr>
                      <w:rFonts w:ascii="Cambria" w:hAnsi="Cambria"/>
                      <w:noProof/>
                      <w:sz w:val="22"/>
                      <w:szCs w:val="22"/>
                    </w:rPr>
                  </w:pPr>
                </w:p>
                <w:p w:rsidR="00687AEA" w:rsidRPr="0017761C" w:rsidRDefault="00687AEA" w:rsidP="00440F67">
                  <w:pPr>
                    <w:spacing w:after="60" w:line="276" w:lineRule="auto"/>
                    <w:ind w:left="288" w:right="144"/>
                    <w:jc w:val="center"/>
                    <w:rPr>
                      <w:rFonts w:ascii="Cambria" w:hAnsi="Cambria"/>
                      <w:sz w:val="22"/>
                      <w:szCs w:val="22"/>
                      <w:lang w:val="id-ID"/>
                    </w:rPr>
                  </w:pPr>
                  <w:r>
                    <w:rPr>
                      <w:rFonts w:ascii="Cambria" w:hAnsi="Cambria"/>
                      <w:sz w:val="22"/>
                      <w:szCs w:val="22"/>
                    </w:rPr>
                    <w:t>…..</w:t>
                  </w:r>
                  <w:r w:rsidRPr="0017761C">
                    <w:rPr>
                      <w:rFonts w:ascii="Cambria" w:hAnsi="Cambria"/>
                      <w:sz w:val="22"/>
                      <w:szCs w:val="22"/>
                      <w:lang w:val="id-ID"/>
                    </w:rPr>
                    <w:t>.....</w:t>
                  </w:r>
                  <w:r>
                    <w:rPr>
                      <w:rFonts w:ascii="Cambria" w:hAnsi="Cambria"/>
                      <w:sz w:val="22"/>
                      <w:szCs w:val="22"/>
                      <w:lang w:val="id-ID"/>
                    </w:rPr>
                    <w:t>........., ....................</w:t>
                  </w:r>
                  <w:r>
                    <w:rPr>
                      <w:rFonts w:ascii="Cambria" w:hAnsi="Cambria"/>
                      <w:sz w:val="22"/>
                      <w:szCs w:val="22"/>
                    </w:rPr>
                    <w:t>..................</w:t>
                  </w:r>
                  <w:r w:rsidRPr="0017761C">
                    <w:rPr>
                      <w:rFonts w:ascii="Cambria" w:hAnsi="Cambria"/>
                      <w:sz w:val="22"/>
                      <w:szCs w:val="22"/>
                      <w:lang w:val="id-ID"/>
                    </w:rPr>
                    <w:t>...</w:t>
                  </w:r>
                </w:p>
                <w:p w:rsidR="00687AEA" w:rsidRPr="00FF5B82" w:rsidRDefault="00687AEA" w:rsidP="00440F67">
                  <w:pPr>
                    <w:spacing w:line="276" w:lineRule="auto"/>
                    <w:ind w:left="284" w:right="141"/>
                    <w:jc w:val="center"/>
                    <w:rPr>
                      <w:rFonts w:ascii="Cambria" w:hAnsi="Cambria"/>
                      <w:b/>
                      <w:sz w:val="22"/>
                      <w:szCs w:val="22"/>
                      <w:lang w:val="id-ID"/>
                    </w:rPr>
                  </w:pPr>
                  <w:r>
                    <w:rPr>
                      <w:rFonts w:ascii="Cambria" w:hAnsi="Cambria"/>
                      <w:b/>
                      <w:sz w:val="22"/>
                      <w:szCs w:val="22"/>
                      <w:lang w:val="id-ID"/>
                    </w:rPr>
                    <w:t>Pimpinan</w:t>
                  </w:r>
                  <w:r w:rsidRPr="00FF5B82">
                    <w:rPr>
                      <w:rFonts w:ascii="Cambria" w:hAnsi="Cambria"/>
                      <w:b/>
                      <w:sz w:val="22"/>
                      <w:szCs w:val="22"/>
                      <w:lang w:val="id-ID"/>
                    </w:rPr>
                    <w:t xml:space="preserve"> Perusahaan,</w:t>
                  </w:r>
                </w:p>
                <w:p w:rsidR="00687AEA" w:rsidRPr="0017761C" w:rsidRDefault="00687AEA" w:rsidP="00B10B08">
                  <w:pPr>
                    <w:ind w:left="284" w:right="141"/>
                    <w:jc w:val="center"/>
                    <w:rPr>
                      <w:rFonts w:ascii="Cambria" w:hAnsi="Cambria"/>
                      <w:sz w:val="22"/>
                      <w:szCs w:val="22"/>
                      <w:lang w:val="id-ID"/>
                    </w:rPr>
                  </w:pPr>
                </w:p>
                <w:p w:rsidR="00687AEA" w:rsidRPr="0017761C" w:rsidRDefault="00687AEA" w:rsidP="00B10B08">
                  <w:pPr>
                    <w:ind w:left="284" w:right="141"/>
                    <w:jc w:val="center"/>
                    <w:rPr>
                      <w:rFonts w:ascii="Cambria" w:hAnsi="Cambria"/>
                      <w:sz w:val="22"/>
                      <w:szCs w:val="22"/>
                    </w:rPr>
                  </w:pPr>
                </w:p>
                <w:p w:rsidR="00687AEA" w:rsidRPr="0017761C" w:rsidRDefault="00687AEA" w:rsidP="00B10B08">
                  <w:pPr>
                    <w:ind w:left="284" w:right="141"/>
                    <w:jc w:val="center"/>
                    <w:rPr>
                      <w:rFonts w:ascii="Cambria" w:hAnsi="Cambria"/>
                      <w:sz w:val="22"/>
                      <w:szCs w:val="22"/>
                    </w:rPr>
                  </w:pPr>
                </w:p>
                <w:p w:rsidR="00687AEA" w:rsidRPr="0017761C" w:rsidRDefault="00687AEA" w:rsidP="00440F67">
                  <w:pPr>
                    <w:spacing w:line="276" w:lineRule="auto"/>
                    <w:ind w:left="284" w:right="141"/>
                    <w:jc w:val="center"/>
                    <w:rPr>
                      <w:rFonts w:ascii="Cambria" w:hAnsi="Cambria"/>
                      <w:sz w:val="22"/>
                      <w:szCs w:val="22"/>
                      <w:lang w:val="id-ID"/>
                    </w:rPr>
                  </w:pPr>
                  <w:r w:rsidRPr="0017761C">
                    <w:rPr>
                      <w:rFonts w:ascii="Cambria" w:hAnsi="Cambria"/>
                      <w:sz w:val="22"/>
                      <w:szCs w:val="22"/>
                      <w:lang w:val="id-ID"/>
                    </w:rPr>
                    <w:t>( ........................................................)</w:t>
                  </w:r>
                </w:p>
                <w:p w:rsidR="00687AEA" w:rsidRDefault="00687AEA" w:rsidP="005B0A5A">
                  <w:pPr>
                    <w:spacing w:after="60" w:line="276" w:lineRule="auto"/>
                    <w:ind w:left="658" w:right="425"/>
                    <w:jc w:val="center"/>
                    <w:rPr>
                      <w:rFonts w:ascii="Cambria" w:hAnsi="Cambria"/>
                      <w:b/>
                      <w:noProof/>
                      <w:sz w:val="22"/>
                      <w:szCs w:val="22"/>
                    </w:rPr>
                  </w:pPr>
                </w:p>
                <w:p w:rsidR="00687AEA" w:rsidRDefault="00687AEA" w:rsidP="005B0A5A">
                  <w:pPr>
                    <w:jc w:val="center"/>
                  </w:pPr>
                </w:p>
              </w:txbxContent>
            </v:textbox>
          </v:rect>
        </w:pict>
      </w:r>
    </w:p>
    <w:p w:rsidR="008B1FCA" w:rsidRPr="00462C8F" w:rsidRDefault="008B1FCA" w:rsidP="00726026">
      <w:pPr>
        <w:tabs>
          <w:tab w:val="left" w:pos="426"/>
        </w:tabs>
        <w:spacing w:after="120" w:line="252" w:lineRule="auto"/>
        <w:jc w:val="both"/>
        <w:rPr>
          <w:rFonts w:ascii="Cambria" w:hAnsi="Cambria"/>
          <w:b/>
          <w:noProof/>
          <w:sz w:val="22"/>
        </w:rPr>
      </w:pPr>
    </w:p>
    <w:p w:rsidR="008B1FCA" w:rsidRPr="00462C8F" w:rsidRDefault="008B1FCA" w:rsidP="00726026">
      <w:pPr>
        <w:tabs>
          <w:tab w:val="left" w:pos="426"/>
        </w:tabs>
        <w:spacing w:after="120" w:line="252" w:lineRule="auto"/>
        <w:jc w:val="both"/>
        <w:rPr>
          <w:rFonts w:ascii="Cambria" w:hAnsi="Cambria"/>
          <w:b/>
          <w:noProof/>
          <w:sz w:val="22"/>
        </w:rPr>
      </w:pPr>
    </w:p>
    <w:p w:rsidR="008B1FCA" w:rsidRPr="00462C8F" w:rsidRDefault="008B1FCA" w:rsidP="00726026">
      <w:pPr>
        <w:tabs>
          <w:tab w:val="left" w:pos="426"/>
        </w:tabs>
        <w:spacing w:after="120" w:line="252" w:lineRule="auto"/>
        <w:jc w:val="both"/>
        <w:rPr>
          <w:rFonts w:ascii="Cambria" w:hAnsi="Cambria"/>
          <w:b/>
          <w:noProof/>
          <w:sz w:val="22"/>
        </w:rPr>
      </w:pPr>
    </w:p>
    <w:p w:rsidR="008B1FCA" w:rsidRPr="00462C8F" w:rsidRDefault="008B1FCA" w:rsidP="00726026">
      <w:pPr>
        <w:tabs>
          <w:tab w:val="left" w:pos="426"/>
        </w:tabs>
        <w:spacing w:after="120" w:line="252" w:lineRule="auto"/>
        <w:jc w:val="both"/>
        <w:rPr>
          <w:rFonts w:ascii="Cambria" w:hAnsi="Cambria"/>
          <w:b/>
          <w:noProof/>
          <w:sz w:val="22"/>
        </w:rPr>
      </w:pPr>
    </w:p>
    <w:p w:rsidR="008B1FCA" w:rsidRPr="00462C8F" w:rsidRDefault="008B1FCA" w:rsidP="00726026">
      <w:pPr>
        <w:tabs>
          <w:tab w:val="left" w:pos="426"/>
        </w:tabs>
        <w:spacing w:after="120" w:line="252" w:lineRule="auto"/>
        <w:jc w:val="both"/>
        <w:rPr>
          <w:rFonts w:ascii="Cambria" w:hAnsi="Cambria"/>
          <w:b/>
          <w:noProof/>
          <w:sz w:val="22"/>
        </w:rPr>
      </w:pPr>
    </w:p>
    <w:p w:rsidR="008B1FCA" w:rsidRPr="00462C8F" w:rsidRDefault="008B1FCA" w:rsidP="00726026">
      <w:pPr>
        <w:tabs>
          <w:tab w:val="left" w:pos="426"/>
        </w:tabs>
        <w:spacing w:after="120" w:line="252" w:lineRule="auto"/>
        <w:jc w:val="both"/>
        <w:rPr>
          <w:rFonts w:ascii="Cambria" w:hAnsi="Cambria"/>
          <w:b/>
          <w:noProof/>
          <w:sz w:val="22"/>
        </w:rPr>
      </w:pPr>
    </w:p>
    <w:p w:rsidR="008B1FCA" w:rsidRPr="00462C8F" w:rsidRDefault="008B1FCA" w:rsidP="00726026">
      <w:pPr>
        <w:tabs>
          <w:tab w:val="left" w:pos="426"/>
        </w:tabs>
        <w:spacing w:after="120" w:line="252" w:lineRule="auto"/>
        <w:jc w:val="both"/>
        <w:rPr>
          <w:rFonts w:ascii="Cambria" w:hAnsi="Cambria"/>
          <w:b/>
          <w:noProof/>
          <w:sz w:val="22"/>
        </w:rPr>
      </w:pPr>
    </w:p>
    <w:p w:rsidR="008B1FCA" w:rsidRPr="00462C8F" w:rsidRDefault="008B1FCA" w:rsidP="00726026">
      <w:pPr>
        <w:tabs>
          <w:tab w:val="left" w:pos="426"/>
        </w:tabs>
        <w:spacing w:after="120" w:line="252" w:lineRule="auto"/>
        <w:jc w:val="both"/>
        <w:rPr>
          <w:rFonts w:ascii="Cambria" w:hAnsi="Cambria"/>
          <w:b/>
          <w:noProof/>
          <w:sz w:val="22"/>
        </w:rPr>
      </w:pPr>
    </w:p>
    <w:p w:rsidR="008B1FCA" w:rsidRPr="00462C8F" w:rsidRDefault="008B1FCA" w:rsidP="00726026">
      <w:pPr>
        <w:tabs>
          <w:tab w:val="left" w:pos="426"/>
        </w:tabs>
        <w:spacing w:after="120" w:line="252" w:lineRule="auto"/>
        <w:jc w:val="both"/>
        <w:rPr>
          <w:rFonts w:ascii="Cambria" w:hAnsi="Cambria"/>
          <w:b/>
          <w:noProof/>
          <w:sz w:val="22"/>
        </w:rPr>
      </w:pPr>
    </w:p>
    <w:p w:rsidR="008B1FCA" w:rsidRPr="00462C8F" w:rsidRDefault="008B1FCA" w:rsidP="00726026">
      <w:pPr>
        <w:tabs>
          <w:tab w:val="left" w:pos="426"/>
        </w:tabs>
        <w:spacing w:after="120" w:line="252" w:lineRule="auto"/>
        <w:jc w:val="both"/>
        <w:rPr>
          <w:rFonts w:ascii="Cambria" w:hAnsi="Cambria"/>
          <w:b/>
          <w:noProof/>
          <w:sz w:val="22"/>
        </w:rPr>
      </w:pPr>
    </w:p>
    <w:p w:rsidR="008B1FCA" w:rsidRDefault="008B1FCA" w:rsidP="00726026">
      <w:pPr>
        <w:tabs>
          <w:tab w:val="left" w:pos="426"/>
        </w:tabs>
        <w:spacing w:after="120" w:line="252" w:lineRule="auto"/>
        <w:jc w:val="both"/>
        <w:rPr>
          <w:rFonts w:ascii="Cambria" w:hAnsi="Cambria"/>
          <w:b/>
          <w:noProof/>
          <w:sz w:val="22"/>
        </w:rPr>
      </w:pPr>
    </w:p>
    <w:p w:rsidR="00726026" w:rsidRDefault="00726026" w:rsidP="00D84B68">
      <w:pPr>
        <w:tabs>
          <w:tab w:val="left" w:pos="426"/>
        </w:tabs>
        <w:jc w:val="both"/>
        <w:rPr>
          <w:rFonts w:ascii="Cambria" w:hAnsi="Cambria"/>
          <w:b/>
          <w:noProof/>
          <w:sz w:val="22"/>
        </w:rPr>
      </w:pPr>
    </w:p>
    <w:p w:rsidR="00D84B68" w:rsidRDefault="00D84B68" w:rsidP="00D84B68">
      <w:pPr>
        <w:tabs>
          <w:tab w:val="left" w:pos="426"/>
        </w:tabs>
        <w:jc w:val="both"/>
        <w:rPr>
          <w:rFonts w:ascii="Cambria" w:hAnsi="Cambria"/>
          <w:b/>
          <w:noProof/>
          <w:sz w:val="22"/>
        </w:rPr>
      </w:pPr>
    </w:p>
    <w:p w:rsidR="00D84B68" w:rsidRPr="00462C8F" w:rsidRDefault="00D84B68" w:rsidP="00A042DE">
      <w:pPr>
        <w:tabs>
          <w:tab w:val="left" w:pos="426"/>
        </w:tabs>
        <w:spacing w:after="60"/>
        <w:jc w:val="both"/>
        <w:rPr>
          <w:rFonts w:ascii="Cambria" w:hAnsi="Cambria"/>
          <w:b/>
          <w:noProof/>
          <w:sz w:val="22"/>
        </w:rPr>
      </w:pPr>
    </w:p>
    <w:p w:rsidR="009C3269" w:rsidRPr="00462C8F" w:rsidRDefault="009C3269" w:rsidP="00726026">
      <w:pPr>
        <w:pStyle w:val="ListParagraph"/>
        <w:numPr>
          <w:ilvl w:val="1"/>
          <w:numId w:val="4"/>
        </w:numPr>
        <w:tabs>
          <w:tab w:val="left" w:pos="426"/>
        </w:tabs>
        <w:spacing w:after="60" w:line="252" w:lineRule="auto"/>
        <w:ind w:left="432"/>
        <w:jc w:val="both"/>
        <w:rPr>
          <w:rFonts w:ascii="Cambria" w:hAnsi="Cambria"/>
          <w:b/>
          <w:noProof/>
          <w:sz w:val="22"/>
        </w:rPr>
      </w:pPr>
      <w:r w:rsidRPr="00462C8F">
        <w:rPr>
          <w:rFonts w:ascii="Cambria" w:hAnsi="Cambria"/>
          <w:b/>
          <w:noProof/>
          <w:sz w:val="22"/>
        </w:rPr>
        <w:t>Tim</w:t>
      </w:r>
      <w:r w:rsidR="00C90E82" w:rsidRPr="00462C8F">
        <w:rPr>
          <w:rFonts w:ascii="Cambria" w:hAnsi="Cambria"/>
          <w:b/>
          <w:noProof/>
          <w:sz w:val="22"/>
        </w:rPr>
        <w:t xml:space="preserve">Manajemen </w:t>
      </w:r>
      <w:r w:rsidR="001A409B" w:rsidRPr="00462C8F">
        <w:rPr>
          <w:rFonts w:ascii="Cambria" w:hAnsi="Cambria"/>
          <w:b/>
          <w:noProof/>
          <w:sz w:val="22"/>
          <w:lang w:val="id-ID"/>
        </w:rPr>
        <w:t xml:space="preserve">Halal </w:t>
      </w:r>
    </w:p>
    <w:p w:rsidR="00C2603A" w:rsidRPr="00462C8F" w:rsidRDefault="009C3269" w:rsidP="00726026">
      <w:pPr>
        <w:spacing w:after="80" w:line="252" w:lineRule="auto"/>
        <w:ind w:left="432"/>
        <w:jc w:val="both"/>
        <w:rPr>
          <w:rFonts w:ascii="Cambria" w:hAnsi="Cambria"/>
          <w:noProof/>
          <w:sz w:val="22"/>
          <w:szCs w:val="22"/>
        </w:rPr>
      </w:pPr>
      <w:r w:rsidRPr="00462C8F">
        <w:rPr>
          <w:rFonts w:ascii="Cambria" w:hAnsi="Cambria"/>
          <w:noProof/>
          <w:sz w:val="22"/>
          <w:szCs w:val="22"/>
        </w:rPr>
        <w:t xml:space="preserve">Untuk </w:t>
      </w:r>
      <w:r w:rsidR="00F34290" w:rsidRPr="00462C8F">
        <w:rPr>
          <w:rFonts w:ascii="Cambria" w:hAnsi="Cambria"/>
          <w:noProof/>
          <w:sz w:val="22"/>
          <w:szCs w:val="22"/>
        </w:rPr>
        <w:t>menerapkan</w:t>
      </w:r>
      <w:r w:rsidR="00B02B66">
        <w:rPr>
          <w:rFonts w:ascii="Cambria" w:hAnsi="Cambria"/>
          <w:noProof/>
          <w:sz w:val="22"/>
          <w:szCs w:val="22"/>
          <w:lang w:val="id-ID"/>
        </w:rPr>
        <w:t xml:space="preserve"> </w:t>
      </w:r>
      <w:r w:rsidR="00D84B68">
        <w:rPr>
          <w:rFonts w:ascii="Cambria" w:hAnsi="Cambria"/>
          <w:noProof/>
          <w:sz w:val="22"/>
          <w:szCs w:val="22"/>
        </w:rPr>
        <w:t>SJH</w:t>
      </w:r>
      <w:r w:rsidR="00F34290" w:rsidRPr="00462C8F">
        <w:rPr>
          <w:rFonts w:ascii="Cambria" w:hAnsi="Cambria"/>
          <w:noProof/>
          <w:sz w:val="22"/>
          <w:szCs w:val="22"/>
        </w:rPr>
        <w:t>dan dalam rangka menjaga konsistensi kehalalan produk, dengan ini ditunjuk Tim Manajemen Halal</w:t>
      </w:r>
      <w:r w:rsidR="00710C65" w:rsidRPr="00462C8F">
        <w:rPr>
          <w:rFonts w:ascii="Cambria" w:hAnsi="Cambria"/>
          <w:noProof/>
          <w:sz w:val="22"/>
          <w:szCs w:val="22"/>
        </w:rPr>
        <w:t xml:space="preserve"> yang terdiri dari pimpinan perusahaan dan karyawan</w:t>
      </w:r>
      <w:r w:rsidR="00B02B66">
        <w:rPr>
          <w:rFonts w:ascii="Cambria" w:hAnsi="Cambria"/>
          <w:noProof/>
          <w:sz w:val="22"/>
          <w:szCs w:val="22"/>
          <w:lang w:val="id-ID"/>
        </w:rPr>
        <w:t xml:space="preserve"> </w:t>
      </w:r>
      <w:r w:rsidR="00C920B9" w:rsidRPr="00462C8F">
        <w:rPr>
          <w:rFonts w:ascii="Cambria" w:hAnsi="Cambria"/>
          <w:noProof/>
          <w:sz w:val="22"/>
          <w:szCs w:val="22"/>
        </w:rPr>
        <w:t xml:space="preserve">seperti </w:t>
      </w:r>
      <w:r w:rsidR="00C920B9" w:rsidRPr="00462C8F">
        <w:rPr>
          <w:rFonts w:asciiTheme="majorHAnsi" w:hAnsiTheme="majorHAnsi" w:cs="Courier New"/>
          <w:sz w:val="22"/>
          <w:szCs w:val="22"/>
        </w:rPr>
        <w:t>tercantum dalam Lampiran 1</w:t>
      </w:r>
      <w:r w:rsidR="00C920B9" w:rsidRPr="00462C8F">
        <w:rPr>
          <w:rFonts w:ascii="Cambria" w:hAnsi="Cambria"/>
          <w:noProof/>
          <w:sz w:val="22"/>
          <w:szCs w:val="22"/>
        </w:rPr>
        <w:t xml:space="preserve">. </w:t>
      </w:r>
      <w:r w:rsidR="00C2603A" w:rsidRPr="00462C8F">
        <w:rPr>
          <w:rFonts w:ascii="Cambria" w:hAnsi="Cambria"/>
          <w:noProof/>
          <w:sz w:val="22"/>
          <w:szCs w:val="22"/>
        </w:rPr>
        <w:t xml:space="preserve">Tugas </w:t>
      </w:r>
      <w:r w:rsidR="006D4AEE" w:rsidRPr="00462C8F">
        <w:rPr>
          <w:rFonts w:ascii="Cambria" w:hAnsi="Cambria"/>
          <w:noProof/>
          <w:sz w:val="22"/>
          <w:szCs w:val="22"/>
          <w:lang w:val="sv-SE"/>
        </w:rPr>
        <w:t>Tim</w:t>
      </w:r>
      <w:r w:rsidR="00B02B66">
        <w:rPr>
          <w:rFonts w:ascii="Cambria" w:hAnsi="Cambria"/>
          <w:noProof/>
          <w:sz w:val="22"/>
          <w:szCs w:val="22"/>
          <w:lang w:val="id-ID"/>
        </w:rPr>
        <w:t xml:space="preserve"> </w:t>
      </w:r>
      <w:r w:rsidR="00C90E82" w:rsidRPr="00462C8F">
        <w:rPr>
          <w:rFonts w:ascii="Cambria" w:hAnsi="Cambria" w:cs="Cambria"/>
          <w:sz w:val="22"/>
          <w:szCs w:val="22"/>
        </w:rPr>
        <w:t>Manajemen</w:t>
      </w:r>
      <w:r w:rsidR="00B02B66">
        <w:rPr>
          <w:rFonts w:ascii="Cambria" w:hAnsi="Cambria" w:cs="Cambria"/>
          <w:sz w:val="22"/>
          <w:szCs w:val="22"/>
          <w:lang w:val="id-ID"/>
        </w:rPr>
        <w:t xml:space="preserve"> </w:t>
      </w:r>
      <w:r w:rsidR="001A409B" w:rsidRPr="00462C8F">
        <w:rPr>
          <w:rFonts w:ascii="Cambria" w:hAnsi="Cambria"/>
          <w:noProof/>
          <w:sz w:val="22"/>
          <w:szCs w:val="22"/>
          <w:lang w:val="sv-SE"/>
        </w:rPr>
        <w:t>Halal</w:t>
      </w:r>
      <w:r w:rsidR="00F34290" w:rsidRPr="00462C8F">
        <w:rPr>
          <w:rFonts w:ascii="Cambria" w:hAnsi="Cambria"/>
          <w:noProof/>
          <w:sz w:val="22"/>
          <w:szCs w:val="22"/>
          <w:lang w:val="sv-SE"/>
        </w:rPr>
        <w:t xml:space="preserve"> adalah melaksanakan dengan sungguh-sungguh semua prosedur operasional seperti yang tertulis pada bagian C</w:t>
      </w:r>
      <w:r w:rsidR="00863982" w:rsidRPr="00462C8F">
        <w:rPr>
          <w:rFonts w:ascii="Cambria" w:hAnsi="Cambria"/>
          <w:noProof/>
          <w:sz w:val="22"/>
          <w:szCs w:val="22"/>
          <w:lang w:val="sv-SE"/>
        </w:rPr>
        <w:t>.</w:t>
      </w:r>
    </w:p>
    <w:p w:rsidR="00D24523" w:rsidRPr="00462C8F" w:rsidRDefault="00D24523" w:rsidP="00726026">
      <w:pPr>
        <w:pStyle w:val="BodyText"/>
        <w:spacing w:after="60" w:line="252" w:lineRule="auto"/>
        <w:jc w:val="both"/>
        <w:rPr>
          <w:rFonts w:ascii="Cambria" w:hAnsi="Cambria"/>
          <w:noProof/>
          <w:sz w:val="22"/>
          <w:szCs w:val="22"/>
        </w:rPr>
      </w:pPr>
    </w:p>
    <w:p w:rsidR="0069648F" w:rsidRPr="00462C8F" w:rsidRDefault="009B3140" w:rsidP="00726026">
      <w:pPr>
        <w:pStyle w:val="ListParagraph"/>
        <w:numPr>
          <w:ilvl w:val="1"/>
          <w:numId w:val="4"/>
        </w:numPr>
        <w:tabs>
          <w:tab w:val="left" w:pos="426"/>
        </w:tabs>
        <w:spacing w:after="60" w:line="252" w:lineRule="auto"/>
        <w:ind w:left="432"/>
        <w:jc w:val="both"/>
        <w:rPr>
          <w:rFonts w:ascii="Cambria" w:hAnsi="Cambria"/>
          <w:b/>
          <w:noProof/>
          <w:sz w:val="22"/>
        </w:rPr>
      </w:pPr>
      <w:r w:rsidRPr="00462C8F">
        <w:rPr>
          <w:rFonts w:ascii="Cambria" w:hAnsi="Cambria"/>
          <w:b/>
          <w:noProof/>
          <w:sz w:val="22"/>
        </w:rPr>
        <w:t xml:space="preserve">Prosedur </w:t>
      </w:r>
      <w:r w:rsidR="006945EE" w:rsidRPr="00462C8F">
        <w:rPr>
          <w:rFonts w:ascii="Cambria" w:hAnsi="Cambria"/>
          <w:b/>
          <w:noProof/>
          <w:sz w:val="22"/>
        </w:rPr>
        <w:t>Operasional</w:t>
      </w:r>
    </w:p>
    <w:p w:rsidR="005B0A5A" w:rsidRPr="00462C8F" w:rsidRDefault="000F2F9A" w:rsidP="00726026">
      <w:pPr>
        <w:spacing w:after="60" w:line="252" w:lineRule="auto"/>
        <w:ind w:left="432"/>
        <w:jc w:val="both"/>
        <w:rPr>
          <w:rFonts w:ascii="Cambria" w:eastAsia="Cambria" w:hAnsi="Cambria" w:cs="Cambria"/>
          <w:sz w:val="22"/>
          <w:szCs w:val="22"/>
        </w:rPr>
      </w:pPr>
      <w:r w:rsidRPr="00462C8F">
        <w:rPr>
          <w:rFonts w:ascii="Cambria" w:hAnsi="Cambria" w:cs="Arial"/>
          <w:sz w:val="22"/>
          <w:szCs w:val="22"/>
        </w:rPr>
        <w:t>Dalam</w:t>
      </w:r>
      <w:r w:rsidR="00B02B66">
        <w:rPr>
          <w:rFonts w:ascii="Cambria" w:hAnsi="Cambria" w:cs="Arial"/>
          <w:sz w:val="22"/>
          <w:szCs w:val="22"/>
          <w:lang w:val="id-ID"/>
        </w:rPr>
        <w:t xml:space="preserve"> </w:t>
      </w:r>
      <w:r w:rsidRPr="00462C8F">
        <w:rPr>
          <w:rFonts w:ascii="Cambria" w:hAnsi="Cambria"/>
          <w:sz w:val="22"/>
          <w:szCs w:val="22"/>
        </w:rPr>
        <w:t>rangka</w:t>
      </w:r>
      <w:r w:rsidR="00B02B66">
        <w:rPr>
          <w:rFonts w:ascii="Cambria" w:hAnsi="Cambria"/>
          <w:sz w:val="22"/>
          <w:szCs w:val="22"/>
          <w:lang w:val="id-ID"/>
        </w:rPr>
        <w:t xml:space="preserve"> </w:t>
      </w:r>
      <w:r w:rsidRPr="00462C8F">
        <w:rPr>
          <w:rFonts w:ascii="Cambria" w:hAnsi="Cambria" w:cs="Arial"/>
          <w:sz w:val="22"/>
          <w:szCs w:val="22"/>
        </w:rPr>
        <w:t>menjaga</w:t>
      </w:r>
      <w:r w:rsidR="00B02B66">
        <w:rPr>
          <w:rFonts w:ascii="Cambria" w:hAnsi="Cambria" w:cs="Arial"/>
          <w:sz w:val="22"/>
          <w:szCs w:val="22"/>
          <w:lang w:val="id-ID"/>
        </w:rPr>
        <w:t xml:space="preserve"> </w:t>
      </w:r>
      <w:r w:rsidRPr="00462C8F">
        <w:rPr>
          <w:rFonts w:ascii="Cambria" w:hAnsi="Cambria"/>
          <w:sz w:val="22"/>
          <w:szCs w:val="22"/>
        </w:rPr>
        <w:t>kehalalan</w:t>
      </w:r>
      <w:r w:rsidR="00B02B66">
        <w:rPr>
          <w:rFonts w:ascii="Cambria" w:hAnsi="Cambria"/>
          <w:sz w:val="22"/>
          <w:szCs w:val="22"/>
          <w:lang w:val="id-ID"/>
        </w:rPr>
        <w:t xml:space="preserve"> </w:t>
      </w:r>
      <w:r w:rsidRPr="00462C8F">
        <w:rPr>
          <w:rFonts w:ascii="Cambria" w:hAnsi="Cambria"/>
          <w:sz w:val="22"/>
          <w:szCs w:val="22"/>
        </w:rPr>
        <w:t>produk</w:t>
      </w:r>
      <w:r w:rsidR="00B02B66">
        <w:rPr>
          <w:rFonts w:ascii="Cambria" w:hAnsi="Cambria"/>
          <w:sz w:val="22"/>
          <w:szCs w:val="22"/>
          <w:lang w:val="id-ID"/>
        </w:rPr>
        <w:t xml:space="preserve"> </w:t>
      </w:r>
      <w:r w:rsidRPr="00462C8F">
        <w:rPr>
          <w:rFonts w:ascii="Cambria" w:hAnsi="Cambria"/>
          <w:sz w:val="22"/>
          <w:szCs w:val="22"/>
        </w:rPr>
        <w:t>secara</w:t>
      </w:r>
      <w:r w:rsidR="00B02B66">
        <w:rPr>
          <w:rFonts w:ascii="Cambria" w:hAnsi="Cambria"/>
          <w:sz w:val="22"/>
          <w:szCs w:val="22"/>
          <w:lang w:val="id-ID"/>
        </w:rPr>
        <w:t xml:space="preserve"> </w:t>
      </w:r>
      <w:r w:rsidRPr="00462C8F">
        <w:rPr>
          <w:rFonts w:ascii="Cambria" w:hAnsi="Cambria"/>
          <w:sz w:val="22"/>
          <w:szCs w:val="22"/>
        </w:rPr>
        <w:t>konsisten,</w:t>
      </w:r>
      <w:r w:rsidR="00B02B66">
        <w:rPr>
          <w:rFonts w:ascii="Cambria" w:hAnsi="Cambria"/>
          <w:sz w:val="22"/>
          <w:szCs w:val="22"/>
          <w:lang w:val="id-ID"/>
        </w:rPr>
        <w:t xml:space="preserve"> </w:t>
      </w:r>
      <w:r w:rsidRPr="00462C8F">
        <w:rPr>
          <w:rFonts w:ascii="Cambria" w:hAnsi="Cambria"/>
          <w:sz w:val="22"/>
          <w:szCs w:val="22"/>
        </w:rPr>
        <w:t>kami</w:t>
      </w:r>
      <w:r w:rsidR="00B02B66">
        <w:rPr>
          <w:rFonts w:ascii="Cambria" w:hAnsi="Cambria"/>
          <w:sz w:val="22"/>
          <w:szCs w:val="22"/>
          <w:lang w:val="id-ID"/>
        </w:rPr>
        <w:t xml:space="preserve"> </w:t>
      </w:r>
      <w:r w:rsidRPr="00462C8F">
        <w:rPr>
          <w:rFonts w:ascii="Cambria" w:hAnsi="Cambria"/>
          <w:sz w:val="22"/>
          <w:szCs w:val="22"/>
        </w:rPr>
        <w:t>menerapkan</w:t>
      </w:r>
      <w:r w:rsidR="00B02B66">
        <w:rPr>
          <w:rFonts w:ascii="Cambria" w:hAnsi="Cambria"/>
          <w:sz w:val="22"/>
          <w:szCs w:val="22"/>
          <w:lang w:val="id-ID"/>
        </w:rPr>
        <w:t xml:space="preserve"> </w:t>
      </w:r>
      <w:r w:rsidRPr="00462C8F">
        <w:rPr>
          <w:rFonts w:ascii="Cambria" w:hAnsi="Cambria"/>
          <w:sz w:val="22"/>
          <w:szCs w:val="22"/>
        </w:rPr>
        <w:t>prosedur</w:t>
      </w:r>
      <w:r w:rsidR="00B02B66">
        <w:rPr>
          <w:rFonts w:ascii="Cambria" w:hAnsi="Cambria"/>
          <w:sz w:val="22"/>
          <w:szCs w:val="22"/>
          <w:lang w:val="id-ID"/>
        </w:rPr>
        <w:t xml:space="preserve"> </w:t>
      </w:r>
      <w:r w:rsidR="006945EE" w:rsidRPr="00462C8F">
        <w:rPr>
          <w:rFonts w:ascii="Cambria" w:eastAsia="Cambria" w:hAnsi="Cambria" w:cs="Cambria"/>
          <w:sz w:val="22"/>
          <w:szCs w:val="22"/>
        </w:rPr>
        <w:t xml:space="preserve">operasional </w:t>
      </w:r>
      <w:r w:rsidRPr="00462C8F">
        <w:rPr>
          <w:rFonts w:ascii="Cambria" w:hAnsi="Cambria"/>
          <w:sz w:val="22"/>
          <w:szCs w:val="22"/>
        </w:rPr>
        <w:t>sebagai</w:t>
      </w:r>
      <w:r w:rsidR="00B02B66">
        <w:rPr>
          <w:rFonts w:ascii="Cambria" w:hAnsi="Cambria"/>
          <w:sz w:val="22"/>
          <w:szCs w:val="22"/>
          <w:lang w:val="id-ID"/>
        </w:rPr>
        <w:t xml:space="preserve"> </w:t>
      </w:r>
      <w:r w:rsidRPr="00462C8F">
        <w:rPr>
          <w:rFonts w:ascii="Cambria" w:hAnsi="Cambria"/>
          <w:sz w:val="22"/>
          <w:szCs w:val="22"/>
        </w:rPr>
        <w:t>berikut</w:t>
      </w:r>
      <w:r w:rsidRPr="00462C8F">
        <w:rPr>
          <w:rFonts w:ascii="Cambria" w:eastAsia="Cambria" w:hAnsi="Cambria" w:cs="Cambria"/>
          <w:sz w:val="22"/>
          <w:szCs w:val="22"/>
        </w:rPr>
        <w:t>:</w:t>
      </w:r>
    </w:p>
    <w:p w:rsidR="007B433F" w:rsidRPr="00462C8F" w:rsidRDefault="007B433F" w:rsidP="00726026">
      <w:pPr>
        <w:pStyle w:val="ListParagraph"/>
        <w:numPr>
          <w:ilvl w:val="0"/>
          <w:numId w:val="8"/>
        </w:numPr>
        <w:spacing w:after="60" w:line="252" w:lineRule="auto"/>
        <w:ind w:left="864" w:hanging="432"/>
        <w:jc w:val="both"/>
        <w:rPr>
          <w:rFonts w:ascii="Cambria" w:hAnsi="Cambria"/>
          <w:bCs/>
          <w:noProof/>
          <w:sz w:val="22"/>
        </w:rPr>
      </w:pPr>
      <w:r w:rsidRPr="00462C8F">
        <w:rPr>
          <w:rFonts w:asciiTheme="majorHAnsi" w:hAnsiTheme="majorHAnsi" w:cs="Courier New"/>
          <w:sz w:val="22"/>
          <w:szCs w:val="22"/>
        </w:rPr>
        <w:t>Menjelaskan kebijakan halal</w:t>
      </w:r>
      <w:r w:rsidR="00B02B66">
        <w:rPr>
          <w:rFonts w:asciiTheme="majorHAnsi" w:hAnsiTheme="majorHAnsi" w:cs="Courier New"/>
          <w:sz w:val="22"/>
          <w:szCs w:val="22"/>
          <w:lang w:val="id-ID"/>
        </w:rPr>
        <w:t xml:space="preserve"> </w:t>
      </w:r>
      <w:r w:rsidRPr="00462C8F">
        <w:rPr>
          <w:rFonts w:asciiTheme="majorHAnsi" w:hAnsiTheme="majorHAnsi" w:cs="Courier New"/>
          <w:sz w:val="22"/>
          <w:szCs w:val="22"/>
        </w:rPr>
        <w:t>pada semua karyawan</w:t>
      </w:r>
      <w:r w:rsidR="002661BE" w:rsidRPr="00462C8F">
        <w:rPr>
          <w:rFonts w:asciiTheme="majorHAnsi" w:hAnsiTheme="majorHAnsi" w:cs="Courier New"/>
          <w:sz w:val="22"/>
          <w:szCs w:val="22"/>
        </w:rPr>
        <w:t xml:space="preserve">. </w:t>
      </w:r>
      <w:r w:rsidR="008A6B79" w:rsidRPr="00462C8F">
        <w:rPr>
          <w:rFonts w:asciiTheme="majorHAnsi" w:hAnsiTheme="majorHAnsi" w:cs="Courier New"/>
          <w:sz w:val="22"/>
          <w:szCs w:val="22"/>
        </w:rPr>
        <w:t xml:space="preserve">Daftar hadir harus dibuat dan disimpan setidaknya selama </w:t>
      </w:r>
      <w:r w:rsidR="00710C65" w:rsidRPr="00462C8F">
        <w:rPr>
          <w:rFonts w:asciiTheme="majorHAnsi" w:hAnsiTheme="majorHAnsi" w:cs="Courier New"/>
          <w:sz w:val="22"/>
          <w:szCs w:val="22"/>
        </w:rPr>
        <w:t>dua</w:t>
      </w:r>
      <w:r w:rsidR="004132CA" w:rsidRPr="00462C8F">
        <w:rPr>
          <w:rFonts w:asciiTheme="majorHAnsi" w:hAnsiTheme="majorHAnsi" w:cs="Courier New"/>
          <w:sz w:val="22"/>
          <w:szCs w:val="22"/>
        </w:rPr>
        <w:t xml:space="preserve"> tahun</w:t>
      </w:r>
      <w:r w:rsidR="0072556F" w:rsidRPr="00462C8F">
        <w:rPr>
          <w:rFonts w:asciiTheme="majorHAnsi" w:hAnsiTheme="majorHAnsi" w:cs="Courier New"/>
          <w:sz w:val="22"/>
          <w:szCs w:val="22"/>
        </w:rPr>
        <w:t xml:space="preserve"> sebagai </w:t>
      </w:r>
      <w:r w:rsidR="0072556F" w:rsidRPr="00462C8F">
        <w:rPr>
          <w:rFonts w:ascii="Cambria" w:hAnsi="Cambria"/>
          <w:noProof/>
          <w:sz w:val="22"/>
          <w:szCs w:val="22"/>
        </w:rPr>
        <w:t>bukti sosialisasi kebijakan halal</w:t>
      </w:r>
      <w:r w:rsidR="008A6B79" w:rsidRPr="00462C8F">
        <w:rPr>
          <w:rFonts w:asciiTheme="majorHAnsi" w:hAnsiTheme="majorHAnsi" w:cs="Courier New"/>
          <w:sz w:val="22"/>
          <w:szCs w:val="22"/>
        </w:rPr>
        <w:t>.</w:t>
      </w:r>
    </w:p>
    <w:p w:rsidR="002661BE" w:rsidRPr="00462C8F" w:rsidRDefault="002661BE" w:rsidP="00726026">
      <w:pPr>
        <w:pStyle w:val="ListParagraph"/>
        <w:numPr>
          <w:ilvl w:val="0"/>
          <w:numId w:val="8"/>
        </w:numPr>
        <w:spacing w:after="60" w:line="252" w:lineRule="auto"/>
        <w:ind w:left="864" w:hanging="432"/>
        <w:jc w:val="both"/>
        <w:rPr>
          <w:rFonts w:ascii="Cambria" w:hAnsi="Cambria"/>
          <w:bCs/>
          <w:noProof/>
          <w:sz w:val="22"/>
        </w:rPr>
      </w:pPr>
      <w:r w:rsidRPr="00462C8F">
        <w:rPr>
          <w:rFonts w:asciiTheme="majorHAnsi" w:hAnsiTheme="majorHAnsi" w:cs="Courier New"/>
          <w:sz w:val="22"/>
          <w:szCs w:val="22"/>
        </w:rPr>
        <w:t xml:space="preserve">Menempel poster kebijakan halal dan edukasi halal di </w:t>
      </w:r>
      <w:proofErr w:type="gramStart"/>
      <w:r w:rsidRPr="00462C8F">
        <w:rPr>
          <w:rFonts w:asciiTheme="majorHAnsi" w:hAnsiTheme="majorHAnsi" w:cs="Courier New"/>
          <w:sz w:val="22"/>
          <w:szCs w:val="22"/>
        </w:rPr>
        <w:t>kantor</w:t>
      </w:r>
      <w:proofErr w:type="gramEnd"/>
      <w:r w:rsidRPr="00462C8F">
        <w:rPr>
          <w:rFonts w:asciiTheme="majorHAnsi" w:hAnsiTheme="majorHAnsi" w:cs="Courier New"/>
          <w:sz w:val="22"/>
          <w:szCs w:val="22"/>
        </w:rPr>
        <w:t>, area produksi dan gudang seperti tercantum dalam Lampiran 2.</w:t>
      </w:r>
    </w:p>
    <w:p w:rsidR="007B433F" w:rsidRPr="00462C8F" w:rsidRDefault="007B433F" w:rsidP="00726026">
      <w:pPr>
        <w:pStyle w:val="ListParagraph"/>
        <w:numPr>
          <w:ilvl w:val="0"/>
          <w:numId w:val="8"/>
        </w:numPr>
        <w:spacing w:after="60" w:line="252" w:lineRule="auto"/>
        <w:ind w:left="864" w:hanging="432"/>
        <w:jc w:val="both"/>
        <w:rPr>
          <w:rFonts w:ascii="Cambria" w:hAnsi="Cambria"/>
          <w:bCs/>
          <w:noProof/>
          <w:sz w:val="22"/>
        </w:rPr>
      </w:pPr>
      <w:r w:rsidRPr="00462C8F">
        <w:rPr>
          <w:rFonts w:asciiTheme="majorHAnsi" w:hAnsiTheme="majorHAnsi" w:cs="Courier New"/>
          <w:sz w:val="22"/>
          <w:szCs w:val="22"/>
        </w:rPr>
        <w:t>Mengikuti pelatihan</w:t>
      </w:r>
      <w:r w:rsidR="008125FD">
        <w:rPr>
          <w:rFonts w:asciiTheme="majorHAnsi" w:hAnsiTheme="majorHAnsi" w:cs="Courier New"/>
          <w:sz w:val="22"/>
          <w:szCs w:val="22"/>
        </w:rPr>
        <w:t xml:space="preserve"> eksternal</w:t>
      </w:r>
      <w:r w:rsidRPr="00462C8F">
        <w:rPr>
          <w:rFonts w:asciiTheme="majorHAnsi" w:hAnsiTheme="majorHAnsi" w:cs="Courier New"/>
          <w:sz w:val="22"/>
          <w:szCs w:val="22"/>
        </w:rPr>
        <w:t xml:space="preserve"> di LPPOM MUI setidaknya sekali dalam dua tahun.</w:t>
      </w:r>
      <w:r w:rsidR="00B02B66">
        <w:rPr>
          <w:rFonts w:asciiTheme="majorHAnsi" w:hAnsiTheme="majorHAnsi" w:cs="Courier New"/>
          <w:sz w:val="22"/>
          <w:szCs w:val="22"/>
          <w:lang w:val="id-ID"/>
        </w:rPr>
        <w:t xml:space="preserve"> </w:t>
      </w:r>
      <w:r w:rsidR="004132CA" w:rsidRPr="00462C8F">
        <w:rPr>
          <w:rFonts w:asciiTheme="majorHAnsi" w:hAnsiTheme="majorHAnsi" w:cs="Courier New"/>
          <w:sz w:val="22"/>
          <w:szCs w:val="22"/>
        </w:rPr>
        <w:t>Sertifikat</w:t>
      </w:r>
      <w:r w:rsidR="00DA233C" w:rsidRPr="00462C8F">
        <w:rPr>
          <w:rFonts w:asciiTheme="majorHAnsi" w:hAnsiTheme="majorHAnsi" w:cs="Courier New"/>
          <w:sz w:val="22"/>
          <w:szCs w:val="22"/>
        </w:rPr>
        <w:t xml:space="preserve"> pelatihan </w:t>
      </w:r>
      <w:r w:rsidR="004132CA" w:rsidRPr="00462C8F">
        <w:rPr>
          <w:rFonts w:asciiTheme="majorHAnsi" w:hAnsiTheme="majorHAnsi" w:cs="Courier New"/>
          <w:sz w:val="22"/>
          <w:szCs w:val="22"/>
        </w:rPr>
        <w:t>LPPOM MUI</w:t>
      </w:r>
      <w:r w:rsidR="00DA233C" w:rsidRPr="00462C8F">
        <w:rPr>
          <w:rFonts w:asciiTheme="majorHAnsi" w:hAnsiTheme="majorHAnsi" w:cs="Courier New"/>
          <w:sz w:val="22"/>
          <w:szCs w:val="22"/>
        </w:rPr>
        <w:t xml:space="preserve"> harus disimpan</w:t>
      </w:r>
      <w:r w:rsidR="004B6ABD" w:rsidRPr="00462C8F">
        <w:rPr>
          <w:rFonts w:asciiTheme="majorHAnsi" w:hAnsiTheme="majorHAnsi" w:cs="Courier New"/>
          <w:sz w:val="22"/>
          <w:szCs w:val="22"/>
        </w:rPr>
        <w:t xml:space="preserve"> setidaknya </w:t>
      </w:r>
      <w:r w:rsidR="004132CA" w:rsidRPr="00462C8F">
        <w:rPr>
          <w:rFonts w:asciiTheme="majorHAnsi" w:hAnsiTheme="majorHAnsi" w:cs="Courier New"/>
          <w:sz w:val="22"/>
          <w:szCs w:val="22"/>
        </w:rPr>
        <w:t xml:space="preserve">selama </w:t>
      </w:r>
      <w:r w:rsidR="00710C65" w:rsidRPr="00462C8F">
        <w:rPr>
          <w:rFonts w:asciiTheme="majorHAnsi" w:hAnsiTheme="majorHAnsi" w:cs="Courier New"/>
          <w:sz w:val="22"/>
          <w:szCs w:val="22"/>
        </w:rPr>
        <w:t>dua</w:t>
      </w:r>
      <w:r w:rsidR="004132CA" w:rsidRPr="00462C8F">
        <w:rPr>
          <w:rFonts w:asciiTheme="majorHAnsi" w:hAnsiTheme="majorHAnsi" w:cs="Courier New"/>
          <w:sz w:val="22"/>
          <w:szCs w:val="22"/>
        </w:rPr>
        <w:t xml:space="preserve"> tahun</w:t>
      </w:r>
      <w:r w:rsidR="00DA233C" w:rsidRPr="00462C8F">
        <w:rPr>
          <w:rFonts w:asciiTheme="majorHAnsi" w:hAnsiTheme="majorHAnsi" w:cs="Courier New"/>
          <w:sz w:val="22"/>
          <w:szCs w:val="22"/>
        </w:rPr>
        <w:t>.</w:t>
      </w:r>
    </w:p>
    <w:p w:rsidR="007B433F" w:rsidRPr="00851E78" w:rsidRDefault="007B433F" w:rsidP="00726026">
      <w:pPr>
        <w:pStyle w:val="ListParagraph"/>
        <w:numPr>
          <w:ilvl w:val="0"/>
          <w:numId w:val="8"/>
        </w:numPr>
        <w:spacing w:after="60" w:line="252" w:lineRule="auto"/>
        <w:ind w:left="864" w:hanging="432"/>
        <w:jc w:val="both"/>
        <w:rPr>
          <w:rFonts w:ascii="Cambria" w:hAnsi="Cambria"/>
          <w:bCs/>
          <w:noProof/>
          <w:sz w:val="22"/>
        </w:rPr>
      </w:pPr>
      <w:r w:rsidRPr="00462C8F">
        <w:rPr>
          <w:rFonts w:asciiTheme="majorHAnsi" w:hAnsiTheme="majorHAnsi" w:cs="Courier New"/>
          <w:sz w:val="22"/>
          <w:szCs w:val="22"/>
        </w:rPr>
        <w:t xml:space="preserve">Melakukan pelatihan internal dengan materi seperti tercantum dalam </w:t>
      </w:r>
      <w:r w:rsidR="00C920B9" w:rsidRPr="00462C8F">
        <w:rPr>
          <w:rFonts w:asciiTheme="majorHAnsi" w:hAnsiTheme="majorHAnsi" w:cs="Courier New"/>
          <w:sz w:val="22"/>
          <w:szCs w:val="22"/>
        </w:rPr>
        <w:t xml:space="preserve">Lampiran </w:t>
      </w:r>
      <w:r w:rsidR="002661BE" w:rsidRPr="00462C8F">
        <w:rPr>
          <w:rFonts w:asciiTheme="majorHAnsi" w:hAnsiTheme="majorHAnsi" w:cs="Courier New"/>
          <w:sz w:val="22"/>
          <w:szCs w:val="22"/>
        </w:rPr>
        <w:t>3</w:t>
      </w:r>
      <w:r w:rsidR="00687AEA">
        <w:rPr>
          <w:rFonts w:asciiTheme="majorHAnsi" w:hAnsiTheme="majorHAnsi" w:cs="Courier New"/>
          <w:sz w:val="22"/>
          <w:szCs w:val="22"/>
          <w:lang w:val="id-ID"/>
        </w:rPr>
        <w:t xml:space="preserve"> </w:t>
      </w:r>
      <w:r w:rsidRPr="00462C8F">
        <w:rPr>
          <w:rFonts w:asciiTheme="majorHAnsi" w:hAnsiTheme="majorHAnsi" w:cs="Courier New"/>
          <w:sz w:val="22"/>
          <w:szCs w:val="22"/>
        </w:rPr>
        <w:t xml:space="preserve">setidaknya setahun sekali. </w:t>
      </w:r>
      <w:r w:rsidR="00687AEA">
        <w:rPr>
          <w:rFonts w:asciiTheme="majorHAnsi" w:hAnsiTheme="majorHAnsi" w:cs="Courier New"/>
          <w:sz w:val="22"/>
          <w:szCs w:val="22"/>
          <w:lang w:val="id-ID"/>
        </w:rPr>
        <w:t xml:space="preserve"> </w:t>
      </w:r>
      <w:r w:rsidRPr="00462C8F">
        <w:rPr>
          <w:rFonts w:asciiTheme="majorHAnsi" w:hAnsiTheme="majorHAnsi" w:cs="Courier New"/>
          <w:sz w:val="22"/>
          <w:szCs w:val="22"/>
        </w:rPr>
        <w:t xml:space="preserve">Setiap karyawan baru harus mendapatkan pelatihan ini sebelum mulai bekerja. Daftar hadir harus dibuat dan disimpan </w:t>
      </w:r>
      <w:r w:rsidR="00DA233C" w:rsidRPr="00462C8F">
        <w:rPr>
          <w:rFonts w:asciiTheme="majorHAnsi" w:hAnsiTheme="majorHAnsi" w:cs="Courier New"/>
          <w:sz w:val="22"/>
          <w:szCs w:val="22"/>
        </w:rPr>
        <w:t xml:space="preserve">setidaknya selama </w:t>
      </w:r>
      <w:r w:rsidR="00710C65" w:rsidRPr="00462C8F">
        <w:rPr>
          <w:rFonts w:asciiTheme="majorHAnsi" w:hAnsiTheme="majorHAnsi" w:cs="Courier New"/>
          <w:sz w:val="22"/>
          <w:szCs w:val="22"/>
        </w:rPr>
        <w:t>dua</w:t>
      </w:r>
      <w:r w:rsidR="00DA233C" w:rsidRPr="00462C8F">
        <w:rPr>
          <w:rFonts w:asciiTheme="majorHAnsi" w:hAnsiTheme="majorHAnsi" w:cs="Courier New"/>
          <w:sz w:val="22"/>
          <w:szCs w:val="22"/>
        </w:rPr>
        <w:t xml:space="preserve"> tahun</w:t>
      </w:r>
      <w:r w:rsidR="0072556F" w:rsidRPr="00462C8F">
        <w:rPr>
          <w:rFonts w:asciiTheme="majorHAnsi" w:hAnsiTheme="majorHAnsi" w:cs="Courier New"/>
          <w:sz w:val="22"/>
          <w:szCs w:val="22"/>
        </w:rPr>
        <w:t xml:space="preserve"> sebagai bukti pelaksanaan pelatihan internal</w:t>
      </w:r>
      <w:r w:rsidRPr="00462C8F">
        <w:rPr>
          <w:rFonts w:asciiTheme="majorHAnsi" w:hAnsiTheme="majorHAnsi" w:cs="Courier New"/>
          <w:sz w:val="22"/>
          <w:szCs w:val="22"/>
        </w:rPr>
        <w:t>.</w:t>
      </w:r>
    </w:p>
    <w:p w:rsidR="00851E78" w:rsidRPr="00462C8F" w:rsidRDefault="00851E78" w:rsidP="00726026">
      <w:pPr>
        <w:pStyle w:val="ListParagraph"/>
        <w:numPr>
          <w:ilvl w:val="0"/>
          <w:numId w:val="8"/>
        </w:numPr>
        <w:spacing w:after="60" w:line="252" w:lineRule="auto"/>
        <w:ind w:left="864" w:hanging="432"/>
        <w:jc w:val="both"/>
        <w:rPr>
          <w:rFonts w:ascii="Cambria" w:hAnsi="Cambria"/>
          <w:bCs/>
          <w:noProof/>
          <w:sz w:val="22"/>
        </w:rPr>
      </w:pPr>
      <w:r>
        <w:rPr>
          <w:rFonts w:asciiTheme="majorHAnsi" w:hAnsiTheme="majorHAnsi" w:cs="Courier New"/>
          <w:sz w:val="22"/>
          <w:szCs w:val="22"/>
          <w:lang w:val="id-ID"/>
        </w:rPr>
        <w:t>Membuat Matriks Produk vs Bahan Baku dengan format seperti pada Lampiran 4a.</w:t>
      </w:r>
    </w:p>
    <w:p w:rsidR="007B433F" w:rsidRPr="00B02B66" w:rsidRDefault="007B433F" w:rsidP="00726026">
      <w:pPr>
        <w:pStyle w:val="ListParagraph"/>
        <w:numPr>
          <w:ilvl w:val="0"/>
          <w:numId w:val="8"/>
        </w:numPr>
        <w:spacing w:after="60" w:line="252" w:lineRule="auto"/>
        <w:ind w:left="864" w:hanging="432"/>
        <w:jc w:val="both"/>
        <w:rPr>
          <w:rFonts w:ascii="Cambria" w:hAnsi="Cambria"/>
          <w:bCs/>
          <w:noProof/>
          <w:sz w:val="22"/>
        </w:rPr>
      </w:pPr>
      <w:r w:rsidRPr="00462C8F">
        <w:rPr>
          <w:rFonts w:asciiTheme="majorHAnsi" w:hAnsiTheme="majorHAnsi" w:cs="Courier New"/>
          <w:sz w:val="22"/>
          <w:szCs w:val="22"/>
        </w:rPr>
        <w:t xml:space="preserve">Membuat </w:t>
      </w:r>
      <w:r w:rsidR="00AF5FEA" w:rsidRPr="00462C8F">
        <w:rPr>
          <w:rFonts w:asciiTheme="majorHAnsi" w:hAnsiTheme="majorHAnsi" w:cs="Courier New"/>
          <w:sz w:val="22"/>
          <w:szCs w:val="22"/>
        </w:rPr>
        <w:t>Daftar Bahan</w:t>
      </w:r>
      <w:r w:rsidR="00423B08" w:rsidRPr="00462C8F">
        <w:rPr>
          <w:rFonts w:asciiTheme="majorHAnsi" w:hAnsiTheme="majorHAnsi" w:cs="Courier New"/>
          <w:sz w:val="22"/>
          <w:szCs w:val="22"/>
        </w:rPr>
        <w:t xml:space="preserve"> Halal</w:t>
      </w:r>
      <w:r w:rsidRPr="00462C8F">
        <w:rPr>
          <w:rFonts w:asciiTheme="majorHAnsi" w:hAnsiTheme="majorHAnsi" w:cs="Courier New"/>
          <w:sz w:val="22"/>
          <w:szCs w:val="22"/>
        </w:rPr>
        <w:t xml:space="preserve"> denga</w:t>
      </w:r>
      <w:r w:rsidR="002661BE" w:rsidRPr="00462C8F">
        <w:rPr>
          <w:rFonts w:asciiTheme="majorHAnsi" w:hAnsiTheme="majorHAnsi" w:cs="Courier New"/>
          <w:sz w:val="22"/>
          <w:szCs w:val="22"/>
        </w:rPr>
        <w:t>n format seperti pada Lampiran 4</w:t>
      </w:r>
      <w:r w:rsidR="00851E78">
        <w:rPr>
          <w:rFonts w:asciiTheme="majorHAnsi" w:hAnsiTheme="majorHAnsi" w:cs="Courier New"/>
          <w:sz w:val="22"/>
          <w:szCs w:val="22"/>
          <w:lang w:val="id-ID"/>
        </w:rPr>
        <w:t>b</w:t>
      </w:r>
      <w:r w:rsidRPr="00462C8F">
        <w:rPr>
          <w:rFonts w:asciiTheme="majorHAnsi" w:hAnsiTheme="majorHAnsi" w:cs="Courier New"/>
          <w:sz w:val="22"/>
          <w:szCs w:val="22"/>
        </w:rPr>
        <w:t>.</w:t>
      </w:r>
    </w:p>
    <w:p w:rsidR="00B02B66" w:rsidRPr="00B02B66" w:rsidRDefault="00B02B66" w:rsidP="00B02B66">
      <w:pPr>
        <w:spacing w:after="60" w:line="252" w:lineRule="auto"/>
        <w:jc w:val="both"/>
        <w:rPr>
          <w:rFonts w:ascii="Cambria" w:hAnsi="Cambria"/>
          <w:bCs/>
          <w:noProof/>
          <w:sz w:val="22"/>
        </w:rPr>
      </w:pPr>
    </w:p>
    <w:p w:rsidR="007B433F" w:rsidRPr="00462C8F" w:rsidRDefault="007B433F" w:rsidP="00726026">
      <w:pPr>
        <w:pStyle w:val="ListParagraph"/>
        <w:numPr>
          <w:ilvl w:val="0"/>
          <w:numId w:val="8"/>
        </w:numPr>
        <w:spacing w:after="60" w:line="252" w:lineRule="auto"/>
        <w:ind w:left="864" w:hanging="432"/>
        <w:jc w:val="both"/>
        <w:rPr>
          <w:rFonts w:ascii="Cambria" w:hAnsi="Cambria"/>
          <w:bCs/>
          <w:noProof/>
          <w:sz w:val="22"/>
        </w:rPr>
      </w:pPr>
      <w:r w:rsidRPr="00462C8F">
        <w:rPr>
          <w:rFonts w:asciiTheme="majorHAnsi" w:hAnsiTheme="majorHAnsi" w:cs="Courier New"/>
          <w:sz w:val="22"/>
          <w:szCs w:val="22"/>
        </w:rPr>
        <w:lastRenderedPageBreak/>
        <w:t xml:space="preserve">Membeli bahan dengan nama/merk dan produsen sesuai dengan yang tercantum dalam </w:t>
      </w:r>
      <w:r w:rsidR="00AF5FEA" w:rsidRPr="00462C8F">
        <w:rPr>
          <w:rFonts w:asciiTheme="majorHAnsi" w:hAnsiTheme="majorHAnsi" w:cs="Courier New"/>
          <w:sz w:val="22"/>
          <w:szCs w:val="22"/>
        </w:rPr>
        <w:t>Daftar Bahan</w:t>
      </w:r>
      <w:r w:rsidR="00423B08" w:rsidRPr="00462C8F">
        <w:rPr>
          <w:rFonts w:asciiTheme="majorHAnsi" w:hAnsiTheme="majorHAnsi" w:cs="Courier New"/>
          <w:sz w:val="22"/>
          <w:szCs w:val="22"/>
        </w:rPr>
        <w:t xml:space="preserve"> Halal</w:t>
      </w:r>
      <w:r w:rsidRPr="00462C8F">
        <w:rPr>
          <w:rFonts w:asciiTheme="majorHAnsi" w:hAnsiTheme="majorHAnsi" w:cs="Courier New"/>
          <w:sz w:val="22"/>
          <w:szCs w:val="22"/>
        </w:rPr>
        <w:t xml:space="preserve">. Bukti pembelian (nota/kuitansi) </w:t>
      </w:r>
      <w:r w:rsidR="008F0289">
        <w:rPr>
          <w:rFonts w:asciiTheme="majorHAnsi" w:hAnsiTheme="majorHAnsi" w:cs="Courier New"/>
          <w:sz w:val="22"/>
          <w:szCs w:val="22"/>
        </w:rPr>
        <w:t xml:space="preserve">dan contoh label kemasan (jika ada) </w:t>
      </w:r>
      <w:r w:rsidRPr="00462C8F">
        <w:rPr>
          <w:rFonts w:asciiTheme="majorHAnsi" w:hAnsiTheme="majorHAnsi" w:cs="Courier New"/>
          <w:sz w:val="22"/>
          <w:szCs w:val="22"/>
        </w:rPr>
        <w:t>harus disimpan setidaknya selama 6 bulan</w:t>
      </w:r>
      <w:r w:rsidR="001E7DB9" w:rsidRPr="00462C8F">
        <w:rPr>
          <w:rFonts w:asciiTheme="majorHAnsi" w:hAnsiTheme="majorHAnsi" w:cs="Courier New"/>
          <w:sz w:val="22"/>
          <w:szCs w:val="22"/>
        </w:rPr>
        <w:t>, kecuali untuk bahan yang jarang dibeli maka disimpan bukti pembelian terakhir</w:t>
      </w:r>
      <w:r w:rsidRPr="00462C8F">
        <w:rPr>
          <w:rFonts w:asciiTheme="majorHAnsi" w:hAnsiTheme="majorHAnsi" w:cs="Courier New"/>
          <w:sz w:val="22"/>
          <w:szCs w:val="22"/>
        </w:rPr>
        <w:t>.</w:t>
      </w:r>
      <w:r w:rsidR="00B02B66">
        <w:rPr>
          <w:rFonts w:asciiTheme="majorHAnsi" w:hAnsiTheme="majorHAnsi" w:cs="Courier New"/>
          <w:sz w:val="22"/>
          <w:szCs w:val="22"/>
          <w:lang w:val="id-ID"/>
        </w:rPr>
        <w:t xml:space="preserve"> </w:t>
      </w:r>
    </w:p>
    <w:p w:rsidR="007345B8" w:rsidRPr="00462C8F" w:rsidRDefault="007345B8" w:rsidP="00726026">
      <w:pPr>
        <w:pStyle w:val="ListParagraph"/>
        <w:numPr>
          <w:ilvl w:val="0"/>
          <w:numId w:val="8"/>
        </w:numPr>
        <w:spacing w:after="60" w:line="252" w:lineRule="auto"/>
        <w:ind w:left="864" w:hanging="432"/>
        <w:jc w:val="both"/>
        <w:rPr>
          <w:rFonts w:ascii="Cambria" w:hAnsi="Cambria"/>
          <w:bCs/>
          <w:noProof/>
          <w:sz w:val="22"/>
        </w:rPr>
      </w:pPr>
      <w:r w:rsidRPr="00462C8F">
        <w:rPr>
          <w:rFonts w:ascii="Cambria" w:hAnsi="Cambria" w:cs="Arial"/>
          <w:sz w:val="22"/>
          <w:szCs w:val="22"/>
        </w:rPr>
        <w:t xml:space="preserve">Jika </w:t>
      </w:r>
      <w:proofErr w:type="gramStart"/>
      <w:r w:rsidRPr="00462C8F">
        <w:rPr>
          <w:rFonts w:ascii="Cambria" w:hAnsi="Cambria" w:cs="Arial"/>
          <w:sz w:val="22"/>
          <w:szCs w:val="22"/>
        </w:rPr>
        <w:t>akan</w:t>
      </w:r>
      <w:proofErr w:type="gramEnd"/>
      <w:r w:rsidRPr="00462C8F">
        <w:rPr>
          <w:rFonts w:ascii="Cambria" w:hAnsi="Cambria" w:cs="Arial"/>
          <w:sz w:val="22"/>
          <w:szCs w:val="22"/>
        </w:rPr>
        <w:t xml:space="preserve"> menggunakan bahan baru di luar </w:t>
      </w:r>
      <w:r w:rsidR="00AF5FEA" w:rsidRPr="00462C8F">
        <w:rPr>
          <w:rFonts w:ascii="Cambria" w:hAnsi="Cambria" w:cs="Arial"/>
          <w:sz w:val="22"/>
          <w:szCs w:val="22"/>
        </w:rPr>
        <w:t>Daftar Bahan</w:t>
      </w:r>
      <w:r w:rsidR="00B02B66">
        <w:rPr>
          <w:rFonts w:ascii="Cambria" w:hAnsi="Cambria" w:cs="Arial"/>
          <w:sz w:val="22"/>
          <w:szCs w:val="22"/>
          <w:lang w:val="id-ID"/>
        </w:rPr>
        <w:t xml:space="preserve"> </w:t>
      </w:r>
      <w:r w:rsidR="00423B08" w:rsidRPr="00462C8F">
        <w:rPr>
          <w:rFonts w:asciiTheme="majorHAnsi" w:hAnsiTheme="majorHAnsi" w:cs="Courier New"/>
          <w:sz w:val="22"/>
          <w:szCs w:val="22"/>
        </w:rPr>
        <w:t>Halal</w:t>
      </w:r>
      <w:r w:rsidR="00687AEA">
        <w:rPr>
          <w:rFonts w:asciiTheme="majorHAnsi" w:hAnsiTheme="majorHAnsi" w:cs="Courier New"/>
          <w:sz w:val="22"/>
          <w:szCs w:val="22"/>
          <w:lang w:val="id-ID"/>
        </w:rPr>
        <w:t xml:space="preserve"> </w:t>
      </w:r>
      <w:r w:rsidRPr="00462C8F">
        <w:rPr>
          <w:rFonts w:ascii="Cambria" w:hAnsi="Cambria" w:cs="Arial"/>
          <w:sz w:val="22"/>
          <w:szCs w:val="22"/>
        </w:rPr>
        <w:t>(termasuk bahan lama dengan produsen baru), maka kami akan meminta persetujuan penggunaan bahan tersebut ke LPPOM MUI</w:t>
      </w:r>
      <w:r w:rsidRPr="00462C8F">
        <w:rPr>
          <w:rFonts w:asciiTheme="majorHAnsi" w:hAnsiTheme="majorHAnsi" w:cs="Courier New"/>
          <w:sz w:val="22"/>
          <w:szCs w:val="22"/>
        </w:rPr>
        <w:t xml:space="preserve">. Pengajuan persetujuan dilakukan dengan mengisi form seperti pada Lampiran </w:t>
      </w:r>
      <w:r w:rsidR="002661BE" w:rsidRPr="00462C8F">
        <w:rPr>
          <w:rFonts w:asciiTheme="majorHAnsi" w:hAnsiTheme="majorHAnsi" w:cs="Courier New"/>
          <w:sz w:val="22"/>
          <w:szCs w:val="22"/>
        </w:rPr>
        <w:t>5</w:t>
      </w:r>
      <w:r w:rsidRPr="00462C8F">
        <w:rPr>
          <w:rFonts w:asciiTheme="majorHAnsi" w:hAnsiTheme="majorHAnsi" w:cs="Courier New"/>
          <w:sz w:val="22"/>
          <w:szCs w:val="22"/>
        </w:rPr>
        <w:t xml:space="preserve"> dan mengirimkan</w:t>
      </w:r>
      <w:r w:rsidR="00423B08" w:rsidRPr="00462C8F">
        <w:rPr>
          <w:rFonts w:asciiTheme="majorHAnsi" w:hAnsiTheme="majorHAnsi" w:cs="Courier New"/>
          <w:sz w:val="22"/>
          <w:szCs w:val="22"/>
        </w:rPr>
        <w:t xml:space="preserve"> form </w:t>
      </w:r>
      <w:r w:rsidR="00813BE5">
        <w:rPr>
          <w:rFonts w:asciiTheme="majorHAnsi" w:hAnsiTheme="majorHAnsi" w:cs="Courier New"/>
          <w:sz w:val="22"/>
          <w:szCs w:val="22"/>
        </w:rPr>
        <w:t xml:space="preserve">beserta dokumen bahan </w:t>
      </w:r>
      <w:r w:rsidRPr="00462C8F">
        <w:rPr>
          <w:rFonts w:asciiTheme="majorHAnsi" w:hAnsiTheme="majorHAnsi" w:cs="Courier New"/>
          <w:sz w:val="22"/>
          <w:szCs w:val="22"/>
        </w:rPr>
        <w:t>ke LPPOM MUI</w:t>
      </w:r>
      <w:r w:rsidR="00813BE5">
        <w:rPr>
          <w:rFonts w:asciiTheme="majorHAnsi" w:hAnsiTheme="majorHAnsi" w:cs="Courier New"/>
          <w:sz w:val="22"/>
          <w:szCs w:val="22"/>
          <w:lang w:val="id-ID"/>
        </w:rPr>
        <w:t>.</w:t>
      </w:r>
      <w:r w:rsidRPr="00462C8F">
        <w:rPr>
          <w:rFonts w:asciiTheme="majorHAnsi" w:hAnsiTheme="majorHAnsi" w:cs="Courier New"/>
          <w:sz w:val="22"/>
          <w:szCs w:val="22"/>
        </w:rPr>
        <w:t xml:space="preserve">  Bahan baru dapat digunakan hanya setelah mendapatkan persetujuan tertulis dari LPPOM MUI. Bukti persetujuan penggunaan bahan baru harus disimpan setidaknya </w:t>
      </w:r>
      <w:r w:rsidR="00710C65" w:rsidRPr="00462C8F">
        <w:rPr>
          <w:rFonts w:asciiTheme="majorHAnsi" w:hAnsiTheme="majorHAnsi" w:cs="Courier New"/>
          <w:sz w:val="22"/>
          <w:szCs w:val="22"/>
        </w:rPr>
        <w:t>selama dua tahun</w:t>
      </w:r>
      <w:r w:rsidR="00CD5567" w:rsidRPr="00462C8F">
        <w:rPr>
          <w:rFonts w:asciiTheme="majorHAnsi" w:hAnsiTheme="majorHAnsi" w:cs="Courier New"/>
          <w:sz w:val="22"/>
          <w:szCs w:val="22"/>
        </w:rPr>
        <w:t xml:space="preserve">. </w:t>
      </w:r>
      <w:r w:rsidR="00CD5567" w:rsidRPr="00462C8F">
        <w:rPr>
          <w:rFonts w:ascii="Cambria" w:hAnsi="Cambria"/>
          <w:noProof/>
          <w:sz w:val="22"/>
          <w:szCs w:val="22"/>
        </w:rPr>
        <w:t xml:space="preserve">Pengecualian untuk bahan tidak kritis </w:t>
      </w:r>
      <w:r w:rsidR="004132CA" w:rsidRPr="00462C8F">
        <w:rPr>
          <w:rFonts w:ascii="Cambria" w:hAnsi="Cambria"/>
          <w:noProof/>
          <w:sz w:val="22"/>
          <w:szCs w:val="22"/>
        </w:rPr>
        <w:t xml:space="preserve">yang tercantum dalam Lampiran </w:t>
      </w:r>
      <w:r w:rsidR="002661BE" w:rsidRPr="00462C8F">
        <w:rPr>
          <w:rFonts w:ascii="Cambria" w:hAnsi="Cambria"/>
          <w:noProof/>
          <w:sz w:val="22"/>
          <w:szCs w:val="22"/>
        </w:rPr>
        <w:t>6</w:t>
      </w:r>
      <w:r w:rsidR="004132CA" w:rsidRPr="00462C8F">
        <w:rPr>
          <w:rFonts w:ascii="Cambria" w:hAnsi="Cambria"/>
          <w:noProof/>
          <w:sz w:val="22"/>
          <w:szCs w:val="22"/>
        </w:rPr>
        <w:t xml:space="preserve"> tidak dilakukan </w:t>
      </w:r>
      <w:r w:rsidR="00244D11" w:rsidRPr="00462C8F">
        <w:rPr>
          <w:rFonts w:ascii="Cambria" w:hAnsi="Cambria"/>
          <w:noProof/>
          <w:sz w:val="22"/>
          <w:szCs w:val="22"/>
        </w:rPr>
        <w:t>persetujuan bahan baru</w:t>
      </w:r>
      <w:r w:rsidR="00CD5567" w:rsidRPr="00462C8F">
        <w:rPr>
          <w:rFonts w:ascii="Cambria" w:hAnsi="Cambria"/>
          <w:noProof/>
          <w:sz w:val="22"/>
          <w:szCs w:val="22"/>
        </w:rPr>
        <w:t>. Bahan baru</w:t>
      </w:r>
      <w:r w:rsidR="00480123" w:rsidRPr="00462C8F">
        <w:rPr>
          <w:rFonts w:ascii="Cambria" w:hAnsi="Cambria"/>
          <w:noProof/>
          <w:sz w:val="22"/>
          <w:szCs w:val="22"/>
        </w:rPr>
        <w:t xml:space="preserve"> yang telah disetujui LPPOM MUI</w:t>
      </w:r>
      <w:r w:rsidR="00CD5567" w:rsidRPr="00462C8F">
        <w:rPr>
          <w:rFonts w:ascii="Cambria" w:hAnsi="Cambria"/>
          <w:noProof/>
          <w:sz w:val="22"/>
          <w:szCs w:val="22"/>
        </w:rPr>
        <w:t xml:space="preserve"> akan dimasukkan ke dalam </w:t>
      </w:r>
      <w:r w:rsidR="00AF5FEA" w:rsidRPr="00462C8F">
        <w:rPr>
          <w:rFonts w:ascii="Cambria" w:hAnsi="Cambria"/>
          <w:noProof/>
          <w:sz w:val="22"/>
          <w:szCs w:val="22"/>
        </w:rPr>
        <w:t>Daftar Bahan</w:t>
      </w:r>
      <w:r w:rsidR="00B02B66">
        <w:rPr>
          <w:rFonts w:ascii="Cambria" w:hAnsi="Cambria"/>
          <w:noProof/>
          <w:sz w:val="22"/>
          <w:szCs w:val="22"/>
          <w:lang w:val="id-ID"/>
        </w:rPr>
        <w:t xml:space="preserve"> </w:t>
      </w:r>
      <w:r w:rsidR="00423B08" w:rsidRPr="00462C8F">
        <w:rPr>
          <w:rFonts w:asciiTheme="majorHAnsi" w:hAnsiTheme="majorHAnsi" w:cs="Courier New"/>
          <w:sz w:val="22"/>
          <w:szCs w:val="22"/>
        </w:rPr>
        <w:t>Halal</w:t>
      </w:r>
      <w:r w:rsidR="00CD5567" w:rsidRPr="00462C8F">
        <w:rPr>
          <w:rFonts w:ascii="Cambria" w:hAnsi="Cambria"/>
          <w:noProof/>
          <w:sz w:val="22"/>
          <w:szCs w:val="22"/>
        </w:rPr>
        <w:t>.</w:t>
      </w:r>
    </w:p>
    <w:p w:rsidR="008C1FC2" w:rsidRPr="00462C8F" w:rsidRDefault="008C1FC2" w:rsidP="00726026">
      <w:pPr>
        <w:pStyle w:val="ListParagraph"/>
        <w:numPr>
          <w:ilvl w:val="0"/>
          <w:numId w:val="8"/>
        </w:numPr>
        <w:spacing w:after="60" w:line="252" w:lineRule="auto"/>
        <w:ind w:left="864" w:hanging="432"/>
        <w:jc w:val="both"/>
        <w:rPr>
          <w:rFonts w:ascii="Cambria" w:hAnsi="Cambria"/>
          <w:bCs/>
          <w:noProof/>
          <w:sz w:val="22"/>
        </w:rPr>
      </w:pPr>
      <w:r w:rsidRPr="00462C8F">
        <w:rPr>
          <w:rFonts w:ascii="Cambria" w:hAnsi="Cambria"/>
          <w:noProof/>
          <w:sz w:val="22"/>
          <w:szCs w:val="22"/>
        </w:rPr>
        <w:t xml:space="preserve">Bahan baru yang akan digunakan untuk menghasilkan produk baru, akan </w:t>
      </w:r>
      <w:r w:rsidRPr="00462C8F">
        <w:rPr>
          <w:rFonts w:ascii="Cambria" w:hAnsi="Cambria"/>
          <w:noProof/>
          <w:sz w:val="22"/>
          <w:szCs w:val="22"/>
          <w:lang w:val="id-ID"/>
        </w:rPr>
        <w:t>dimintakan persetujuan penggunaannya ke LPPOM MUI</w:t>
      </w:r>
      <w:r w:rsidR="00B02B66">
        <w:rPr>
          <w:rFonts w:ascii="Cambria" w:hAnsi="Cambria"/>
          <w:noProof/>
          <w:sz w:val="22"/>
          <w:szCs w:val="22"/>
          <w:lang w:val="id-ID"/>
        </w:rPr>
        <w:t xml:space="preserve"> </w:t>
      </w:r>
      <w:r w:rsidRPr="00462C8F">
        <w:rPr>
          <w:rFonts w:ascii="Cambria" w:hAnsi="Cambria"/>
          <w:noProof/>
          <w:sz w:val="22"/>
          <w:szCs w:val="22"/>
          <w:lang w:val="id-ID"/>
        </w:rPr>
        <w:t xml:space="preserve">mengikuti prosedur pada </w:t>
      </w:r>
      <w:r w:rsidR="00B10B08" w:rsidRPr="00462C8F">
        <w:rPr>
          <w:rFonts w:ascii="Cambria" w:hAnsi="Cambria"/>
          <w:noProof/>
          <w:sz w:val="22"/>
          <w:szCs w:val="22"/>
        </w:rPr>
        <w:t xml:space="preserve">nomor </w:t>
      </w:r>
      <w:r w:rsidR="007D5CC1" w:rsidRPr="00462C8F">
        <w:rPr>
          <w:rFonts w:ascii="Cambria" w:hAnsi="Cambria"/>
          <w:noProof/>
          <w:sz w:val="22"/>
          <w:szCs w:val="22"/>
        </w:rPr>
        <w:t>7</w:t>
      </w:r>
      <w:r w:rsidRPr="00462C8F">
        <w:rPr>
          <w:rFonts w:ascii="Cambria" w:hAnsi="Cambria"/>
          <w:noProof/>
          <w:sz w:val="22"/>
          <w:szCs w:val="22"/>
          <w:lang w:val="id-ID"/>
        </w:rPr>
        <w:t xml:space="preserve"> di atas </w:t>
      </w:r>
      <w:r w:rsidRPr="00462C8F">
        <w:rPr>
          <w:rFonts w:ascii="Cambria" w:hAnsi="Cambria"/>
          <w:noProof/>
          <w:sz w:val="22"/>
          <w:szCs w:val="22"/>
        </w:rPr>
        <w:t>atau pada saat proses sertifikasi.</w:t>
      </w:r>
    </w:p>
    <w:p w:rsidR="008C1FC2" w:rsidRPr="00462C8F" w:rsidRDefault="008C1FC2" w:rsidP="00726026">
      <w:pPr>
        <w:pStyle w:val="ListParagraph"/>
        <w:numPr>
          <w:ilvl w:val="0"/>
          <w:numId w:val="8"/>
        </w:numPr>
        <w:spacing w:after="60" w:line="252" w:lineRule="auto"/>
        <w:ind w:left="864" w:hanging="432"/>
        <w:jc w:val="both"/>
        <w:rPr>
          <w:rFonts w:ascii="Cambria" w:hAnsi="Cambria"/>
          <w:bCs/>
          <w:noProof/>
          <w:sz w:val="22"/>
        </w:rPr>
      </w:pPr>
      <w:r w:rsidRPr="00462C8F">
        <w:rPr>
          <w:rFonts w:asciiTheme="majorHAnsi" w:hAnsiTheme="majorHAnsi" w:cs="Courier New"/>
          <w:sz w:val="22"/>
          <w:szCs w:val="22"/>
        </w:rPr>
        <w:t xml:space="preserve">Memeriksa label bahan pada setiap pembelian atau penerimaan bahan untuk memastikan kesesuaian </w:t>
      </w:r>
      <w:proofErr w:type="gramStart"/>
      <w:r w:rsidRPr="00462C8F">
        <w:rPr>
          <w:rFonts w:asciiTheme="majorHAnsi" w:hAnsiTheme="majorHAnsi" w:cs="Courier New"/>
          <w:sz w:val="22"/>
          <w:szCs w:val="22"/>
        </w:rPr>
        <w:t>nama</w:t>
      </w:r>
      <w:proofErr w:type="gramEnd"/>
      <w:r w:rsidRPr="00462C8F">
        <w:rPr>
          <w:rFonts w:asciiTheme="majorHAnsi" w:hAnsiTheme="majorHAnsi" w:cs="Courier New"/>
          <w:sz w:val="22"/>
          <w:szCs w:val="22"/>
        </w:rPr>
        <w:t xml:space="preserve"> bahan, nama produsen dan </w:t>
      </w:r>
      <w:r w:rsidR="003504BD" w:rsidRPr="00462C8F">
        <w:rPr>
          <w:rFonts w:asciiTheme="majorHAnsi" w:hAnsiTheme="majorHAnsi" w:cs="Courier New"/>
          <w:sz w:val="22"/>
          <w:szCs w:val="22"/>
        </w:rPr>
        <w:t>n</w:t>
      </w:r>
      <w:r w:rsidRPr="00462C8F">
        <w:rPr>
          <w:rFonts w:asciiTheme="majorHAnsi" w:hAnsiTheme="majorHAnsi" w:cs="Courier New"/>
          <w:sz w:val="22"/>
          <w:szCs w:val="22"/>
        </w:rPr>
        <w:t xml:space="preserve">egara produsen dengan yang tercantum dalam </w:t>
      </w:r>
      <w:r w:rsidR="00AF5FEA" w:rsidRPr="00462C8F">
        <w:rPr>
          <w:rFonts w:ascii="Cambria" w:hAnsi="Cambria" w:cs="Arial"/>
          <w:sz w:val="22"/>
          <w:szCs w:val="22"/>
        </w:rPr>
        <w:t>Daftar Bahan</w:t>
      </w:r>
      <w:r w:rsidR="00B02B66">
        <w:rPr>
          <w:rFonts w:ascii="Cambria" w:hAnsi="Cambria" w:cs="Arial"/>
          <w:sz w:val="22"/>
          <w:szCs w:val="22"/>
          <w:lang w:val="id-ID"/>
        </w:rPr>
        <w:t xml:space="preserve"> </w:t>
      </w:r>
      <w:r w:rsidR="00423B08" w:rsidRPr="00462C8F">
        <w:rPr>
          <w:rFonts w:asciiTheme="majorHAnsi" w:hAnsiTheme="majorHAnsi" w:cs="Courier New"/>
          <w:sz w:val="22"/>
          <w:szCs w:val="22"/>
        </w:rPr>
        <w:t>Halal</w:t>
      </w:r>
      <w:r w:rsidRPr="00462C8F">
        <w:rPr>
          <w:rFonts w:asciiTheme="majorHAnsi" w:hAnsiTheme="majorHAnsi" w:cs="Courier New"/>
          <w:sz w:val="22"/>
          <w:szCs w:val="22"/>
        </w:rPr>
        <w:t xml:space="preserve">. Bahan yang boleh digunakan hanya bahan yang namanya, </w:t>
      </w:r>
      <w:proofErr w:type="gramStart"/>
      <w:r w:rsidRPr="00462C8F">
        <w:rPr>
          <w:rFonts w:asciiTheme="majorHAnsi" w:hAnsiTheme="majorHAnsi" w:cs="Courier New"/>
          <w:sz w:val="22"/>
          <w:szCs w:val="22"/>
        </w:rPr>
        <w:t>nama</w:t>
      </w:r>
      <w:proofErr w:type="gramEnd"/>
      <w:r w:rsidRPr="00462C8F">
        <w:rPr>
          <w:rFonts w:asciiTheme="majorHAnsi" w:hAnsiTheme="majorHAnsi" w:cs="Courier New"/>
          <w:sz w:val="22"/>
          <w:szCs w:val="22"/>
        </w:rPr>
        <w:t xml:space="preserve"> produsen dan ne</w:t>
      </w:r>
      <w:r w:rsidR="00436723" w:rsidRPr="00462C8F">
        <w:rPr>
          <w:rFonts w:asciiTheme="majorHAnsi" w:hAnsiTheme="majorHAnsi" w:cs="Courier New"/>
          <w:sz w:val="22"/>
          <w:szCs w:val="22"/>
        </w:rPr>
        <w:t xml:space="preserve">gara produsennya sesuai dengan </w:t>
      </w:r>
      <w:r w:rsidR="00AF5FEA" w:rsidRPr="00462C8F">
        <w:rPr>
          <w:rFonts w:asciiTheme="majorHAnsi" w:hAnsiTheme="majorHAnsi" w:cs="Courier New"/>
          <w:sz w:val="22"/>
          <w:szCs w:val="22"/>
        </w:rPr>
        <w:t>Daftar Bahan</w:t>
      </w:r>
      <w:r w:rsidR="00423B08" w:rsidRPr="00462C8F">
        <w:rPr>
          <w:rFonts w:asciiTheme="majorHAnsi" w:hAnsiTheme="majorHAnsi" w:cs="Courier New"/>
          <w:sz w:val="22"/>
          <w:szCs w:val="22"/>
        </w:rPr>
        <w:t xml:space="preserve"> Halal</w:t>
      </w:r>
      <w:r w:rsidRPr="00462C8F">
        <w:rPr>
          <w:rFonts w:asciiTheme="majorHAnsi" w:hAnsiTheme="majorHAnsi" w:cs="Courier New"/>
          <w:sz w:val="22"/>
          <w:szCs w:val="22"/>
        </w:rPr>
        <w:t xml:space="preserve">. </w:t>
      </w:r>
      <w:r w:rsidR="008402D0" w:rsidRPr="00462C8F">
        <w:rPr>
          <w:rFonts w:ascii="Cambria" w:hAnsi="Cambria"/>
          <w:noProof/>
          <w:sz w:val="22"/>
          <w:szCs w:val="22"/>
        </w:rPr>
        <w:t xml:space="preserve">Pengecualian untuk bahan tidak kritis yang tercantum dalam Lampiran </w:t>
      </w:r>
      <w:r w:rsidR="00D15972" w:rsidRPr="00462C8F">
        <w:rPr>
          <w:rFonts w:ascii="Cambria" w:hAnsi="Cambria"/>
          <w:noProof/>
          <w:sz w:val="22"/>
          <w:szCs w:val="22"/>
        </w:rPr>
        <w:t>6</w:t>
      </w:r>
      <w:r w:rsidR="008402D0" w:rsidRPr="00462C8F">
        <w:rPr>
          <w:rFonts w:ascii="Cambria" w:hAnsi="Cambria"/>
          <w:noProof/>
          <w:sz w:val="22"/>
          <w:szCs w:val="22"/>
        </w:rPr>
        <w:t xml:space="preserve"> tidak dilakukan pemeriksaan label.</w:t>
      </w:r>
    </w:p>
    <w:p w:rsidR="008C1FC2" w:rsidRPr="00462C8F" w:rsidRDefault="008C1FC2" w:rsidP="00726026">
      <w:pPr>
        <w:pStyle w:val="ListParagraph"/>
        <w:numPr>
          <w:ilvl w:val="0"/>
          <w:numId w:val="8"/>
        </w:numPr>
        <w:spacing w:after="60" w:line="252" w:lineRule="auto"/>
        <w:ind w:left="864" w:hanging="432"/>
        <w:jc w:val="both"/>
        <w:rPr>
          <w:rFonts w:ascii="Cambria" w:hAnsi="Cambria"/>
          <w:bCs/>
          <w:noProof/>
          <w:sz w:val="22"/>
        </w:rPr>
      </w:pPr>
      <w:r w:rsidRPr="00462C8F">
        <w:rPr>
          <w:rFonts w:ascii="Cambria" w:hAnsi="Cambria"/>
          <w:sz w:val="22"/>
          <w:szCs w:val="22"/>
          <w:lang w:val="sv-SE"/>
        </w:rPr>
        <w:t xml:space="preserve">Membuat formula/resep produk </w:t>
      </w:r>
      <w:r w:rsidR="00B10B08" w:rsidRPr="00462C8F">
        <w:rPr>
          <w:rFonts w:ascii="Cambria" w:hAnsi="Cambria"/>
          <w:sz w:val="22"/>
          <w:szCs w:val="22"/>
          <w:lang w:val="sv-SE"/>
        </w:rPr>
        <w:t>baku</w:t>
      </w:r>
      <w:r w:rsidRPr="00462C8F">
        <w:rPr>
          <w:rFonts w:ascii="Cambria" w:hAnsi="Cambria"/>
          <w:sz w:val="22"/>
          <w:szCs w:val="22"/>
          <w:lang w:val="sv-SE"/>
        </w:rPr>
        <w:t xml:space="preserve"> yang akan </w:t>
      </w:r>
      <w:r w:rsidRPr="00462C8F">
        <w:rPr>
          <w:rFonts w:ascii="Cambria" w:hAnsi="Cambria" w:cs="Courier New"/>
          <w:sz w:val="22"/>
          <w:szCs w:val="22"/>
        </w:rPr>
        <w:t>menjadi acuan/rujukan untuk bagian produksi dalam memproduksi produk (untuk produk yang memiliki formula).</w:t>
      </w:r>
    </w:p>
    <w:p w:rsidR="00CD5567" w:rsidRPr="00462C8F" w:rsidRDefault="008C1FC2" w:rsidP="00726026">
      <w:pPr>
        <w:pStyle w:val="ListParagraph"/>
        <w:numPr>
          <w:ilvl w:val="0"/>
          <w:numId w:val="8"/>
        </w:numPr>
        <w:spacing w:after="60" w:line="252" w:lineRule="auto"/>
        <w:ind w:left="864" w:hanging="432"/>
        <w:jc w:val="both"/>
        <w:rPr>
          <w:rFonts w:ascii="Cambria" w:hAnsi="Cambria"/>
          <w:bCs/>
          <w:noProof/>
          <w:sz w:val="22"/>
        </w:rPr>
      </w:pPr>
      <w:r w:rsidRPr="00462C8F">
        <w:rPr>
          <w:rFonts w:asciiTheme="majorHAnsi" w:hAnsiTheme="majorHAnsi" w:cs="Courier New"/>
          <w:sz w:val="22"/>
          <w:szCs w:val="22"/>
        </w:rPr>
        <w:t xml:space="preserve">Melakukan produksi dengan hanya menggunakan bahan yang </w:t>
      </w:r>
      <w:r w:rsidR="008C2CBA" w:rsidRPr="00462C8F">
        <w:rPr>
          <w:rFonts w:asciiTheme="majorHAnsi" w:hAnsiTheme="majorHAnsi" w:cs="Courier New"/>
          <w:sz w:val="22"/>
          <w:szCs w:val="22"/>
        </w:rPr>
        <w:t xml:space="preserve">tercantum dalam </w:t>
      </w:r>
      <w:r w:rsidR="00AF5FEA" w:rsidRPr="00462C8F">
        <w:rPr>
          <w:rFonts w:asciiTheme="majorHAnsi" w:hAnsiTheme="majorHAnsi" w:cs="Courier New"/>
          <w:sz w:val="22"/>
          <w:szCs w:val="22"/>
        </w:rPr>
        <w:t>Daftar Bahan</w:t>
      </w:r>
      <w:r w:rsidR="00423B08" w:rsidRPr="00462C8F">
        <w:rPr>
          <w:rFonts w:asciiTheme="majorHAnsi" w:hAnsiTheme="majorHAnsi" w:cs="Courier New"/>
          <w:sz w:val="22"/>
          <w:szCs w:val="22"/>
        </w:rPr>
        <w:t xml:space="preserve"> Halal</w:t>
      </w:r>
      <w:r w:rsidRPr="00462C8F">
        <w:rPr>
          <w:rFonts w:asciiTheme="majorHAnsi" w:hAnsiTheme="majorHAnsi" w:cs="Courier New"/>
          <w:sz w:val="22"/>
          <w:szCs w:val="22"/>
        </w:rPr>
        <w:t>.</w:t>
      </w:r>
      <w:r w:rsidR="00B02B66">
        <w:rPr>
          <w:rFonts w:asciiTheme="majorHAnsi" w:hAnsiTheme="majorHAnsi" w:cs="Courier New"/>
          <w:sz w:val="22"/>
          <w:szCs w:val="22"/>
          <w:lang w:val="id-ID"/>
        </w:rPr>
        <w:t xml:space="preserve"> </w:t>
      </w:r>
      <w:r w:rsidR="008C2CBA" w:rsidRPr="00462C8F">
        <w:rPr>
          <w:rFonts w:ascii="Cambria" w:hAnsi="Cambria"/>
          <w:noProof/>
          <w:sz w:val="22"/>
          <w:szCs w:val="22"/>
        </w:rPr>
        <w:t>Formula produk yang digunakan pada proses produksi</w:t>
      </w:r>
      <w:r w:rsidR="008C2CBA" w:rsidRPr="00462C8F">
        <w:rPr>
          <w:rFonts w:ascii="Cambria" w:hAnsi="Cambria"/>
          <w:sz w:val="22"/>
          <w:szCs w:val="22"/>
        </w:rPr>
        <w:t xml:space="preserve"> mengacu pada formula </w:t>
      </w:r>
      <w:proofErr w:type="gramStart"/>
      <w:r w:rsidR="008C2CBA" w:rsidRPr="00462C8F">
        <w:rPr>
          <w:rFonts w:ascii="Cambria" w:hAnsi="Cambria"/>
          <w:sz w:val="22"/>
          <w:szCs w:val="22"/>
        </w:rPr>
        <w:t>baku</w:t>
      </w:r>
      <w:proofErr w:type="gramEnd"/>
      <w:r w:rsidR="007D5CC1" w:rsidRPr="00462C8F">
        <w:rPr>
          <w:rFonts w:ascii="Cambria" w:hAnsi="Cambria"/>
          <w:sz w:val="22"/>
          <w:szCs w:val="22"/>
        </w:rPr>
        <w:t xml:space="preserve"> yang dijelaskan pada nomor 10</w:t>
      </w:r>
      <w:r w:rsidR="00AF5FEA" w:rsidRPr="00462C8F">
        <w:rPr>
          <w:rFonts w:ascii="Cambria" w:hAnsi="Cambria"/>
          <w:sz w:val="22"/>
          <w:szCs w:val="22"/>
        </w:rPr>
        <w:t>.</w:t>
      </w:r>
    </w:p>
    <w:p w:rsidR="00B80901" w:rsidRPr="00462C8F" w:rsidRDefault="00B80901" w:rsidP="00726026">
      <w:pPr>
        <w:pStyle w:val="ListParagraph"/>
        <w:numPr>
          <w:ilvl w:val="0"/>
          <w:numId w:val="8"/>
        </w:numPr>
        <w:spacing w:after="60" w:line="252" w:lineRule="auto"/>
        <w:ind w:left="864" w:hanging="432"/>
        <w:jc w:val="both"/>
        <w:rPr>
          <w:rFonts w:ascii="Cambria" w:hAnsi="Cambria"/>
          <w:bCs/>
          <w:noProof/>
          <w:sz w:val="22"/>
        </w:rPr>
      </w:pPr>
      <w:r w:rsidRPr="00462C8F">
        <w:rPr>
          <w:rFonts w:asciiTheme="majorHAnsi" w:hAnsiTheme="majorHAnsi" w:cs="Courier New"/>
          <w:sz w:val="22"/>
          <w:szCs w:val="22"/>
        </w:rPr>
        <w:t xml:space="preserve">Jika terlanjur ada penggunaan bahan yang tidak tercantum dalam </w:t>
      </w:r>
      <w:r w:rsidR="00AF5FEA" w:rsidRPr="00462C8F">
        <w:rPr>
          <w:rFonts w:asciiTheme="majorHAnsi" w:hAnsiTheme="majorHAnsi" w:cs="Courier New"/>
          <w:sz w:val="22"/>
          <w:szCs w:val="22"/>
        </w:rPr>
        <w:t>Daftar Bahan</w:t>
      </w:r>
      <w:r w:rsidR="00423B08" w:rsidRPr="00462C8F">
        <w:rPr>
          <w:rFonts w:asciiTheme="majorHAnsi" w:hAnsiTheme="majorHAnsi" w:cs="Courier New"/>
          <w:sz w:val="22"/>
          <w:szCs w:val="22"/>
        </w:rPr>
        <w:t xml:space="preserve"> Halal</w:t>
      </w:r>
      <w:r w:rsidRPr="00462C8F">
        <w:rPr>
          <w:rFonts w:asciiTheme="majorHAnsi" w:hAnsiTheme="majorHAnsi" w:cs="Courier New"/>
          <w:sz w:val="22"/>
          <w:szCs w:val="22"/>
        </w:rPr>
        <w:t xml:space="preserve">, maka produk yang dihasilkan tidak </w:t>
      </w:r>
      <w:proofErr w:type="gramStart"/>
      <w:r w:rsidRPr="00462C8F">
        <w:rPr>
          <w:rFonts w:asciiTheme="majorHAnsi" w:hAnsiTheme="majorHAnsi" w:cs="Courier New"/>
          <w:sz w:val="22"/>
          <w:szCs w:val="22"/>
        </w:rPr>
        <w:t>akan</w:t>
      </w:r>
      <w:proofErr w:type="gramEnd"/>
      <w:r w:rsidRPr="00462C8F">
        <w:rPr>
          <w:rFonts w:asciiTheme="majorHAnsi" w:hAnsiTheme="majorHAnsi" w:cs="Courier New"/>
          <w:sz w:val="22"/>
          <w:szCs w:val="22"/>
        </w:rPr>
        <w:t xml:space="preserve"> dijual ke konsumen. Produk tersebut selanjutnya </w:t>
      </w:r>
      <w:proofErr w:type="gramStart"/>
      <w:r w:rsidRPr="00462C8F">
        <w:rPr>
          <w:rFonts w:asciiTheme="majorHAnsi" w:hAnsiTheme="majorHAnsi" w:cs="Courier New"/>
          <w:sz w:val="22"/>
          <w:szCs w:val="22"/>
        </w:rPr>
        <w:t>akan</w:t>
      </w:r>
      <w:proofErr w:type="gramEnd"/>
      <w:r w:rsidRPr="00462C8F">
        <w:rPr>
          <w:rFonts w:asciiTheme="majorHAnsi" w:hAnsiTheme="majorHAnsi" w:cs="Courier New"/>
          <w:sz w:val="22"/>
          <w:szCs w:val="22"/>
        </w:rPr>
        <w:t xml:space="preserve"> dimusnahkan dan bukti pemusnahan produk harus disimpan. </w:t>
      </w:r>
    </w:p>
    <w:p w:rsidR="008C1FC2" w:rsidRPr="00462C8F" w:rsidRDefault="008C2CBA" w:rsidP="00726026">
      <w:pPr>
        <w:pStyle w:val="ListParagraph"/>
        <w:numPr>
          <w:ilvl w:val="0"/>
          <w:numId w:val="8"/>
        </w:numPr>
        <w:spacing w:after="60" w:line="252" w:lineRule="auto"/>
        <w:ind w:left="864" w:hanging="432"/>
        <w:jc w:val="both"/>
        <w:rPr>
          <w:rFonts w:ascii="Cambria" w:hAnsi="Cambria"/>
          <w:bCs/>
          <w:noProof/>
          <w:sz w:val="22"/>
        </w:rPr>
      </w:pPr>
      <w:r w:rsidRPr="00462C8F">
        <w:rPr>
          <w:rFonts w:asciiTheme="majorHAnsi" w:hAnsiTheme="majorHAnsi" w:cs="Courier New"/>
          <w:sz w:val="22"/>
          <w:szCs w:val="22"/>
        </w:rPr>
        <w:t>Menjaga semua fasilitas produksi dan peralatan dalam keadaan bersih</w:t>
      </w:r>
      <w:r w:rsidR="008125FD">
        <w:rPr>
          <w:rFonts w:asciiTheme="majorHAnsi" w:hAnsiTheme="majorHAnsi" w:cs="Courier New"/>
          <w:sz w:val="22"/>
          <w:szCs w:val="22"/>
        </w:rPr>
        <w:t xml:space="preserve"> (bebas dari najis)</w:t>
      </w:r>
      <w:r w:rsidRPr="00462C8F">
        <w:rPr>
          <w:rFonts w:asciiTheme="majorHAnsi" w:hAnsiTheme="majorHAnsi" w:cs="Courier New"/>
          <w:sz w:val="22"/>
          <w:szCs w:val="22"/>
        </w:rPr>
        <w:t xml:space="preserve"> sebelum dan sesudah digunakan.</w:t>
      </w:r>
    </w:p>
    <w:p w:rsidR="008C2CBA" w:rsidRPr="00462C8F" w:rsidRDefault="008C2CBA" w:rsidP="00726026">
      <w:pPr>
        <w:pStyle w:val="ListParagraph"/>
        <w:numPr>
          <w:ilvl w:val="0"/>
          <w:numId w:val="8"/>
        </w:numPr>
        <w:spacing w:after="60" w:line="252" w:lineRule="auto"/>
        <w:ind w:left="864" w:hanging="432"/>
        <w:jc w:val="both"/>
        <w:rPr>
          <w:rFonts w:ascii="Cambria" w:hAnsi="Cambria"/>
          <w:bCs/>
          <w:noProof/>
          <w:sz w:val="22"/>
        </w:rPr>
      </w:pPr>
      <w:r w:rsidRPr="00462C8F">
        <w:rPr>
          <w:rFonts w:asciiTheme="majorHAnsi" w:hAnsiTheme="majorHAnsi" w:cs="Courier New"/>
          <w:sz w:val="22"/>
          <w:szCs w:val="22"/>
        </w:rPr>
        <w:t xml:space="preserve">Menyimpan bahan dan produk di tempat yang bersih dan menjaganya supaya </w:t>
      </w:r>
      <w:r w:rsidR="003A3BC5" w:rsidRPr="00462C8F">
        <w:rPr>
          <w:rFonts w:asciiTheme="majorHAnsi" w:hAnsiTheme="majorHAnsi" w:cs="Courier New"/>
          <w:sz w:val="22"/>
          <w:szCs w:val="22"/>
        </w:rPr>
        <w:t xml:space="preserve">terhindar dari </w:t>
      </w:r>
      <w:r w:rsidRPr="00462C8F">
        <w:rPr>
          <w:rFonts w:asciiTheme="majorHAnsi" w:hAnsiTheme="majorHAnsi" w:cs="Courier New"/>
          <w:sz w:val="22"/>
          <w:szCs w:val="22"/>
        </w:rPr>
        <w:t>najis.</w:t>
      </w:r>
    </w:p>
    <w:p w:rsidR="008C2CBA" w:rsidRPr="00462C8F" w:rsidRDefault="008C2CBA" w:rsidP="00726026">
      <w:pPr>
        <w:pStyle w:val="ListParagraph"/>
        <w:numPr>
          <w:ilvl w:val="0"/>
          <w:numId w:val="8"/>
        </w:numPr>
        <w:spacing w:after="60" w:line="252" w:lineRule="auto"/>
        <w:ind w:left="864" w:hanging="432"/>
        <w:jc w:val="both"/>
        <w:rPr>
          <w:rFonts w:ascii="Cambria" w:hAnsi="Cambria"/>
          <w:bCs/>
          <w:noProof/>
          <w:sz w:val="22"/>
        </w:rPr>
      </w:pPr>
      <w:r w:rsidRPr="00462C8F">
        <w:rPr>
          <w:rFonts w:ascii="Cambria" w:hAnsi="Cambria" w:cs="Arial"/>
          <w:sz w:val="22"/>
          <w:szCs w:val="22"/>
        </w:rPr>
        <w:t xml:space="preserve">Memastikan </w:t>
      </w:r>
      <w:r w:rsidR="00022469" w:rsidRPr="00462C8F">
        <w:rPr>
          <w:rFonts w:ascii="Cambria" w:hAnsi="Cambria" w:cs="Arial"/>
          <w:sz w:val="22"/>
          <w:szCs w:val="22"/>
        </w:rPr>
        <w:t>k</w:t>
      </w:r>
      <w:r w:rsidR="00022469" w:rsidRPr="00462C8F">
        <w:rPr>
          <w:rFonts w:ascii="Cambria" w:hAnsi="Cambria"/>
          <w:sz w:val="22"/>
          <w:szCs w:val="22"/>
        </w:rPr>
        <w:t xml:space="preserve">endaraan yang digunakan untuk mengangkut produk halal dalam kondisi baik dan tidak digunakan untuk mengangkut produk lain </w:t>
      </w:r>
      <w:r w:rsidRPr="00462C8F">
        <w:rPr>
          <w:rFonts w:ascii="Cambria" w:hAnsi="Cambria" w:cs="Arial"/>
          <w:sz w:val="22"/>
          <w:szCs w:val="22"/>
        </w:rPr>
        <w:t>yang diragukan kehalalannya.</w:t>
      </w:r>
    </w:p>
    <w:p w:rsidR="008C1FC2" w:rsidRPr="00462C8F" w:rsidRDefault="008C1FC2" w:rsidP="00726026">
      <w:pPr>
        <w:pStyle w:val="ListParagraph"/>
        <w:numPr>
          <w:ilvl w:val="0"/>
          <w:numId w:val="8"/>
        </w:numPr>
        <w:spacing w:after="60" w:line="252" w:lineRule="auto"/>
        <w:ind w:left="864" w:hanging="432"/>
        <w:jc w:val="both"/>
        <w:rPr>
          <w:rFonts w:ascii="Cambria" w:hAnsi="Cambria"/>
          <w:bCs/>
          <w:noProof/>
          <w:sz w:val="22"/>
        </w:rPr>
      </w:pPr>
      <w:r w:rsidRPr="00462C8F">
        <w:rPr>
          <w:rFonts w:asciiTheme="majorHAnsi" w:hAnsiTheme="majorHAnsi" w:cs="Courier New"/>
          <w:sz w:val="22"/>
          <w:szCs w:val="22"/>
        </w:rPr>
        <w:t>Mendaftarkan setiap</w:t>
      </w:r>
      <w:r w:rsidR="008125FD">
        <w:rPr>
          <w:rFonts w:asciiTheme="majorHAnsi" w:hAnsiTheme="majorHAnsi" w:cs="Courier New"/>
          <w:sz w:val="22"/>
          <w:szCs w:val="22"/>
        </w:rPr>
        <w:t xml:space="preserve"> ada</w:t>
      </w:r>
      <w:r w:rsidRPr="00462C8F">
        <w:rPr>
          <w:rFonts w:asciiTheme="majorHAnsi" w:hAnsiTheme="majorHAnsi" w:cs="Courier New"/>
          <w:sz w:val="22"/>
          <w:szCs w:val="22"/>
        </w:rPr>
        <w:t xml:space="preserve"> produk baru</w:t>
      </w:r>
      <w:r w:rsidR="00B55451">
        <w:rPr>
          <w:rFonts w:asciiTheme="majorHAnsi" w:hAnsiTheme="majorHAnsi" w:cs="Courier New"/>
          <w:sz w:val="22"/>
          <w:szCs w:val="22"/>
        </w:rPr>
        <w:t>dengan merk yang sama</w:t>
      </w:r>
      <w:r w:rsidR="00874F22" w:rsidRPr="00462C8F">
        <w:rPr>
          <w:rFonts w:asciiTheme="majorHAnsi" w:hAnsiTheme="majorHAnsi" w:cs="Courier New"/>
          <w:sz w:val="22"/>
          <w:szCs w:val="22"/>
        </w:rPr>
        <w:t>untuk disertifikasi halal</w:t>
      </w:r>
      <w:r w:rsidRPr="00462C8F">
        <w:rPr>
          <w:rFonts w:asciiTheme="majorHAnsi" w:hAnsiTheme="majorHAnsi" w:cs="Courier New"/>
          <w:sz w:val="22"/>
          <w:szCs w:val="22"/>
        </w:rPr>
        <w:t xml:space="preserve"> sebelum dipasarkan. </w:t>
      </w:r>
    </w:p>
    <w:p w:rsidR="008C1FC2" w:rsidRPr="00462C8F" w:rsidRDefault="008C1FC2" w:rsidP="00726026">
      <w:pPr>
        <w:pStyle w:val="ListParagraph"/>
        <w:numPr>
          <w:ilvl w:val="0"/>
          <w:numId w:val="8"/>
        </w:numPr>
        <w:spacing w:after="60" w:line="252" w:lineRule="auto"/>
        <w:ind w:left="864" w:hanging="432"/>
        <w:jc w:val="both"/>
        <w:rPr>
          <w:rFonts w:ascii="Cambria" w:hAnsi="Cambria"/>
          <w:bCs/>
          <w:noProof/>
          <w:sz w:val="22"/>
        </w:rPr>
      </w:pPr>
      <w:r w:rsidRPr="00462C8F">
        <w:rPr>
          <w:rFonts w:asciiTheme="majorHAnsi" w:hAnsiTheme="majorHAnsi" w:cs="Courier New"/>
          <w:sz w:val="22"/>
          <w:szCs w:val="22"/>
        </w:rPr>
        <w:t>Mendaftarkan setiap</w:t>
      </w:r>
      <w:r w:rsidR="008C2CBA" w:rsidRPr="00462C8F">
        <w:rPr>
          <w:rFonts w:asciiTheme="majorHAnsi" w:hAnsiTheme="majorHAnsi" w:cs="Courier New"/>
          <w:sz w:val="22"/>
          <w:szCs w:val="22"/>
        </w:rPr>
        <w:t xml:space="preserve"> ada</w:t>
      </w:r>
      <w:r w:rsidRPr="00462C8F">
        <w:rPr>
          <w:rFonts w:asciiTheme="majorHAnsi" w:hAnsiTheme="majorHAnsi" w:cs="Courier New"/>
          <w:sz w:val="22"/>
          <w:szCs w:val="22"/>
        </w:rPr>
        <w:t xml:space="preserve"> penambahan fasilitas produksi baru</w:t>
      </w:r>
      <w:r w:rsidR="00874F22" w:rsidRPr="00462C8F">
        <w:rPr>
          <w:rFonts w:asciiTheme="majorHAnsi" w:hAnsiTheme="majorHAnsi" w:cs="Courier New"/>
          <w:sz w:val="22"/>
          <w:szCs w:val="22"/>
        </w:rPr>
        <w:t xml:space="preserve"> untuk disertifikasi halal</w:t>
      </w:r>
      <w:r w:rsidRPr="00462C8F">
        <w:rPr>
          <w:rFonts w:asciiTheme="majorHAnsi" w:hAnsiTheme="majorHAnsi" w:cs="Courier New"/>
          <w:sz w:val="22"/>
          <w:szCs w:val="22"/>
        </w:rPr>
        <w:t>.</w:t>
      </w:r>
    </w:p>
    <w:p w:rsidR="005B0A5A" w:rsidRPr="00462C8F" w:rsidRDefault="00581B20" w:rsidP="00726026">
      <w:pPr>
        <w:pStyle w:val="ListParagraph"/>
        <w:numPr>
          <w:ilvl w:val="0"/>
          <w:numId w:val="8"/>
        </w:numPr>
        <w:spacing w:after="60" w:line="252" w:lineRule="auto"/>
        <w:ind w:left="864" w:hanging="432"/>
        <w:jc w:val="both"/>
        <w:rPr>
          <w:rFonts w:ascii="Cambria" w:hAnsi="Cambria"/>
          <w:bCs/>
          <w:noProof/>
          <w:sz w:val="22"/>
        </w:rPr>
      </w:pPr>
      <w:r w:rsidRPr="00462C8F">
        <w:rPr>
          <w:rFonts w:asciiTheme="majorHAnsi" w:hAnsiTheme="majorHAnsi" w:cs="Courier New"/>
          <w:sz w:val="22"/>
          <w:szCs w:val="22"/>
        </w:rPr>
        <w:t xml:space="preserve">Melakukan audit internal setiap enam bulan sekali dengan </w:t>
      </w:r>
      <w:proofErr w:type="gramStart"/>
      <w:r w:rsidRPr="00462C8F">
        <w:rPr>
          <w:rFonts w:asciiTheme="majorHAnsi" w:hAnsiTheme="majorHAnsi" w:cs="Courier New"/>
          <w:sz w:val="22"/>
          <w:szCs w:val="22"/>
        </w:rPr>
        <w:t>cara</w:t>
      </w:r>
      <w:proofErr w:type="gramEnd"/>
      <w:r w:rsidRPr="00462C8F">
        <w:rPr>
          <w:rFonts w:asciiTheme="majorHAnsi" w:hAnsiTheme="majorHAnsi" w:cs="Courier New"/>
          <w:sz w:val="22"/>
          <w:szCs w:val="22"/>
        </w:rPr>
        <w:t xml:space="preserve"> memeriksa pelaksanaan seluruh prosedur operasional dan meng</w:t>
      </w:r>
      <w:r w:rsidR="00244D11" w:rsidRPr="00462C8F">
        <w:rPr>
          <w:rFonts w:asciiTheme="majorHAnsi" w:hAnsiTheme="majorHAnsi" w:cs="Courier New"/>
          <w:sz w:val="22"/>
          <w:szCs w:val="22"/>
        </w:rPr>
        <w:t xml:space="preserve">isi form seperti pada Lampiran </w:t>
      </w:r>
      <w:r w:rsidR="00D15972" w:rsidRPr="00462C8F">
        <w:rPr>
          <w:rFonts w:asciiTheme="majorHAnsi" w:hAnsiTheme="majorHAnsi" w:cs="Courier New"/>
          <w:sz w:val="22"/>
          <w:szCs w:val="22"/>
        </w:rPr>
        <w:t>7</w:t>
      </w:r>
      <w:r w:rsidRPr="00462C8F">
        <w:rPr>
          <w:rFonts w:asciiTheme="majorHAnsi" w:hAnsiTheme="majorHAnsi" w:cs="Courier New"/>
          <w:sz w:val="22"/>
          <w:szCs w:val="22"/>
        </w:rPr>
        <w:t>. Audit internal dilakukan oleh ketua</w:t>
      </w:r>
      <w:r w:rsidR="002A500D" w:rsidRPr="00462C8F">
        <w:rPr>
          <w:rFonts w:asciiTheme="majorHAnsi" w:hAnsiTheme="majorHAnsi" w:cs="Courier New"/>
          <w:sz w:val="22"/>
          <w:szCs w:val="22"/>
        </w:rPr>
        <w:t>/anggota</w:t>
      </w:r>
      <w:r w:rsidRPr="00462C8F">
        <w:rPr>
          <w:rFonts w:asciiTheme="majorHAnsi" w:hAnsiTheme="majorHAnsi" w:cs="Courier New"/>
          <w:sz w:val="22"/>
          <w:szCs w:val="22"/>
        </w:rPr>
        <w:t xml:space="preserve"> Tim Manajemen Halal</w:t>
      </w:r>
      <w:r w:rsidR="002A500D" w:rsidRPr="00462C8F">
        <w:rPr>
          <w:rFonts w:asciiTheme="majorHAnsi" w:hAnsiTheme="majorHAnsi" w:cs="Courier New"/>
          <w:sz w:val="22"/>
          <w:szCs w:val="22"/>
        </w:rPr>
        <w:t xml:space="preserve"> yang sudah mengikuti pelatihan</w:t>
      </w:r>
      <w:r w:rsidR="001A6D3C" w:rsidRPr="00462C8F">
        <w:rPr>
          <w:rFonts w:ascii="Cambria" w:hAnsi="Cambria" w:cs="Arial"/>
          <w:sz w:val="22"/>
          <w:szCs w:val="22"/>
        </w:rPr>
        <w:t xml:space="preserve">. </w:t>
      </w:r>
    </w:p>
    <w:p w:rsidR="003A3BC5" w:rsidRPr="00462C8F" w:rsidRDefault="001E7DB9" w:rsidP="00726026">
      <w:pPr>
        <w:pStyle w:val="ListParagraph"/>
        <w:numPr>
          <w:ilvl w:val="0"/>
          <w:numId w:val="8"/>
        </w:numPr>
        <w:spacing w:after="60" w:line="252" w:lineRule="auto"/>
        <w:ind w:left="864" w:hanging="432"/>
        <w:jc w:val="both"/>
        <w:rPr>
          <w:rFonts w:ascii="Cambria" w:hAnsi="Cambria"/>
          <w:bCs/>
          <w:noProof/>
          <w:sz w:val="22"/>
        </w:rPr>
      </w:pPr>
      <w:r w:rsidRPr="00462C8F">
        <w:rPr>
          <w:rFonts w:asciiTheme="majorHAnsi" w:hAnsiTheme="majorHAnsi" w:cs="Courier New"/>
          <w:sz w:val="22"/>
          <w:szCs w:val="22"/>
        </w:rPr>
        <w:t>Melakukan rapat kaji ulang manajemen yang membahas h</w:t>
      </w:r>
      <w:r w:rsidR="00581B20" w:rsidRPr="00462C8F">
        <w:rPr>
          <w:rFonts w:asciiTheme="majorHAnsi" w:hAnsiTheme="majorHAnsi" w:cs="Courier New"/>
          <w:sz w:val="22"/>
          <w:szCs w:val="22"/>
        </w:rPr>
        <w:t xml:space="preserve">asil </w:t>
      </w:r>
      <w:r w:rsidRPr="00462C8F">
        <w:rPr>
          <w:rFonts w:asciiTheme="majorHAnsi" w:hAnsiTheme="majorHAnsi" w:cs="Courier New"/>
          <w:sz w:val="22"/>
          <w:szCs w:val="22"/>
        </w:rPr>
        <w:t xml:space="preserve">dari </w:t>
      </w:r>
      <w:r w:rsidR="00581B20" w:rsidRPr="00462C8F">
        <w:rPr>
          <w:rFonts w:asciiTheme="majorHAnsi" w:hAnsiTheme="majorHAnsi" w:cs="Courier New"/>
          <w:sz w:val="22"/>
          <w:szCs w:val="22"/>
        </w:rPr>
        <w:t>audit internal</w:t>
      </w:r>
      <w:r w:rsidR="00DA233C" w:rsidRPr="00462C8F">
        <w:rPr>
          <w:rFonts w:asciiTheme="majorHAnsi" w:hAnsiTheme="majorHAnsi" w:cs="Courier New"/>
          <w:sz w:val="22"/>
          <w:szCs w:val="22"/>
        </w:rPr>
        <w:t xml:space="preserve">.Rapat kaji ulang manajemen dihadiri oleh ketua dan anggota Tim Manajemen Halal. </w:t>
      </w:r>
    </w:p>
    <w:p w:rsidR="00347E45" w:rsidRPr="00462C8F" w:rsidRDefault="00581B20" w:rsidP="00726026">
      <w:pPr>
        <w:pStyle w:val="ListParagraph"/>
        <w:numPr>
          <w:ilvl w:val="0"/>
          <w:numId w:val="8"/>
        </w:numPr>
        <w:spacing w:after="60" w:line="252" w:lineRule="auto"/>
        <w:ind w:left="864" w:hanging="432"/>
        <w:jc w:val="both"/>
        <w:rPr>
          <w:rFonts w:ascii="Cambria" w:hAnsi="Cambria"/>
          <w:bCs/>
          <w:noProof/>
          <w:sz w:val="22"/>
        </w:rPr>
      </w:pPr>
      <w:r w:rsidRPr="00462C8F">
        <w:rPr>
          <w:rFonts w:asciiTheme="majorHAnsi" w:hAnsiTheme="majorHAnsi" w:cs="Courier New"/>
          <w:sz w:val="22"/>
          <w:szCs w:val="22"/>
        </w:rPr>
        <w:t xml:space="preserve">Jika dalam audit internal ditemukan kelemahan, yaitu ada pertanyaan yang dijawab “tidak”, maka </w:t>
      </w:r>
      <w:proofErr w:type="gramStart"/>
      <w:r w:rsidRPr="00462C8F">
        <w:rPr>
          <w:rFonts w:asciiTheme="majorHAnsi" w:hAnsiTheme="majorHAnsi" w:cs="Courier New"/>
          <w:sz w:val="22"/>
          <w:szCs w:val="22"/>
        </w:rPr>
        <w:t>akan</w:t>
      </w:r>
      <w:proofErr w:type="gramEnd"/>
      <w:r w:rsidRPr="00462C8F">
        <w:rPr>
          <w:rFonts w:asciiTheme="majorHAnsi" w:hAnsiTheme="majorHAnsi" w:cs="Courier New"/>
          <w:sz w:val="22"/>
          <w:szCs w:val="22"/>
        </w:rPr>
        <w:t xml:space="preserve"> segera dilakukan perbaikan agar kelemahan tersebut tidak terulang.</w:t>
      </w:r>
      <w:r w:rsidR="003A3BC5" w:rsidRPr="00462C8F">
        <w:rPr>
          <w:rFonts w:asciiTheme="majorHAnsi" w:hAnsiTheme="majorHAnsi" w:cs="Courier New"/>
          <w:sz w:val="22"/>
          <w:szCs w:val="22"/>
        </w:rPr>
        <w:t xml:space="preserve"> Bukti perbaikan kelemahan harus disimpan setidaknya selama dua tahun.</w:t>
      </w:r>
    </w:p>
    <w:p w:rsidR="00726026" w:rsidRPr="00851E78" w:rsidRDefault="00581B20" w:rsidP="00905377">
      <w:pPr>
        <w:pStyle w:val="ListParagraph"/>
        <w:numPr>
          <w:ilvl w:val="0"/>
          <w:numId w:val="8"/>
        </w:numPr>
        <w:spacing w:after="60" w:line="252" w:lineRule="auto"/>
        <w:ind w:left="864" w:hanging="432"/>
        <w:jc w:val="both"/>
        <w:rPr>
          <w:rFonts w:ascii="Cambria" w:hAnsi="Cambria"/>
          <w:b/>
          <w:noProof/>
          <w:sz w:val="22"/>
          <w:szCs w:val="22"/>
          <w:lang w:val="id-ID"/>
        </w:rPr>
      </w:pPr>
      <w:r w:rsidRPr="00851E78">
        <w:rPr>
          <w:rFonts w:asciiTheme="majorHAnsi" w:hAnsiTheme="majorHAnsi" w:cs="Courier New"/>
          <w:sz w:val="22"/>
          <w:szCs w:val="22"/>
        </w:rPr>
        <w:t xml:space="preserve">Bukti </w:t>
      </w:r>
      <w:r w:rsidRPr="00851E78">
        <w:rPr>
          <w:rFonts w:ascii="Cambria" w:hAnsi="Cambria"/>
          <w:noProof/>
          <w:sz w:val="22"/>
          <w:szCs w:val="22"/>
        </w:rPr>
        <w:t>pelaksanaan audit internal dan rapat kaji ulang manajemen</w:t>
      </w:r>
      <w:r w:rsidR="00DA233C" w:rsidRPr="00851E78">
        <w:rPr>
          <w:rFonts w:ascii="Cambria" w:hAnsi="Cambria"/>
          <w:noProof/>
          <w:sz w:val="22"/>
          <w:szCs w:val="22"/>
        </w:rPr>
        <w:t xml:space="preserve"> disimpan </w:t>
      </w:r>
      <w:r w:rsidR="002A500D" w:rsidRPr="00851E78">
        <w:rPr>
          <w:rFonts w:ascii="Cambria" w:hAnsi="Cambria"/>
          <w:noProof/>
          <w:sz w:val="22"/>
          <w:szCs w:val="22"/>
        </w:rPr>
        <w:t>setidaknya selama</w:t>
      </w:r>
      <w:r w:rsidR="00DA233C" w:rsidRPr="00851E78">
        <w:rPr>
          <w:rFonts w:ascii="Cambria" w:hAnsi="Cambria"/>
          <w:noProof/>
          <w:sz w:val="22"/>
          <w:szCs w:val="22"/>
        </w:rPr>
        <w:t xml:space="preserve"> dua tahun.</w:t>
      </w:r>
      <w:r w:rsidR="00851E78" w:rsidRPr="00851E78">
        <w:rPr>
          <w:rFonts w:asciiTheme="majorHAnsi" w:hAnsiTheme="majorHAnsi" w:cs="Courier New"/>
          <w:sz w:val="22"/>
          <w:szCs w:val="22"/>
          <w:lang w:val="id-ID"/>
        </w:rPr>
        <w:t xml:space="preserve"> Hasil audit inter</w:t>
      </w:r>
      <w:r w:rsidR="00851E78">
        <w:rPr>
          <w:rFonts w:asciiTheme="majorHAnsi" w:hAnsiTheme="majorHAnsi" w:cs="Courier New"/>
          <w:sz w:val="22"/>
          <w:szCs w:val="22"/>
          <w:lang w:val="id-ID"/>
        </w:rPr>
        <w:t xml:space="preserve">nal </w:t>
      </w:r>
      <w:r w:rsidR="00851E78" w:rsidRPr="00851E78">
        <w:rPr>
          <w:rFonts w:asciiTheme="majorHAnsi" w:hAnsiTheme="majorHAnsi" w:cs="Courier New"/>
          <w:sz w:val="22"/>
          <w:szCs w:val="22"/>
          <w:lang w:val="id-ID"/>
        </w:rPr>
        <w:t>ini dikirimkan ke LPPOM MUI setiap 6 bulan sekali.</w:t>
      </w:r>
    </w:p>
    <w:p w:rsidR="00851E78" w:rsidRDefault="00851E78" w:rsidP="00851E78">
      <w:pPr>
        <w:spacing w:after="60" w:line="252" w:lineRule="auto"/>
        <w:jc w:val="both"/>
        <w:rPr>
          <w:rFonts w:ascii="Cambria" w:hAnsi="Cambria"/>
          <w:b/>
          <w:noProof/>
          <w:sz w:val="22"/>
          <w:szCs w:val="22"/>
          <w:lang w:val="id-ID"/>
        </w:rPr>
      </w:pPr>
    </w:p>
    <w:p w:rsidR="00FB2789" w:rsidRPr="00462C8F" w:rsidRDefault="00FB2789" w:rsidP="00FB2789">
      <w:pPr>
        <w:spacing w:after="80" w:line="276" w:lineRule="auto"/>
        <w:jc w:val="both"/>
        <w:rPr>
          <w:rFonts w:ascii="Cambria" w:hAnsi="Cambria"/>
          <w:b/>
          <w:noProof/>
          <w:sz w:val="22"/>
          <w:szCs w:val="22"/>
        </w:rPr>
      </w:pPr>
      <w:r w:rsidRPr="00462C8F">
        <w:rPr>
          <w:rFonts w:ascii="Cambria" w:hAnsi="Cambria"/>
          <w:b/>
          <w:noProof/>
          <w:sz w:val="22"/>
          <w:szCs w:val="22"/>
          <w:lang w:val="id-ID"/>
        </w:rPr>
        <w:t xml:space="preserve">Lampiran </w:t>
      </w:r>
      <w:r w:rsidRPr="00462C8F">
        <w:rPr>
          <w:rFonts w:ascii="Cambria" w:hAnsi="Cambria"/>
          <w:b/>
          <w:noProof/>
          <w:sz w:val="22"/>
          <w:szCs w:val="22"/>
        </w:rPr>
        <w:t>1</w:t>
      </w:r>
      <w:r w:rsidRPr="00462C8F">
        <w:rPr>
          <w:rFonts w:ascii="Cambria" w:hAnsi="Cambria"/>
          <w:b/>
          <w:noProof/>
          <w:sz w:val="22"/>
          <w:szCs w:val="22"/>
          <w:lang w:val="id-ID"/>
        </w:rPr>
        <w:t xml:space="preserve">. </w:t>
      </w:r>
      <w:r w:rsidRPr="00462C8F">
        <w:rPr>
          <w:rFonts w:ascii="Cambria" w:hAnsi="Cambria"/>
          <w:noProof/>
          <w:sz w:val="22"/>
          <w:szCs w:val="22"/>
        </w:rPr>
        <w:t xml:space="preserve">Surat </w:t>
      </w:r>
      <w:r w:rsidR="00730687" w:rsidRPr="00462C8F">
        <w:rPr>
          <w:rFonts w:ascii="Cambria" w:hAnsi="Cambria"/>
          <w:noProof/>
          <w:sz w:val="22"/>
          <w:szCs w:val="22"/>
        </w:rPr>
        <w:t>Penetapan</w:t>
      </w:r>
      <w:r w:rsidRPr="00462C8F">
        <w:rPr>
          <w:rFonts w:ascii="Cambria" w:hAnsi="Cambria"/>
          <w:noProof/>
          <w:sz w:val="22"/>
          <w:szCs w:val="22"/>
        </w:rPr>
        <w:t xml:space="preserve"> Tim Manajemen Halal</w:t>
      </w:r>
    </w:p>
    <w:p w:rsidR="00FB2789" w:rsidRPr="00462C8F" w:rsidRDefault="00FB2789" w:rsidP="00FB2789">
      <w:pPr>
        <w:spacing w:after="80" w:line="276" w:lineRule="auto"/>
        <w:ind w:left="426"/>
        <w:jc w:val="both"/>
        <w:rPr>
          <w:rFonts w:ascii="Cambria" w:hAnsi="Cambria"/>
          <w:b/>
          <w:noProof/>
          <w:sz w:val="22"/>
          <w:szCs w:val="22"/>
        </w:rPr>
      </w:pPr>
    </w:p>
    <w:p w:rsidR="00FB2789" w:rsidRPr="00462C8F" w:rsidRDefault="00FB2789" w:rsidP="00FB2789">
      <w:pPr>
        <w:spacing w:after="80" w:line="276" w:lineRule="auto"/>
        <w:jc w:val="center"/>
        <w:rPr>
          <w:rFonts w:ascii="Cambria" w:hAnsi="Cambria"/>
          <w:b/>
          <w:noProof/>
          <w:sz w:val="22"/>
          <w:szCs w:val="22"/>
        </w:rPr>
      </w:pPr>
      <w:r w:rsidRPr="00462C8F">
        <w:rPr>
          <w:rFonts w:ascii="Cambria" w:hAnsi="Cambria"/>
          <w:b/>
          <w:noProof/>
          <w:sz w:val="22"/>
          <w:szCs w:val="22"/>
        </w:rPr>
        <w:t xml:space="preserve">SURAT </w:t>
      </w:r>
      <w:r w:rsidR="00730687" w:rsidRPr="00462C8F">
        <w:rPr>
          <w:rFonts w:ascii="Cambria" w:hAnsi="Cambria"/>
          <w:b/>
          <w:noProof/>
          <w:sz w:val="22"/>
          <w:szCs w:val="22"/>
        </w:rPr>
        <w:t>PENETAPAN</w:t>
      </w:r>
      <w:r w:rsidRPr="00462C8F">
        <w:rPr>
          <w:rFonts w:ascii="Cambria" w:hAnsi="Cambria"/>
          <w:b/>
          <w:noProof/>
          <w:sz w:val="22"/>
          <w:szCs w:val="22"/>
        </w:rPr>
        <w:t xml:space="preserve"> TIM MANAJEMEN HALAL</w:t>
      </w:r>
    </w:p>
    <w:p w:rsidR="00FB2789" w:rsidRPr="00462C8F" w:rsidRDefault="00FB2789" w:rsidP="00490F7D">
      <w:pPr>
        <w:jc w:val="center"/>
        <w:rPr>
          <w:rFonts w:ascii="Cambria" w:hAnsi="Cambria"/>
          <w:b/>
          <w:noProof/>
          <w:sz w:val="22"/>
          <w:szCs w:val="22"/>
        </w:rPr>
      </w:pPr>
    </w:p>
    <w:p w:rsidR="00490F7D" w:rsidRPr="00462C8F" w:rsidRDefault="00490F7D" w:rsidP="00490F7D">
      <w:pPr>
        <w:jc w:val="center"/>
        <w:rPr>
          <w:rFonts w:ascii="Cambria" w:hAnsi="Cambria"/>
          <w:b/>
          <w:noProof/>
          <w:sz w:val="22"/>
          <w:szCs w:val="22"/>
        </w:rPr>
      </w:pPr>
    </w:p>
    <w:p w:rsidR="00FB2789" w:rsidRPr="00462C8F" w:rsidRDefault="00730687" w:rsidP="00FB2789">
      <w:pPr>
        <w:spacing w:after="80" w:line="276" w:lineRule="auto"/>
        <w:jc w:val="both"/>
        <w:rPr>
          <w:rFonts w:ascii="Cambria" w:hAnsi="Cambria"/>
          <w:noProof/>
          <w:sz w:val="22"/>
          <w:szCs w:val="22"/>
        </w:rPr>
      </w:pPr>
      <w:r w:rsidRPr="00462C8F">
        <w:rPr>
          <w:rFonts w:ascii="Cambria" w:hAnsi="Cambria"/>
          <w:noProof/>
          <w:sz w:val="22"/>
          <w:szCs w:val="22"/>
        </w:rPr>
        <w:t xml:space="preserve">Untuk menerapkan Sistem Jaminan Halal dan dalam rangka menjaga konsistensi kehalalan produk, dengan ini ditunjuk </w:t>
      </w:r>
      <w:r w:rsidRPr="00462C8F">
        <w:rPr>
          <w:rFonts w:ascii="Cambria" w:hAnsi="Cambria"/>
          <w:b/>
          <w:noProof/>
          <w:sz w:val="22"/>
          <w:szCs w:val="22"/>
        </w:rPr>
        <w:t>Tim Manajemen Halal</w:t>
      </w:r>
      <w:r w:rsidRPr="00462C8F">
        <w:rPr>
          <w:rFonts w:ascii="Cambria" w:hAnsi="Cambria"/>
          <w:noProof/>
          <w:sz w:val="22"/>
          <w:szCs w:val="22"/>
        </w:rPr>
        <w:t xml:space="preserve"> sebagai berikut :</w:t>
      </w:r>
    </w:p>
    <w:p w:rsidR="00FB2789" w:rsidRPr="00462C8F" w:rsidRDefault="00FB2789" w:rsidP="00FB2789">
      <w:pPr>
        <w:spacing w:after="80" w:line="276" w:lineRule="auto"/>
        <w:jc w:val="both"/>
        <w:rPr>
          <w:rFonts w:ascii="Cambria" w:hAnsi="Cambria"/>
          <w:noProof/>
          <w:sz w:val="2"/>
          <w:szCs w:val="22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531"/>
        <w:gridCol w:w="2520"/>
        <w:gridCol w:w="1743"/>
        <w:gridCol w:w="1947"/>
      </w:tblGrid>
      <w:tr w:rsidR="00490F7D" w:rsidRPr="00462C8F" w:rsidTr="00F5339F">
        <w:tc>
          <w:tcPr>
            <w:tcW w:w="709" w:type="dxa"/>
          </w:tcPr>
          <w:p w:rsidR="00490F7D" w:rsidRPr="00462C8F" w:rsidRDefault="00490F7D" w:rsidP="00490F7D">
            <w:pPr>
              <w:tabs>
                <w:tab w:val="left" w:pos="426"/>
                <w:tab w:val="left" w:pos="851"/>
              </w:tabs>
              <w:spacing w:before="120" w:after="120"/>
              <w:jc w:val="center"/>
              <w:rPr>
                <w:rFonts w:ascii="Cambria" w:hAnsi="Cambria"/>
                <w:b/>
                <w:noProof/>
                <w:sz w:val="22"/>
                <w:szCs w:val="22"/>
              </w:rPr>
            </w:pPr>
            <w:r w:rsidRPr="00462C8F">
              <w:rPr>
                <w:rFonts w:ascii="Cambria" w:hAnsi="Cambria"/>
                <w:b/>
                <w:noProof/>
                <w:sz w:val="22"/>
                <w:szCs w:val="22"/>
              </w:rPr>
              <w:t>No.</w:t>
            </w:r>
          </w:p>
        </w:tc>
        <w:tc>
          <w:tcPr>
            <w:tcW w:w="2531" w:type="dxa"/>
          </w:tcPr>
          <w:p w:rsidR="00490F7D" w:rsidRPr="00462C8F" w:rsidRDefault="00490F7D" w:rsidP="00490F7D">
            <w:pPr>
              <w:tabs>
                <w:tab w:val="left" w:pos="426"/>
                <w:tab w:val="left" w:pos="851"/>
              </w:tabs>
              <w:spacing w:before="120" w:after="120"/>
              <w:jc w:val="center"/>
              <w:rPr>
                <w:rFonts w:ascii="Cambria" w:hAnsi="Cambria"/>
                <w:b/>
                <w:noProof/>
                <w:sz w:val="22"/>
                <w:szCs w:val="22"/>
              </w:rPr>
            </w:pPr>
            <w:r w:rsidRPr="00462C8F">
              <w:rPr>
                <w:rFonts w:ascii="Cambria" w:hAnsi="Cambria"/>
                <w:b/>
                <w:noProof/>
                <w:sz w:val="22"/>
                <w:szCs w:val="22"/>
              </w:rPr>
              <w:t>Nama</w:t>
            </w:r>
          </w:p>
        </w:tc>
        <w:tc>
          <w:tcPr>
            <w:tcW w:w="2520" w:type="dxa"/>
            <w:tcBorders>
              <w:right w:val="single" w:sz="4" w:space="0" w:color="auto"/>
            </w:tcBorders>
          </w:tcPr>
          <w:p w:rsidR="00490F7D" w:rsidRPr="00462C8F" w:rsidRDefault="00490F7D" w:rsidP="00490F7D">
            <w:pPr>
              <w:tabs>
                <w:tab w:val="left" w:pos="426"/>
                <w:tab w:val="left" w:pos="851"/>
              </w:tabs>
              <w:spacing w:before="120" w:after="120"/>
              <w:jc w:val="center"/>
              <w:rPr>
                <w:rFonts w:ascii="Cambria" w:hAnsi="Cambria"/>
                <w:b/>
                <w:noProof/>
                <w:sz w:val="22"/>
                <w:szCs w:val="22"/>
              </w:rPr>
            </w:pPr>
            <w:r w:rsidRPr="00462C8F">
              <w:rPr>
                <w:rFonts w:ascii="Cambria" w:hAnsi="Cambria"/>
                <w:b/>
                <w:noProof/>
                <w:sz w:val="22"/>
                <w:szCs w:val="22"/>
              </w:rPr>
              <w:t>Jabatan</w:t>
            </w:r>
          </w:p>
        </w:tc>
        <w:tc>
          <w:tcPr>
            <w:tcW w:w="1743" w:type="dxa"/>
            <w:tcBorders>
              <w:right w:val="single" w:sz="4" w:space="0" w:color="auto"/>
            </w:tcBorders>
          </w:tcPr>
          <w:p w:rsidR="00490F7D" w:rsidRPr="00462C8F" w:rsidRDefault="00490F7D" w:rsidP="00F5339F">
            <w:pPr>
              <w:tabs>
                <w:tab w:val="left" w:pos="426"/>
                <w:tab w:val="left" w:pos="851"/>
              </w:tabs>
              <w:spacing w:before="120" w:after="120"/>
              <w:jc w:val="center"/>
              <w:rPr>
                <w:rFonts w:ascii="Cambria" w:hAnsi="Cambria"/>
                <w:b/>
                <w:noProof/>
                <w:sz w:val="22"/>
                <w:szCs w:val="22"/>
              </w:rPr>
            </w:pPr>
            <w:r w:rsidRPr="00462C8F">
              <w:rPr>
                <w:rFonts w:ascii="Cambria" w:hAnsi="Cambria"/>
                <w:b/>
                <w:noProof/>
                <w:sz w:val="22"/>
                <w:szCs w:val="22"/>
              </w:rPr>
              <w:t xml:space="preserve">Posisi </w:t>
            </w:r>
            <w:r w:rsidR="00F5339F" w:rsidRPr="00462C8F">
              <w:rPr>
                <w:rFonts w:ascii="Cambria" w:hAnsi="Cambria"/>
                <w:b/>
                <w:noProof/>
                <w:sz w:val="22"/>
                <w:szCs w:val="22"/>
              </w:rPr>
              <w:t>di</w:t>
            </w:r>
            <w:r w:rsidRPr="00462C8F">
              <w:rPr>
                <w:rFonts w:ascii="Cambria" w:hAnsi="Cambria"/>
                <w:b/>
                <w:noProof/>
                <w:sz w:val="22"/>
                <w:szCs w:val="22"/>
              </w:rPr>
              <w:t xml:space="preserve"> Tim</w:t>
            </w:r>
          </w:p>
        </w:tc>
        <w:tc>
          <w:tcPr>
            <w:tcW w:w="1947" w:type="dxa"/>
            <w:tcBorders>
              <w:left w:val="single" w:sz="4" w:space="0" w:color="auto"/>
            </w:tcBorders>
          </w:tcPr>
          <w:p w:rsidR="00490F7D" w:rsidRPr="00462C8F" w:rsidRDefault="00490F7D" w:rsidP="00490F7D">
            <w:pPr>
              <w:tabs>
                <w:tab w:val="left" w:pos="426"/>
                <w:tab w:val="left" w:pos="851"/>
              </w:tabs>
              <w:spacing w:before="120" w:after="120"/>
              <w:jc w:val="center"/>
              <w:rPr>
                <w:rFonts w:ascii="Cambria" w:hAnsi="Cambria"/>
                <w:b/>
                <w:noProof/>
                <w:sz w:val="22"/>
                <w:szCs w:val="22"/>
              </w:rPr>
            </w:pPr>
            <w:r w:rsidRPr="00462C8F">
              <w:rPr>
                <w:rFonts w:ascii="Cambria" w:hAnsi="Cambria"/>
                <w:b/>
                <w:noProof/>
                <w:sz w:val="22"/>
                <w:szCs w:val="22"/>
              </w:rPr>
              <w:t>Tanda Tangan</w:t>
            </w:r>
          </w:p>
        </w:tc>
      </w:tr>
      <w:tr w:rsidR="00490F7D" w:rsidRPr="00462C8F" w:rsidTr="00F5339F">
        <w:tc>
          <w:tcPr>
            <w:tcW w:w="709" w:type="dxa"/>
            <w:vAlign w:val="center"/>
          </w:tcPr>
          <w:p w:rsidR="00490F7D" w:rsidRPr="00462C8F" w:rsidRDefault="00490F7D" w:rsidP="00490F7D">
            <w:pPr>
              <w:tabs>
                <w:tab w:val="left" w:pos="426"/>
                <w:tab w:val="left" w:pos="851"/>
              </w:tabs>
              <w:spacing w:before="120" w:after="120"/>
              <w:jc w:val="center"/>
              <w:rPr>
                <w:rFonts w:ascii="Cambria" w:hAnsi="Cambria"/>
                <w:noProof/>
                <w:sz w:val="22"/>
                <w:szCs w:val="22"/>
              </w:rPr>
            </w:pPr>
            <w:r w:rsidRPr="00462C8F">
              <w:rPr>
                <w:rFonts w:ascii="Cambria" w:hAnsi="Cambria"/>
                <w:noProof/>
                <w:sz w:val="22"/>
                <w:szCs w:val="22"/>
              </w:rPr>
              <w:t>1.</w:t>
            </w:r>
          </w:p>
        </w:tc>
        <w:tc>
          <w:tcPr>
            <w:tcW w:w="2531" w:type="dxa"/>
            <w:vAlign w:val="center"/>
          </w:tcPr>
          <w:p w:rsidR="00490F7D" w:rsidRPr="00462C8F" w:rsidRDefault="00490F7D" w:rsidP="00490F7D">
            <w:pPr>
              <w:tabs>
                <w:tab w:val="left" w:pos="426"/>
                <w:tab w:val="left" w:pos="851"/>
              </w:tabs>
              <w:spacing w:before="120" w:after="120"/>
              <w:rPr>
                <w:rFonts w:ascii="Cambria" w:hAnsi="Cambria"/>
                <w:noProof/>
                <w:sz w:val="22"/>
                <w:szCs w:val="22"/>
              </w:rPr>
            </w:pPr>
          </w:p>
        </w:tc>
        <w:tc>
          <w:tcPr>
            <w:tcW w:w="2520" w:type="dxa"/>
            <w:tcBorders>
              <w:right w:val="single" w:sz="4" w:space="0" w:color="auto"/>
            </w:tcBorders>
            <w:vAlign w:val="center"/>
          </w:tcPr>
          <w:p w:rsidR="00490F7D" w:rsidRPr="00462C8F" w:rsidRDefault="00490F7D" w:rsidP="00490F7D">
            <w:pPr>
              <w:tabs>
                <w:tab w:val="left" w:pos="426"/>
                <w:tab w:val="left" w:pos="851"/>
              </w:tabs>
              <w:spacing w:before="120" w:after="120"/>
              <w:rPr>
                <w:rFonts w:ascii="Cambria" w:hAnsi="Cambria"/>
                <w:noProof/>
                <w:sz w:val="22"/>
                <w:szCs w:val="22"/>
              </w:rPr>
            </w:pPr>
            <w:r w:rsidRPr="00462C8F">
              <w:rPr>
                <w:rFonts w:ascii="Cambria" w:hAnsi="Cambria"/>
                <w:noProof/>
                <w:sz w:val="22"/>
                <w:szCs w:val="22"/>
              </w:rPr>
              <w:t>Pimpinan</w:t>
            </w:r>
            <w:r w:rsidR="00F5339F" w:rsidRPr="00462C8F">
              <w:rPr>
                <w:rFonts w:ascii="Cambria" w:hAnsi="Cambria"/>
                <w:noProof/>
                <w:sz w:val="22"/>
                <w:szCs w:val="22"/>
              </w:rPr>
              <w:t xml:space="preserve"> perusahaan</w:t>
            </w:r>
          </w:p>
        </w:tc>
        <w:tc>
          <w:tcPr>
            <w:tcW w:w="1743" w:type="dxa"/>
            <w:tcBorders>
              <w:right w:val="single" w:sz="4" w:space="0" w:color="auto"/>
            </w:tcBorders>
            <w:vAlign w:val="center"/>
          </w:tcPr>
          <w:p w:rsidR="00490F7D" w:rsidRPr="00462C8F" w:rsidRDefault="00490F7D" w:rsidP="00490F7D">
            <w:pPr>
              <w:tabs>
                <w:tab w:val="left" w:pos="426"/>
                <w:tab w:val="left" w:pos="851"/>
              </w:tabs>
              <w:spacing w:before="120" w:after="120"/>
              <w:rPr>
                <w:rFonts w:ascii="Cambria" w:hAnsi="Cambria"/>
                <w:noProof/>
                <w:sz w:val="22"/>
                <w:szCs w:val="22"/>
              </w:rPr>
            </w:pPr>
            <w:r w:rsidRPr="00462C8F">
              <w:rPr>
                <w:rFonts w:ascii="Cambria" w:hAnsi="Cambria"/>
                <w:noProof/>
                <w:sz w:val="22"/>
                <w:szCs w:val="22"/>
              </w:rPr>
              <w:t xml:space="preserve">Ketua </w:t>
            </w:r>
          </w:p>
        </w:tc>
        <w:tc>
          <w:tcPr>
            <w:tcW w:w="1947" w:type="dxa"/>
            <w:tcBorders>
              <w:left w:val="single" w:sz="4" w:space="0" w:color="auto"/>
            </w:tcBorders>
            <w:vAlign w:val="center"/>
          </w:tcPr>
          <w:p w:rsidR="00490F7D" w:rsidRPr="00462C8F" w:rsidRDefault="00490F7D" w:rsidP="00490F7D">
            <w:pPr>
              <w:tabs>
                <w:tab w:val="left" w:pos="426"/>
                <w:tab w:val="left" w:pos="851"/>
              </w:tabs>
              <w:spacing w:before="120" w:after="120"/>
              <w:rPr>
                <w:rFonts w:ascii="Cambria" w:hAnsi="Cambria"/>
                <w:noProof/>
                <w:sz w:val="22"/>
                <w:szCs w:val="22"/>
              </w:rPr>
            </w:pPr>
          </w:p>
        </w:tc>
      </w:tr>
      <w:tr w:rsidR="00490F7D" w:rsidRPr="00462C8F" w:rsidTr="00F5339F">
        <w:tc>
          <w:tcPr>
            <w:tcW w:w="709" w:type="dxa"/>
            <w:vAlign w:val="center"/>
          </w:tcPr>
          <w:p w:rsidR="00490F7D" w:rsidRPr="00462C8F" w:rsidRDefault="00490F7D" w:rsidP="00490F7D">
            <w:pPr>
              <w:tabs>
                <w:tab w:val="left" w:pos="426"/>
                <w:tab w:val="left" w:pos="851"/>
              </w:tabs>
              <w:spacing w:before="120" w:after="120"/>
              <w:jc w:val="center"/>
              <w:rPr>
                <w:rFonts w:ascii="Cambria" w:hAnsi="Cambria"/>
                <w:noProof/>
                <w:sz w:val="22"/>
                <w:szCs w:val="22"/>
              </w:rPr>
            </w:pPr>
            <w:r w:rsidRPr="00462C8F">
              <w:rPr>
                <w:rFonts w:ascii="Cambria" w:hAnsi="Cambria"/>
                <w:noProof/>
                <w:sz w:val="22"/>
                <w:szCs w:val="22"/>
              </w:rPr>
              <w:t>2.</w:t>
            </w:r>
          </w:p>
        </w:tc>
        <w:tc>
          <w:tcPr>
            <w:tcW w:w="2531" w:type="dxa"/>
          </w:tcPr>
          <w:p w:rsidR="00490F7D" w:rsidRPr="00462C8F" w:rsidRDefault="00490F7D" w:rsidP="00490F7D">
            <w:pPr>
              <w:tabs>
                <w:tab w:val="left" w:pos="426"/>
                <w:tab w:val="left" w:pos="851"/>
              </w:tabs>
              <w:spacing w:before="120" w:after="120"/>
              <w:jc w:val="both"/>
              <w:rPr>
                <w:rFonts w:ascii="Cambria" w:hAnsi="Cambria"/>
                <w:noProof/>
                <w:sz w:val="22"/>
                <w:szCs w:val="22"/>
              </w:rPr>
            </w:pPr>
          </w:p>
        </w:tc>
        <w:tc>
          <w:tcPr>
            <w:tcW w:w="2520" w:type="dxa"/>
            <w:tcBorders>
              <w:right w:val="single" w:sz="4" w:space="0" w:color="auto"/>
            </w:tcBorders>
          </w:tcPr>
          <w:p w:rsidR="00490F7D" w:rsidRPr="00462C8F" w:rsidRDefault="00490F7D" w:rsidP="00490F7D">
            <w:pPr>
              <w:tabs>
                <w:tab w:val="left" w:pos="426"/>
                <w:tab w:val="left" w:pos="851"/>
              </w:tabs>
              <w:spacing w:before="120" w:after="120"/>
              <w:jc w:val="both"/>
              <w:rPr>
                <w:rFonts w:ascii="Cambria" w:hAnsi="Cambria"/>
                <w:noProof/>
                <w:sz w:val="22"/>
                <w:szCs w:val="22"/>
              </w:rPr>
            </w:pPr>
          </w:p>
        </w:tc>
        <w:tc>
          <w:tcPr>
            <w:tcW w:w="1743" w:type="dxa"/>
            <w:tcBorders>
              <w:right w:val="single" w:sz="4" w:space="0" w:color="auto"/>
            </w:tcBorders>
          </w:tcPr>
          <w:p w:rsidR="00490F7D" w:rsidRPr="00462C8F" w:rsidRDefault="00490F7D" w:rsidP="00490F7D">
            <w:pPr>
              <w:tabs>
                <w:tab w:val="left" w:pos="426"/>
                <w:tab w:val="left" w:pos="851"/>
              </w:tabs>
              <w:spacing w:before="120" w:after="120"/>
              <w:jc w:val="both"/>
              <w:rPr>
                <w:rFonts w:ascii="Cambria" w:hAnsi="Cambria"/>
                <w:noProof/>
                <w:sz w:val="22"/>
                <w:szCs w:val="22"/>
              </w:rPr>
            </w:pPr>
            <w:r w:rsidRPr="00462C8F">
              <w:rPr>
                <w:rFonts w:ascii="Cambria" w:hAnsi="Cambria"/>
                <w:noProof/>
                <w:sz w:val="22"/>
                <w:szCs w:val="22"/>
              </w:rPr>
              <w:t>Anggota</w:t>
            </w:r>
          </w:p>
        </w:tc>
        <w:tc>
          <w:tcPr>
            <w:tcW w:w="1947" w:type="dxa"/>
            <w:tcBorders>
              <w:left w:val="single" w:sz="4" w:space="0" w:color="auto"/>
            </w:tcBorders>
          </w:tcPr>
          <w:p w:rsidR="00490F7D" w:rsidRPr="00462C8F" w:rsidRDefault="00490F7D" w:rsidP="00490F7D">
            <w:pPr>
              <w:tabs>
                <w:tab w:val="left" w:pos="426"/>
                <w:tab w:val="left" w:pos="851"/>
              </w:tabs>
              <w:spacing w:before="120" w:after="120"/>
              <w:jc w:val="both"/>
              <w:rPr>
                <w:rFonts w:ascii="Cambria" w:hAnsi="Cambria"/>
                <w:noProof/>
                <w:sz w:val="22"/>
                <w:szCs w:val="22"/>
              </w:rPr>
            </w:pPr>
          </w:p>
        </w:tc>
      </w:tr>
      <w:tr w:rsidR="00490F7D" w:rsidRPr="00462C8F" w:rsidTr="00F5339F">
        <w:tc>
          <w:tcPr>
            <w:tcW w:w="709" w:type="dxa"/>
          </w:tcPr>
          <w:p w:rsidR="00490F7D" w:rsidRPr="00462C8F" w:rsidRDefault="00490F7D" w:rsidP="00490F7D">
            <w:pPr>
              <w:tabs>
                <w:tab w:val="left" w:pos="426"/>
                <w:tab w:val="left" w:pos="851"/>
              </w:tabs>
              <w:spacing w:before="120" w:after="120"/>
              <w:jc w:val="center"/>
              <w:rPr>
                <w:rFonts w:ascii="Cambria" w:hAnsi="Cambria"/>
                <w:noProof/>
                <w:sz w:val="22"/>
                <w:szCs w:val="22"/>
              </w:rPr>
            </w:pPr>
            <w:r w:rsidRPr="00462C8F">
              <w:rPr>
                <w:rFonts w:ascii="Cambria" w:hAnsi="Cambria"/>
                <w:noProof/>
                <w:sz w:val="22"/>
                <w:szCs w:val="22"/>
              </w:rPr>
              <w:t>3.</w:t>
            </w:r>
          </w:p>
        </w:tc>
        <w:tc>
          <w:tcPr>
            <w:tcW w:w="2531" w:type="dxa"/>
          </w:tcPr>
          <w:p w:rsidR="00490F7D" w:rsidRPr="00462C8F" w:rsidRDefault="00490F7D" w:rsidP="00490F7D">
            <w:pPr>
              <w:tabs>
                <w:tab w:val="left" w:pos="426"/>
                <w:tab w:val="left" w:pos="851"/>
              </w:tabs>
              <w:spacing w:before="120" w:after="120"/>
              <w:jc w:val="both"/>
              <w:rPr>
                <w:rFonts w:ascii="Cambria" w:hAnsi="Cambria"/>
                <w:noProof/>
                <w:sz w:val="22"/>
                <w:szCs w:val="22"/>
              </w:rPr>
            </w:pPr>
          </w:p>
        </w:tc>
        <w:tc>
          <w:tcPr>
            <w:tcW w:w="2520" w:type="dxa"/>
            <w:tcBorders>
              <w:right w:val="single" w:sz="4" w:space="0" w:color="auto"/>
            </w:tcBorders>
          </w:tcPr>
          <w:p w:rsidR="00490F7D" w:rsidRPr="00462C8F" w:rsidRDefault="00490F7D" w:rsidP="00490F7D">
            <w:pPr>
              <w:tabs>
                <w:tab w:val="left" w:pos="426"/>
                <w:tab w:val="left" w:pos="851"/>
              </w:tabs>
              <w:spacing w:before="120" w:after="120"/>
              <w:jc w:val="both"/>
              <w:rPr>
                <w:rFonts w:ascii="Cambria" w:hAnsi="Cambria"/>
                <w:noProof/>
                <w:sz w:val="22"/>
                <w:szCs w:val="22"/>
              </w:rPr>
            </w:pPr>
          </w:p>
        </w:tc>
        <w:tc>
          <w:tcPr>
            <w:tcW w:w="1743" w:type="dxa"/>
            <w:tcBorders>
              <w:right w:val="single" w:sz="4" w:space="0" w:color="auto"/>
            </w:tcBorders>
          </w:tcPr>
          <w:p w:rsidR="00490F7D" w:rsidRPr="00462C8F" w:rsidRDefault="00F5339F" w:rsidP="00490F7D">
            <w:pPr>
              <w:tabs>
                <w:tab w:val="left" w:pos="426"/>
                <w:tab w:val="left" w:pos="851"/>
              </w:tabs>
              <w:spacing w:before="120" w:after="120"/>
              <w:jc w:val="both"/>
              <w:rPr>
                <w:rFonts w:ascii="Cambria" w:hAnsi="Cambria"/>
                <w:noProof/>
                <w:sz w:val="22"/>
                <w:szCs w:val="22"/>
              </w:rPr>
            </w:pPr>
            <w:r w:rsidRPr="00462C8F">
              <w:rPr>
                <w:rFonts w:ascii="Cambria" w:hAnsi="Cambria"/>
                <w:noProof/>
                <w:sz w:val="22"/>
                <w:szCs w:val="22"/>
              </w:rPr>
              <w:t>Anggota</w:t>
            </w:r>
          </w:p>
        </w:tc>
        <w:tc>
          <w:tcPr>
            <w:tcW w:w="1947" w:type="dxa"/>
            <w:tcBorders>
              <w:left w:val="single" w:sz="4" w:space="0" w:color="auto"/>
            </w:tcBorders>
          </w:tcPr>
          <w:p w:rsidR="00490F7D" w:rsidRPr="00462C8F" w:rsidRDefault="00490F7D" w:rsidP="00490F7D">
            <w:pPr>
              <w:tabs>
                <w:tab w:val="left" w:pos="426"/>
                <w:tab w:val="left" w:pos="851"/>
              </w:tabs>
              <w:spacing w:before="120" w:after="120"/>
              <w:jc w:val="both"/>
              <w:rPr>
                <w:rFonts w:ascii="Cambria" w:hAnsi="Cambria"/>
                <w:noProof/>
                <w:sz w:val="22"/>
                <w:szCs w:val="22"/>
              </w:rPr>
            </w:pPr>
          </w:p>
        </w:tc>
      </w:tr>
      <w:tr w:rsidR="00490F7D" w:rsidRPr="00462C8F" w:rsidTr="00F5339F">
        <w:tc>
          <w:tcPr>
            <w:tcW w:w="709" w:type="dxa"/>
          </w:tcPr>
          <w:p w:rsidR="00490F7D" w:rsidRPr="00462C8F" w:rsidRDefault="00490F7D" w:rsidP="00490F7D">
            <w:pPr>
              <w:tabs>
                <w:tab w:val="left" w:pos="426"/>
                <w:tab w:val="left" w:pos="851"/>
              </w:tabs>
              <w:spacing w:before="120" w:after="120"/>
              <w:jc w:val="center"/>
              <w:rPr>
                <w:rFonts w:ascii="Cambria" w:hAnsi="Cambria"/>
                <w:noProof/>
                <w:sz w:val="22"/>
                <w:szCs w:val="22"/>
              </w:rPr>
            </w:pPr>
            <w:r w:rsidRPr="00462C8F">
              <w:rPr>
                <w:rFonts w:ascii="Cambria" w:hAnsi="Cambria"/>
                <w:noProof/>
                <w:sz w:val="22"/>
                <w:szCs w:val="22"/>
              </w:rPr>
              <w:t>4.</w:t>
            </w:r>
          </w:p>
        </w:tc>
        <w:tc>
          <w:tcPr>
            <w:tcW w:w="2531" w:type="dxa"/>
          </w:tcPr>
          <w:p w:rsidR="00490F7D" w:rsidRPr="00462C8F" w:rsidRDefault="00490F7D" w:rsidP="00490F7D">
            <w:pPr>
              <w:tabs>
                <w:tab w:val="left" w:pos="426"/>
                <w:tab w:val="left" w:pos="851"/>
              </w:tabs>
              <w:spacing w:before="120" w:after="120"/>
              <w:jc w:val="both"/>
              <w:rPr>
                <w:rFonts w:ascii="Cambria" w:hAnsi="Cambria"/>
                <w:noProof/>
                <w:sz w:val="22"/>
                <w:szCs w:val="22"/>
              </w:rPr>
            </w:pPr>
          </w:p>
        </w:tc>
        <w:tc>
          <w:tcPr>
            <w:tcW w:w="2520" w:type="dxa"/>
            <w:tcBorders>
              <w:right w:val="single" w:sz="4" w:space="0" w:color="auto"/>
            </w:tcBorders>
          </w:tcPr>
          <w:p w:rsidR="00490F7D" w:rsidRPr="00462C8F" w:rsidRDefault="00490F7D" w:rsidP="00490F7D">
            <w:pPr>
              <w:tabs>
                <w:tab w:val="left" w:pos="426"/>
                <w:tab w:val="left" w:pos="851"/>
              </w:tabs>
              <w:spacing w:before="120" w:after="120"/>
              <w:jc w:val="both"/>
              <w:rPr>
                <w:rFonts w:ascii="Cambria" w:hAnsi="Cambria"/>
                <w:noProof/>
                <w:sz w:val="22"/>
                <w:szCs w:val="22"/>
              </w:rPr>
            </w:pPr>
          </w:p>
        </w:tc>
        <w:tc>
          <w:tcPr>
            <w:tcW w:w="1743" w:type="dxa"/>
            <w:tcBorders>
              <w:right w:val="single" w:sz="4" w:space="0" w:color="auto"/>
            </w:tcBorders>
          </w:tcPr>
          <w:p w:rsidR="00490F7D" w:rsidRPr="00462C8F" w:rsidRDefault="00F5339F" w:rsidP="00490F7D">
            <w:pPr>
              <w:tabs>
                <w:tab w:val="left" w:pos="426"/>
                <w:tab w:val="left" w:pos="851"/>
              </w:tabs>
              <w:spacing w:before="120" w:after="120"/>
              <w:jc w:val="both"/>
              <w:rPr>
                <w:rFonts w:ascii="Cambria" w:hAnsi="Cambria"/>
                <w:noProof/>
                <w:sz w:val="22"/>
                <w:szCs w:val="22"/>
              </w:rPr>
            </w:pPr>
            <w:r w:rsidRPr="00462C8F">
              <w:rPr>
                <w:rFonts w:ascii="Cambria" w:hAnsi="Cambria"/>
                <w:noProof/>
                <w:sz w:val="22"/>
                <w:szCs w:val="22"/>
              </w:rPr>
              <w:t>Anggota</w:t>
            </w:r>
          </w:p>
        </w:tc>
        <w:tc>
          <w:tcPr>
            <w:tcW w:w="1947" w:type="dxa"/>
            <w:tcBorders>
              <w:left w:val="single" w:sz="4" w:space="0" w:color="auto"/>
            </w:tcBorders>
          </w:tcPr>
          <w:p w:rsidR="00490F7D" w:rsidRPr="00462C8F" w:rsidRDefault="00490F7D" w:rsidP="00490F7D">
            <w:pPr>
              <w:tabs>
                <w:tab w:val="left" w:pos="426"/>
                <w:tab w:val="left" w:pos="851"/>
              </w:tabs>
              <w:spacing w:before="120" w:after="120"/>
              <w:jc w:val="both"/>
              <w:rPr>
                <w:rFonts w:ascii="Cambria" w:hAnsi="Cambria"/>
                <w:noProof/>
                <w:sz w:val="22"/>
                <w:szCs w:val="22"/>
              </w:rPr>
            </w:pPr>
          </w:p>
        </w:tc>
      </w:tr>
      <w:tr w:rsidR="00490F7D" w:rsidRPr="00462C8F" w:rsidTr="00F5339F">
        <w:tc>
          <w:tcPr>
            <w:tcW w:w="709" w:type="dxa"/>
          </w:tcPr>
          <w:p w:rsidR="00490F7D" w:rsidRPr="00462C8F" w:rsidRDefault="00490F7D" w:rsidP="00490F7D">
            <w:pPr>
              <w:tabs>
                <w:tab w:val="left" w:pos="426"/>
                <w:tab w:val="left" w:pos="851"/>
              </w:tabs>
              <w:spacing w:before="120" w:after="120"/>
              <w:jc w:val="center"/>
              <w:rPr>
                <w:rFonts w:ascii="Cambria" w:hAnsi="Cambria"/>
                <w:noProof/>
                <w:sz w:val="22"/>
                <w:szCs w:val="22"/>
              </w:rPr>
            </w:pPr>
            <w:r w:rsidRPr="00462C8F">
              <w:rPr>
                <w:rFonts w:ascii="Cambria" w:hAnsi="Cambria"/>
                <w:noProof/>
                <w:sz w:val="22"/>
                <w:szCs w:val="22"/>
              </w:rPr>
              <w:t>5.</w:t>
            </w:r>
          </w:p>
        </w:tc>
        <w:tc>
          <w:tcPr>
            <w:tcW w:w="2531" w:type="dxa"/>
          </w:tcPr>
          <w:p w:rsidR="00490F7D" w:rsidRPr="00462C8F" w:rsidRDefault="00490F7D" w:rsidP="00490F7D">
            <w:pPr>
              <w:tabs>
                <w:tab w:val="left" w:pos="426"/>
                <w:tab w:val="left" w:pos="851"/>
              </w:tabs>
              <w:spacing w:before="120" w:after="120"/>
              <w:jc w:val="both"/>
              <w:rPr>
                <w:rFonts w:ascii="Cambria" w:hAnsi="Cambria"/>
                <w:noProof/>
                <w:sz w:val="22"/>
                <w:szCs w:val="22"/>
              </w:rPr>
            </w:pPr>
          </w:p>
        </w:tc>
        <w:tc>
          <w:tcPr>
            <w:tcW w:w="2520" w:type="dxa"/>
            <w:tcBorders>
              <w:right w:val="single" w:sz="4" w:space="0" w:color="auto"/>
            </w:tcBorders>
          </w:tcPr>
          <w:p w:rsidR="00490F7D" w:rsidRPr="00462C8F" w:rsidRDefault="00490F7D" w:rsidP="00490F7D">
            <w:pPr>
              <w:tabs>
                <w:tab w:val="left" w:pos="426"/>
                <w:tab w:val="left" w:pos="851"/>
              </w:tabs>
              <w:spacing w:before="120" w:after="120"/>
              <w:jc w:val="both"/>
              <w:rPr>
                <w:rFonts w:ascii="Cambria" w:hAnsi="Cambria"/>
                <w:noProof/>
                <w:sz w:val="22"/>
                <w:szCs w:val="22"/>
              </w:rPr>
            </w:pPr>
          </w:p>
        </w:tc>
        <w:tc>
          <w:tcPr>
            <w:tcW w:w="1743" w:type="dxa"/>
            <w:tcBorders>
              <w:right w:val="single" w:sz="4" w:space="0" w:color="auto"/>
            </w:tcBorders>
          </w:tcPr>
          <w:p w:rsidR="00490F7D" w:rsidRPr="00462C8F" w:rsidRDefault="00F5339F" w:rsidP="00490F7D">
            <w:pPr>
              <w:tabs>
                <w:tab w:val="left" w:pos="426"/>
                <w:tab w:val="left" w:pos="851"/>
              </w:tabs>
              <w:spacing w:before="120" w:after="120"/>
              <w:jc w:val="both"/>
              <w:rPr>
                <w:rFonts w:ascii="Cambria" w:hAnsi="Cambria"/>
                <w:noProof/>
                <w:sz w:val="22"/>
                <w:szCs w:val="22"/>
              </w:rPr>
            </w:pPr>
            <w:r w:rsidRPr="00462C8F">
              <w:rPr>
                <w:rFonts w:ascii="Cambria" w:hAnsi="Cambria"/>
                <w:noProof/>
                <w:sz w:val="22"/>
                <w:szCs w:val="22"/>
              </w:rPr>
              <w:t>Anggota</w:t>
            </w:r>
          </w:p>
        </w:tc>
        <w:tc>
          <w:tcPr>
            <w:tcW w:w="1947" w:type="dxa"/>
            <w:tcBorders>
              <w:left w:val="single" w:sz="4" w:space="0" w:color="auto"/>
            </w:tcBorders>
          </w:tcPr>
          <w:p w:rsidR="00490F7D" w:rsidRPr="00462C8F" w:rsidRDefault="00490F7D" w:rsidP="00490F7D">
            <w:pPr>
              <w:tabs>
                <w:tab w:val="left" w:pos="426"/>
                <w:tab w:val="left" w:pos="851"/>
              </w:tabs>
              <w:spacing w:before="120" w:after="120"/>
              <w:jc w:val="both"/>
              <w:rPr>
                <w:rFonts w:ascii="Cambria" w:hAnsi="Cambria"/>
                <w:noProof/>
                <w:sz w:val="22"/>
                <w:szCs w:val="22"/>
              </w:rPr>
            </w:pPr>
          </w:p>
        </w:tc>
      </w:tr>
    </w:tbl>
    <w:p w:rsidR="00FB2789" w:rsidRPr="00462C8F" w:rsidRDefault="00FB2789" w:rsidP="00FB2789">
      <w:pPr>
        <w:spacing w:after="80" w:line="276" w:lineRule="auto"/>
        <w:jc w:val="both"/>
        <w:rPr>
          <w:rFonts w:ascii="Cambria" w:hAnsi="Cambria"/>
          <w:noProof/>
          <w:sz w:val="22"/>
          <w:szCs w:val="22"/>
        </w:rPr>
      </w:pPr>
    </w:p>
    <w:p w:rsidR="00730687" w:rsidRPr="00462C8F" w:rsidRDefault="00FB2789" w:rsidP="00730687">
      <w:pPr>
        <w:spacing w:after="120" w:line="276" w:lineRule="auto"/>
        <w:jc w:val="both"/>
        <w:rPr>
          <w:rFonts w:ascii="Cambria" w:hAnsi="Cambria"/>
          <w:noProof/>
          <w:sz w:val="22"/>
          <w:szCs w:val="22"/>
        </w:rPr>
      </w:pPr>
      <w:r w:rsidRPr="00462C8F">
        <w:rPr>
          <w:rFonts w:ascii="Cambria" w:hAnsi="Cambria"/>
          <w:noProof/>
          <w:sz w:val="22"/>
          <w:szCs w:val="22"/>
        </w:rPr>
        <w:t xml:space="preserve">Tim Manajemen Halal </w:t>
      </w:r>
      <w:r w:rsidR="00730687" w:rsidRPr="00462C8F">
        <w:rPr>
          <w:rFonts w:ascii="Cambria" w:hAnsi="Cambria"/>
          <w:noProof/>
          <w:sz w:val="22"/>
          <w:szCs w:val="22"/>
        </w:rPr>
        <w:t xml:space="preserve">telah membaca dan memahami Manual SJH serta akan melaksanakan </w:t>
      </w:r>
      <w:r w:rsidR="00730687" w:rsidRPr="00462C8F">
        <w:rPr>
          <w:rFonts w:ascii="Cambria" w:hAnsi="Cambria"/>
          <w:noProof/>
          <w:sz w:val="22"/>
          <w:szCs w:val="22"/>
          <w:lang w:val="sv-SE"/>
        </w:rPr>
        <w:t>dengan sungguh-sungguh semua prosedur operasional seperti yang tertulis pada Manual SJH bagian C.</w:t>
      </w:r>
    </w:p>
    <w:p w:rsidR="00FB2789" w:rsidRPr="00462C8F" w:rsidRDefault="00FB2789" w:rsidP="00FB2789">
      <w:pPr>
        <w:spacing w:after="80" w:line="276" w:lineRule="auto"/>
        <w:jc w:val="both"/>
        <w:rPr>
          <w:rFonts w:ascii="Cambria" w:hAnsi="Cambria"/>
          <w:noProof/>
          <w:sz w:val="22"/>
          <w:szCs w:val="22"/>
        </w:rPr>
      </w:pPr>
      <w:r w:rsidRPr="00462C8F">
        <w:rPr>
          <w:rFonts w:ascii="Cambria" w:hAnsi="Cambria"/>
          <w:noProof/>
          <w:sz w:val="22"/>
          <w:szCs w:val="22"/>
        </w:rPr>
        <w:t>Demikian surat penetapan ini dibuat untuk dilaksanakan sebagaimana mestinya.</w:t>
      </w:r>
    </w:p>
    <w:p w:rsidR="00FB2789" w:rsidRPr="00462C8F" w:rsidRDefault="00FB2789" w:rsidP="00F5339F">
      <w:pPr>
        <w:spacing w:after="80"/>
        <w:jc w:val="both"/>
        <w:rPr>
          <w:rFonts w:ascii="Cambria" w:hAnsi="Cambria"/>
          <w:noProof/>
          <w:sz w:val="22"/>
          <w:szCs w:val="22"/>
        </w:rPr>
      </w:pPr>
    </w:p>
    <w:p w:rsidR="00F5339F" w:rsidRPr="00462C8F" w:rsidRDefault="00F5339F" w:rsidP="00F5339F">
      <w:pPr>
        <w:spacing w:after="80"/>
        <w:jc w:val="both"/>
        <w:rPr>
          <w:rFonts w:ascii="Cambria" w:hAnsi="Cambria"/>
          <w:noProof/>
          <w:sz w:val="22"/>
          <w:szCs w:val="22"/>
        </w:rPr>
      </w:pPr>
    </w:p>
    <w:p w:rsidR="00B10B08" w:rsidRPr="00462C8F" w:rsidRDefault="00B10B08" w:rsidP="00B10B08">
      <w:pPr>
        <w:spacing w:after="60" w:line="276" w:lineRule="auto"/>
        <w:ind w:right="144"/>
        <w:rPr>
          <w:rFonts w:ascii="Cambria" w:hAnsi="Cambria"/>
          <w:sz w:val="22"/>
          <w:szCs w:val="22"/>
          <w:lang w:val="id-ID"/>
        </w:rPr>
      </w:pPr>
      <w:r w:rsidRPr="00462C8F">
        <w:rPr>
          <w:rFonts w:ascii="Cambria" w:hAnsi="Cambria"/>
          <w:sz w:val="22"/>
          <w:szCs w:val="22"/>
        </w:rPr>
        <w:t>…..</w:t>
      </w:r>
      <w:r w:rsidRPr="00462C8F">
        <w:rPr>
          <w:rFonts w:ascii="Cambria" w:hAnsi="Cambria"/>
          <w:sz w:val="22"/>
          <w:szCs w:val="22"/>
          <w:lang w:val="id-ID"/>
        </w:rPr>
        <w:t>.............., ....................</w:t>
      </w:r>
      <w:r w:rsidRPr="00462C8F">
        <w:rPr>
          <w:rFonts w:ascii="Cambria" w:hAnsi="Cambria"/>
          <w:sz w:val="22"/>
          <w:szCs w:val="22"/>
        </w:rPr>
        <w:t>..................</w:t>
      </w:r>
      <w:r w:rsidRPr="00462C8F">
        <w:rPr>
          <w:rFonts w:ascii="Cambria" w:hAnsi="Cambria"/>
          <w:sz w:val="22"/>
          <w:szCs w:val="22"/>
          <w:lang w:val="id-ID"/>
        </w:rPr>
        <w:t>...</w:t>
      </w:r>
    </w:p>
    <w:p w:rsidR="00FB2789" w:rsidRPr="00462C8F" w:rsidRDefault="00FB2789" w:rsidP="00FB2789">
      <w:pPr>
        <w:spacing w:after="80" w:line="276" w:lineRule="auto"/>
        <w:rPr>
          <w:rFonts w:ascii="Cambria" w:hAnsi="Cambria"/>
          <w:noProof/>
          <w:sz w:val="22"/>
          <w:lang w:val="sv-SE"/>
        </w:rPr>
      </w:pPr>
      <w:r w:rsidRPr="00462C8F">
        <w:rPr>
          <w:rFonts w:ascii="Cambria" w:hAnsi="Cambria"/>
          <w:noProof/>
          <w:sz w:val="22"/>
          <w:lang w:val="sv-SE"/>
        </w:rPr>
        <w:t>Pimpinan perusahaan,</w:t>
      </w:r>
    </w:p>
    <w:p w:rsidR="00FB2789" w:rsidRPr="00462C8F" w:rsidRDefault="00FB2789" w:rsidP="00F5339F">
      <w:pPr>
        <w:spacing w:after="80" w:line="360" w:lineRule="auto"/>
        <w:rPr>
          <w:rFonts w:ascii="Cambria" w:hAnsi="Cambria"/>
          <w:noProof/>
          <w:sz w:val="22"/>
          <w:lang w:val="sv-SE"/>
        </w:rPr>
      </w:pPr>
    </w:p>
    <w:p w:rsidR="00FB2789" w:rsidRPr="00462C8F" w:rsidRDefault="00FB2789" w:rsidP="00FB2789">
      <w:pPr>
        <w:spacing w:after="80" w:line="276" w:lineRule="auto"/>
        <w:rPr>
          <w:rFonts w:ascii="Cambria" w:hAnsi="Cambria"/>
          <w:noProof/>
          <w:sz w:val="22"/>
          <w:lang w:val="sv-SE"/>
        </w:rPr>
      </w:pPr>
    </w:p>
    <w:p w:rsidR="005D79EB" w:rsidRPr="00462C8F" w:rsidRDefault="005D79EB" w:rsidP="005D79EB">
      <w:pPr>
        <w:spacing w:after="80" w:line="276" w:lineRule="auto"/>
        <w:rPr>
          <w:rFonts w:ascii="Cambria" w:hAnsi="Cambria"/>
          <w:noProof/>
          <w:sz w:val="22"/>
          <w:lang w:val="sv-SE"/>
        </w:rPr>
      </w:pPr>
      <w:r w:rsidRPr="00462C8F">
        <w:rPr>
          <w:rFonts w:ascii="Cambria" w:hAnsi="Cambria"/>
          <w:noProof/>
          <w:sz w:val="22"/>
          <w:lang w:val="sv-SE"/>
        </w:rPr>
        <w:t>(...........................................</w:t>
      </w:r>
      <w:r w:rsidR="00F5339F" w:rsidRPr="00462C8F">
        <w:rPr>
          <w:rFonts w:ascii="Cambria" w:hAnsi="Cambria"/>
          <w:noProof/>
          <w:sz w:val="22"/>
          <w:lang w:val="sv-SE"/>
        </w:rPr>
        <w:t>.</w:t>
      </w:r>
      <w:r w:rsidRPr="00462C8F">
        <w:rPr>
          <w:rFonts w:ascii="Cambria" w:hAnsi="Cambria"/>
          <w:noProof/>
          <w:sz w:val="22"/>
          <w:lang w:val="sv-SE"/>
        </w:rPr>
        <w:t xml:space="preserve">.)  </w:t>
      </w:r>
    </w:p>
    <w:p w:rsidR="005D79EB" w:rsidRPr="00462C8F" w:rsidRDefault="005D79EB" w:rsidP="005D79EB">
      <w:pPr>
        <w:spacing w:after="80" w:line="276" w:lineRule="auto"/>
        <w:ind w:left="1442" w:hanging="1442"/>
        <w:jc w:val="both"/>
        <w:rPr>
          <w:rFonts w:ascii="Cambria" w:hAnsi="Cambria"/>
          <w:noProof/>
          <w:sz w:val="22"/>
          <w:lang w:val="id-ID"/>
        </w:rPr>
      </w:pPr>
    </w:p>
    <w:p w:rsidR="005D79EB" w:rsidRPr="00462C8F" w:rsidRDefault="005D79EB" w:rsidP="005D79EB">
      <w:pPr>
        <w:spacing w:after="80" w:line="276" w:lineRule="auto"/>
        <w:rPr>
          <w:rFonts w:ascii="Cambria" w:hAnsi="Cambria"/>
          <w:noProof/>
          <w:sz w:val="22"/>
          <w:lang w:val="sv-SE"/>
        </w:rPr>
      </w:pPr>
    </w:p>
    <w:p w:rsidR="00FB2789" w:rsidRPr="00462C8F" w:rsidRDefault="00FB2789">
      <w:pPr>
        <w:rPr>
          <w:rFonts w:ascii="Cambria" w:hAnsi="Cambria"/>
          <w:b/>
          <w:noProof/>
          <w:sz w:val="22"/>
          <w:szCs w:val="22"/>
          <w:lang w:val="id-ID"/>
        </w:rPr>
      </w:pPr>
      <w:r w:rsidRPr="00462C8F">
        <w:rPr>
          <w:rFonts w:ascii="Cambria" w:hAnsi="Cambria"/>
          <w:b/>
          <w:noProof/>
          <w:sz w:val="22"/>
          <w:szCs w:val="22"/>
          <w:lang w:val="id-ID"/>
        </w:rPr>
        <w:br w:type="page"/>
      </w:r>
    </w:p>
    <w:p w:rsidR="00D15972" w:rsidRPr="00462C8F" w:rsidRDefault="00D15972">
      <w:pPr>
        <w:rPr>
          <w:rFonts w:ascii="Cambria" w:hAnsi="Cambria"/>
          <w:b/>
          <w:noProof/>
          <w:sz w:val="22"/>
          <w:szCs w:val="22"/>
        </w:rPr>
      </w:pPr>
      <w:r w:rsidRPr="00462C8F">
        <w:rPr>
          <w:rFonts w:ascii="Cambria" w:hAnsi="Cambria"/>
          <w:b/>
          <w:noProof/>
          <w:sz w:val="22"/>
          <w:szCs w:val="22"/>
        </w:rPr>
        <w:lastRenderedPageBreak/>
        <w:t xml:space="preserve">Lampiran 2.  </w:t>
      </w:r>
      <w:r w:rsidRPr="00462C8F">
        <w:rPr>
          <w:rFonts w:asciiTheme="majorHAnsi" w:hAnsiTheme="majorHAnsi" w:cs="Courier New"/>
          <w:sz w:val="22"/>
          <w:szCs w:val="22"/>
        </w:rPr>
        <w:t>Contoh poster kebijakan halal dan edukasi halal</w:t>
      </w:r>
    </w:p>
    <w:p w:rsidR="00D15972" w:rsidRPr="00462C8F" w:rsidRDefault="00D15972">
      <w:pPr>
        <w:rPr>
          <w:rFonts w:ascii="Cambria" w:hAnsi="Cambria"/>
          <w:b/>
          <w:noProof/>
          <w:sz w:val="22"/>
          <w:szCs w:val="22"/>
        </w:rPr>
      </w:pPr>
    </w:p>
    <w:p w:rsidR="00D15972" w:rsidRPr="00F934CB" w:rsidRDefault="00D15972">
      <w:pPr>
        <w:rPr>
          <w:rFonts w:ascii="Cambria" w:hAnsi="Cambria"/>
          <w:b/>
          <w:noProof/>
          <w:sz w:val="16"/>
          <w:szCs w:val="16"/>
        </w:rPr>
      </w:pPr>
    </w:p>
    <w:p w:rsidR="00D15972" w:rsidRPr="00462C8F" w:rsidRDefault="00303CB3" w:rsidP="00D15972">
      <w:pPr>
        <w:pStyle w:val="ListParagraph"/>
        <w:numPr>
          <w:ilvl w:val="0"/>
          <w:numId w:val="31"/>
        </w:numPr>
        <w:tabs>
          <w:tab w:val="left" w:pos="426"/>
        </w:tabs>
        <w:spacing w:after="120" w:line="276" w:lineRule="auto"/>
        <w:jc w:val="both"/>
        <w:rPr>
          <w:rFonts w:ascii="Cambria" w:hAnsi="Cambria"/>
          <w:b/>
          <w:noProof/>
          <w:sz w:val="22"/>
        </w:rPr>
      </w:pPr>
      <w:r>
        <w:rPr>
          <w:rFonts w:ascii="Cambria" w:hAnsi="Cambria"/>
          <w:b/>
          <w:noProof/>
          <w:sz w:val="22"/>
        </w:rPr>
        <w:pict>
          <v:rect id="Rectangle 3424" o:spid="_x0000_s1028" style="position:absolute;left:0;text-align:left;margin-left:19.05pt;margin-top:19.9pt;width:452.75pt;height:200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" strokeweight="1.75pt">
            <v:textbox>
              <w:txbxContent>
                <w:p w:rsidR="00687AEA" w:rsidRDefault="00687AEA" w:rsidP="00246128">
                  <w:pPr>
                    <w:spacing w:before="120" w:after="60"/>
                    <w:ind w:left="662" w:right="432"/>
                    <w:jc w:val="center"/>
                    <w:rPr>
                      <w:rFonts w:ascii="Cambria" w:hAnsi="Cambria"/>
                      <w:b/>
                      <w:noProof/>
                      <w:sz w:val="22"/>
                      <w:szCs w:val="22"/>
                    </w:rPr>
                  </w:pPr>
                  <w:r w:rsidRPr="000A4D8A">
                    <w:rPr>
                      <w:rFonts w:ascii="Cambria" w:hAnsi="Cambria"/>
                      <w:b/>
                      <w:noProof/>
                      <w:sz w:val="22"/>
                      <w:szCs w:val="22"/>
                    </w:rPr>
                    <w:t>KEBIJAKAN HALAL</w:t>
                  </w:r>
                </w:p>
                <w:p w:rsidR="00687AEA" w:rsidRDefault="00687AEA" w:rsidP="00246128">
                  <w:pPr>
                    <w:ind w:left="662" w:right="432"/>
                    <w:jc w:val="center"/>
                    <w:rPr>
                      <w:rFonts w:ascii="Cambria" w:hAnsi="Cambria"/>
                      <w:b/>
                      <w:noProof/>
                      <w:sz w:val="22"/>
                      <w:szCs w:val="22"/>
                    </w:rPr>
                  </w:pPr>
                </w:p>
                <w:p w:rsidR="00687AEA" w:rsidRDefault="00687AEA" w:rsidP="00246128">
                  <w:pPr>
                    <w:ind w:left="90" w:right="90"/>
                    <w:jc w:val="both"/>
                    <w:rPr>
                      <w:rFonts w:ascii="Cambria" w:hAnsi="Cambria"/>
                      <w:noProof/>
                      <w:sz w:val="22"/>
                      <w:szCs w:val="22"/>
                    </w:rPr>
                  </w:pPr>
                  <w:r w:rsidRPr="00440F67">
                    <w:rPr>
                      <w:rFonts w:ascii="Cambria" w:hAnsi="Cambria"/>
                      <w:noProof/>
                      <w:sz w:val="22"/>
                      <w:szCs w:val="22"/>
                    </w:rPr>
                    <w:t>“</w:t>
                  </w:r>
                  <w:r w:rsidRPr="007F4403">
                    <w:rPr>
                      <w:rFonts w:ascii="Cambria" w:hAnsi="Cambria"/>
                      <w:noProof/>
                      <w:sz w:val="22"/>
                      <w:szCs w:val="22"/>
                    </w:rPr>
                    <w:t>Kami berkomitmen tinggi untuk hanya menghasilkan produk halal</w:t>
                  </w:r>
                  <w:r>
                    <w:rPr>
                      <w:rFonts w:ascii="Cambria" w:hAnsi="Cambria"/>
                      <w:noProof/>
                      <w:sz w:val="22"/>
                      <w:szCs w:val="22"/>
                    </w:rPr>
                    <w:t>,dengan hanya menggunakan bahan yang telah disetujui oleh LPPOM MUI dan diproduksi dengan menggunakan peralatan yang bebas dari najis</w:t>
                  </w:r>
                  <w:r w:rsidRPr="007F4403">
                    <w:rPr>
                      <w:rFonts w:ascii="Cambria" w:hAnsi="Cambria"/>
                      <w:noProof/>
                      <w:sz w:val="22"/>
                      <w:szCs w:val="22"/>
                    </w:rPr>
                    <w:t>. Kami akan mencapainya dengan membentuk tim manajemen halal dan melaksanakan dengan sungguh-sungguh semua prosedur operasional</w:t>
                  </w:r>
                  <w:r>
                    <w:rPr>
                      <w:rFonts w:ascii="Cambria" w:hAnsi="Cambria"/>
                      <w:noProof/>
                      <w:sz w:val="22"/>
                      <w:szCs w:val="22"/>
                    </w:rPr>
                    <w:t>”</w:t>
                  </w:r>
                </w:p>
                <w:p w:rsidR="00687AEA" w:rsidRDefault="00687AEA" w:rsidP="00D15972">
                  <w:pPr>
                    <w:tabs>
                      <w:tab w:val="left" w:pos="980"/>
                    </w:tabs>
                    <w:spacing w:line="276" w:lineRule="auto"/>
                    <w:ind w:left="979" w:right="432"/>
                    <w:jc w:val="both"/>
                    <w:rPr>
                      <w:rFonts w:ascii="Cambria" w:hAnsi="Cambria"/>
                      <w:noProof/>
                      <w:sz w:val="22"/>
                      <w:szCs w:val="22"/>
                    </w:rPr>
                  </w:pPr>
                </w:p>
                <w:p w:rsidR="00687AEA" w:rsidRPr="0017761C" w:rsidRDefault="00687AEA" w:rsidP="00D15972">
                  <w:pPr>
                    <w:spacing w:after="60" w:line="276" w:lineRule="auto"/>
                    <w:ind w:left="288" w:right="144"/>
                    <w:jc w:val="center"/>
                    <w:rPr>
                      <w:rFonts w:ascii="Cambria" w:hAnsi="Cambria"/>
                      <w:sz w:val="22"/>
                      <w:szCs w:val="22"/>
                      <w:lang w:val="id-ID"/>
                    </w:rPr>
                  </w:pPr>
                  <w:r>
                    <w:rPr>
                      <w:rFonts w:ascii="Cambria" w:hAnsi="Cambria"/>
                      <w:sz w:val="22"/>
                      <w:szCs w:val="22"/>
                    </w:rPr>
                    <w:t>…..</w:t>
                  </w:r>
                  <w:r w:rsidRPr="0017761C">
                    <w:rPr>
                      <w:rFonts w:ascii="Cambria" w:hAnsi="Cambria"/>
                      <w:sz w:val="22"/>
                      <w:szCs w:val="22"/>
                      <w:lang w:val="id-ID"/>
                    </w:rPr>
                    <w:t>.....</w:t>
                  </w:r>
                  <w:r>
                    <w:rPr>
                      <w:rFonts w:ascii="Cambria" w:hAnsi="Cambria"/>
                      <w:sz w:val="22"/>
                      <w:szCs w:val="22"/>
                      <w:lang w:val="id-ID"/>
                    </w:rPr>
                    <w:t>........., ....................</w:t>
                  </w:r>
                  <w:r>
                    <w:rPr>
                      <w:rFonts w:ascii="Cambria" w:hAnsi="Cambria"/>
                      <w:sz w:val="22"/>
                      <w:szCs w:val="22"/>
                    </w:rPr>
                    <w:t>..................</w:t>
                  </w:r>
                  <w:r w:rsidRPr="0017761C">
                    <w:rPr>
                      <w:rFonts w:ascii="Cambria" w:hAnsi="Cambria"/>
                      <w:sz w:val="22"/>
                      <w:szCs w:val="22"/>
                      <w:lang w:val="id-ID"/>
                    </w:rPr>
                    <w:t>...</w:t>
                  </w:r>
                </w:p>
                <w:p w:rsidR="00687AEA" w:rsidRPr="00FF5B82" w:rsidRDefault="00687AEA" w:rsidP="00D15972">
                  <w:pPr>
                    <w:spacing w:line="276" w:lineRule="auto"/>
                    <w:ind w:left="284" w:right="141"/>
                    <w:jc w:val="center"/>
                    <w:rPr>
                      <w:rFonts w:ascii="Cambria" w:hAnsi="Cambria"/>
                      <w:b/>
                      <w:sz w:val="22"/>
                      <w:szCs w:val="22"/>
                      <w:lang w:val="id-ID"/>
                    </w:rPr>
                  </w:pPr>
                  <w:r>
                    <w:rPr>
                      <w:rFonts w:ascii="Cambria" w:hAnsi="Cambria"/>
                      <w:b/>
                      <w:sz w:val="22"/>
                      <w:szCs w:val="22"/>
                      <w:lang w:val="id-ID"/>
                    </w:rPr>
                    <w:t>Pimpinan</w:t>
                  </w:r>
                  <w:r w:rsidRPr="00FF5B82">
                    <w:rPr>
                      <w:rFonts w:ascii="Cambria" w:hAnsi="Cambria"/>
                      <w:b/>
                      <w:sz w:val="22"/>
                      <w:szCs w:val="22"/>
                      <w:lang w:val="id-ID"/>
                    </w:rPr>
                    <w:t xml:space="preserve"> Perusahaan,</w:t>
                  </w:r>
                </w:p>
                <w:p w:rsidR="00687AEA" w:rsidRPr="0017761C" w:rsidRDefault="00687AEA" w:rsidP="00D15972">
                  <w:pPr>
                    <w:ind w:left="284" w:right="141"/>
                    <w:jc w:val="center"/>
                    <w:rPr>
                      <w:rFonts w:ascii="Cambria" w:hAnsi="Cambria"/>
                      <w:sz w:val="22"/>
                      <w:szCs w:val="22"/>
                    </w:rPr>
                  </w:pPr>
                </w:p>
                <w:p w:rsidR="00687AEA" w:rsidRPr="0017761C" w:rsidRDefault="00687AEA" w:rsidP="00D15972">
                  <w:pPr>
                    <w:ind w:left="284" w:right="141"/>
                    <w:jc w:val="center"/>
                    <w:rPr>
                      <w:rFonts w:ascii="Cambria" w:hAnsi="Cambria"/>
                      <w:sz w:val="22"/>
                      <w:szCs w:val="22"/>
                    </w:rPr>
                  </w:pPr>
                </w:p>
                <w:p w:rsidR="00687AEA" w:rsidRPr="0017761C" w:rsidRDefault="00687AEA" w:rsidP="00D15972">
                  <w:pPr>
                    <w:spacing w:line="276" w:lineRule="auto"/>
                    <w:ind w:left="284" w:right="141"/>
                    <w:jc w:val="center"/>
                    <w:rPr>
                      <w:rFonts w:ascii="Cambria" w:hAnsi="Cambria"/>
                      <w:sz w:val="22"/>
                      <w:szCs w:val="22"/>
                      <w:lang w:val="id-ID"/>
                    </w:rPr>
                  </w:pPr>
                  <w:r w:rsidRPr="0017761C">
                    <w:rPr>
                      <w:rFonts w:ascii="Cambria" w:hAnsi="Cambria"/>
                      <w:sz w:val="22"/>
                      <w:szCs w:val="22"/>
                      <w:lang w:val="id-ID"/>
                    </w:rPr>
                    <w:t>( ........................................................)</w:t>
                  </w:r>
                </w:p>
                <w:p w:rsidR="00687AEA" w:rsidRDefault="00687AEA" w:rsidP="00D15972">
                  <w:pPr>
                    <w:spacing w:after="60" w:line="276" w:lineRule="auto"/>
                    <w:ind w:left="658" w:right="425"/>
                    <w:rPr>
                      <w:rFonts w:ascii="Cambria" w:hAnsi="Cambria"/>
                      <w:b/>
                      <w:noProof/>
                      <w:sz w:val="22"/>
                      <w:szCs w:val="22"/>
                    </w:rPr>
                  </w:pPr>
                </w:p>
                <w:p w:rsidR="00687AEA" w:rsidRPr="008B1FCA" w:rsidRDefault="00687AEA" w:rsidP="00D15972">
                  <w:pPr>
                    <w:tabs>
                      <w:tab w:val="left" w:pos="426"/>
                    </w:tabs>
                    <w:ind w:left="432"/>
                    <w:jc w:val="center"/>
                    <w:rPr>
                      <w:rFonts w:ascii="Cambria" w:hAnsi="Cambria"/>
                      <w:b/>
                      <w:noProof/>
                      <w:sz w:val="16"/>
                      <w:szCs w:val="16"/>
                    </w:rPr>
                  </w:pPr>
                </w:p>
                <w:p w:rsidR="00687AEA" w:rsidRDefault="00687AEA" w:rsidP="00D15972">
                  <w:pPr>
                    <w:jc w:val="center"/>
                  </w:pPr>
                </w:p>
              </w:txbxContent>
            </v:textbox>
          </v:rect>
        </w:pict>
      </w:r>
      <w:r w:rsidR="00D15972" w:rsidRPr="00462C8F">
        <w:rPr>
          <w:rFonts w:ascii="Cambria" w:hAnsi="Cambria"/>
          <w:b/>
          <w:noProof/>
          <w:sz w:val="22"/>
        </w:rPr>
        <w:t>Poster Kebijakan Halal</w:t>
      </w:r>
    </w:p>
    <w:p w:rsidR="00D15972" w:rsidRPr="00462C8F" w:rsidRDefault="00D15972" w:rsidP="00D15972">
      <w:pPr>
        <w:tabs>
          <w:tab w:val="left" w:pos="426"/>
        </w:tabs>
        <w:spacing w:after="120" w:line="276" w:lineRule="auto"/>
        <w:jc w:val="both"/>
        <w:rPr>
          <w:rFonts w:ascii="Cambria" w:hAnsi="Cambria"/>
          <w:b/>
          <w:noProof/>
          <w:sz w:val="22"/>
        </w:rPr>
      </w:pPr>
    </w:p>
    <w:p w:rsidR="00D15972" w:rsidRPr="00462C8F" w:rsidRDefault="00D15972" w:rsidP="00D15972">
      <w:pPr>
        <w:tabs>
          <w:tab w:val="left" w:pos="426"/>
        </w:tabs>
        <w:spacing w:after="120" w:line="276" w:lineRule="auto"/>
        <w:jc w:val="both"/>
        <w:rPr>
          <w:rFonts w:ascii="Cambria" w:hAnsi="Cambria"/>
          <w:b/>
          <w:noProof/>
          <w:sz w:val="22"/>
        </w:rPr>
      </w:pPr>
    </w:p>
    <w:p w:rsidR="00D15972" w:rsidRPr="00462C8F" w:rsidRDefault="00D15972" w:rsidP="00D15972">
      <w:pPr>
        <w:tabs>
          <w:tab w:val="left" w:pos="426"/>
        </w:tabs>
        <w:spacing w:after="120" w:line="276" w:lineRule="auto"/>
        <w:jc w:val="both"/>
        <w:rPr>
          <w:rFonts w:ascii="Cambria" w:hAnsi="Cambria"/>
          <w:b/>
          <w:noProof/>
          <w:sz w:val="22"/>
        </w:rPr>
      </w:pPr>
    </w:p>
    <w:p w:rsidR="00D15972" w:rsidRPr="00462C8F" w:rsidRDefault="00D15972" w:rsidP="00D15972">
      <w:pPr>
        <w:tabs>
          <w:tab w:val="left" w:pos="426"/>
        </w:tabs>
        <w:spacing w:after="120" w:line="276" w:lineRule="auto"/>
        <w:jc w:val="both"/>
        <w:rPr>
          <w:rFonts w:ascii="Cambria" w:hAnsi="Cambria"/>
          <w:b/>
          <w:noProof/>
          <w:sz w:val="22"/>
        </w:rPr>
      </w:pPr>
    </w:p>
    <w:p w:rsidR="00D15972" w:rsidRPr="00462C8F" w:rsidRDefault="00D15972" w:rsidP="00D15972">
      <w:pPr>
        <w:tabs>
          <w:tab w:val="left" w:pos="426"/>
        </w:tabs>
        <w:spacing w:after="120" w:line="276" w:lineRule="auto"/>
        <w:jc w:val="both"/>
        <w:rPr>
          <w:rFonts w:ascii="Cambria" w:hAnsi="Cambria"/>
          <w:b/>
          <w:noProof/>
          <w:sz w:val="22"/>
        </w:rPr>
      </w:pPr>
    </w:p>
    <w:p w:rsidR="00D15972" w:rsidRPr="00462C8F" w:rsidRDefault="00D15972" w:rsidP="00D15972">
      <w:pPr>
        <w:tabs>
          <w:tab w:val="left" w:pos="426"/>
        </w:tabs>
        <w:spacing w:after="120" w:line="276" w:lineRule="auto"/>
        <w:jc w:val="both"/>
        <w:rPr>
          <w:rFonts w:ascii="Cambria" w:hAnsi="Cambria"/>
          <w:b/>
          <w:noProof/>
          <w:sz w:val="22"/>
        </w:rPr>
      </w:pPr>
    </w:p>
    <w:p w:rsidR="00D15972" w:rsidRPr="00462C8F" w:rsidRDefault="00D15972" w:rsidP="00D15972">
      <w:pPr>
        <w:tabs>
          <w:tab w:val="left" w:pos="426"/>
        </w:tabs>
        <w:spacing w:after="120" w:line="276" w:lineRule="auto"/>
        <w:jc w:val="both"/>
        <w:rPr>
          <w:rFonts w:ascii="Cambria" w:hAnsi="Cambria"/>
          <w:b/>
          <w:noProof/>
          <w:sz w:val="22"/>
        </w:rPr>
      </w:pPr>
    </w:p>
    <w:p w:rsidR="00D15972" w:rsidRPr="00462C8F" w:rsidRDefault="00D15972" w:rsidP="00D15972">
      <w:pPr>
        <w:tabs>
          <w:tab w:val="left" w:pos="426"/>
        </w:tabs>
        <w:spacing w:after="120" w:line="276" w:lineRule="auto"/>
        <w:jc w:val="both"/>
        <w:rPr>
          <w:rFonts w:ascii="Cambria" w:hAnsi="Cambria"/>
          <w:b/>
          <w:noProof/>
          <w:sz w:val="22"/>
        </w:rPr>
      </w:pPr>
    </w:p>
    <w:p w:rsidR="00D15972" w:rsidRPr="00462C8F" w:rsidRDefault="00D15972" w:rsidP="00246128">
      <w:pPr>
        <w:tabs>
          <w:tab w:val="left" w:pos="426"/>
        </w:tabs>
        <w:spacing w:after="120"/>
        <w:jc w:val="both"/>
        <w:rPr>
          <w:rFonts w:ascii="Cambria" w:hAnsi="Cambria"/>
          <w:b/>
          <w:noProof/>
          <w:sz w:val="22"/>
        </w:rPr>
      </w:pPr>
    </w:p>
    <w:p w:rsidR="00D15972" w:rsidRDefault="00D15972" w:rsidP="00D15972">
      <w:pPr>
        <w:pStyle w:val="ListParagraph"/>
        <w:tabs>
          <w:tab w:val="left" w:pos="426"/>
        </w:tabs>
        <w:ind w:left="360"/>
        <w:jc w:val="both"/>
        <w:rPr>
          <w:rFonts w:ascii="Cambria" w:hAnsi="Cambria"/>
          <w:b/>
          <w:noProof/>
          <w:sz w:val="22"/>
        </w:rPr>
      </w:pPr>
    </w:p>
    <w:p w:rsidR="005878B4" w:rsidRDefault="005878B4" w:rsidP="00D15972">
      <w:pPr>
        <w:pStyle w:val="ListParagraph"/>
        <w:tabs>
          <w:tab w:val="left" w:pos="426"/>
        </w:tabs>
        <w:ind w:left="360"/>
        <w:jc w:val="both"/>
        <w:rPr>
          <w:rFonts w:ascii="Cambria" w:hAnsi="Cambria"/>
          <w:b/>
          <w:noProof/>
          <w:sz w:val="22"/>
        </w:rPr>
      </w:pPr>
    </w:p>
    <w:p w:rsidR="005878B4" w:rsidRPr="00462C8F" w:rsidRDefault="005878B4" w:rsidP="00D15972">
      <w:pPr>
        <w:pStyle w:val="ListParagraph"/>
        <w:tabs>
          <w:tab w:val="left" w:pos="426"/>
        </w:tabs>
        <w:ind w:left="360"/>
        <w:jc w:val="both"/>
        <w:rPr>
          <w:rFonts w:ascii="Cambria" w:hAnsi="Cambria"/>
          <w:b/>
          <w:noProof/>
          <w:sz w:val="22"/>
        </w:rPr>
      </w:pPr>
    </w:p>
    <w:p w:rsidR="00D15972" w:rsidRPr="00462C8F" w:rsidRDefault="00D15972" w:rsidP="00D15972">
      <w:pPr>
        <w:pStyle w:val="ListParagraph"/>
        <w:numPr>
          <w:ilvl w:val="0"/>
          <w:numId w:val="31"/>
        </w:numPr>
        <w:tabs>
          <w:tab w:val="left" w:pos="426"/>
        </w:tabs>
        <w:spacing w:after="120" w:line="276" w:lineRule="auto"/>
        <w:jc w:val="both"/>
        <w:rPr>
          <w:rFonts w:ascii="Cambria" w:hAnsi="Cambria"/>
          <w:b/>
          <w:noProof/>
          <w:sz w:val="22"/>
        </w:rPr>
      </w:pPr>
      <w:r w:rsidRPr="00462C8F">
        <w:rPr>
          <w:rFonts w:ascii="Cambria" w:hAnsi="Cambria"/>
          <w:b/>
          <w:noProof/>
          <w:sz w:val="22"/>
        </w:rPr>
        <w:t>Poster Halal Haram</w:t>
      </w:r>
    </w:p>
    <w:p w:rsidR="00D15972" w:rsidRPr="00462C8F" w:rsidRDefault="00303CB3" w:rsidP="00D15972">
      <w:pPr>
        <w:pStyle w:val="ListParagraph"/>
        <w:rPr>
          <w:rFonts w:ascii="Cambria" w:hAnsi="Cambria"/>
          <w:b/>
          <w:noProof/>
          <w:sz w:val="22"/>
        </w:rPr>
      </w:pPr>
      <w:r>
        <w:rPr>
          <w:rFonts w:ascii="Cambria" w:hAnsi="Cambria"/>
          <w:b/>
          <w:noProof/>
          <w:sz w:val="22"/>
        </w:rPr>
        <w:pict>
          <v:rect id="Rectangle 3425" o:spid="_x0000_s1029" style="position:absolute;left:0;text-align:left;margin-left:19.8pt;margin-top:-.6pt;width:452.75pt;height:151.0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" strokeweight="1.75pt">
            <v:textbox>
              <w:txbxContent>
                <w:p w:rsidR="00687AEA" w:rsidRPr="00D15972" w:rsidRDefault="00687AEA" w:rsidP="00246128">
                  <w:pPr>
                    <w:spacing w:before="120" w:after="40" w:line="360" w:lineRule="auto"/>
                    <w:ind w:right="90"/>
                    <w:jc w:val="center"/>
                    <w:rPr>
                      <w:rFonts w:ascii="Cambria" w:hAnsi="Cambria"/>
                      <w:b/>
                      <w:bCs/>
                      <w:noProof/>
                      <w:sz w:val="22"/>
                    </w:rPr>
                  </w:pPr>
                  <w:r w:rsidRPr="00D15972">
                    <w:rPr>
                      <w:rFonts w:ascii="Cambria" w:hAnsi="Cambria"/>
                      <w:b/>
                      <w:bCs/>
                      <w:noProof/>
                      <w:sz w:val="22"/>
                    </w:rPr>
                    <w:t>PENGERTIAN HALAL HARAM</w:t>
                  </w:r>
                </w:p>
                <w:p w:rsidR="00687AEA" w:rsidRDefault="00687AEA" w:rsidP="00246128">
                  <w:pPr>
                    <w:pStyle w:val="ListParagraph"/>
                    <w:numPr>
                      <w:ilvl w:val="0"/>
                      <w:numId w:val="32"/>
                    </w:numPr>
                    <w:spacing w:after="60"/>
                    <w:ind w:right="86" w:hanging="274"/>
                    <w:jc w:val="both"/>
                    <w:rPr>
                      <w:rFonts w:ascii="Cambria" w:hAnsi="Cambria"/>
                      <w:bCs/>
                      <w:noProof/>
                      <w:sz w:val="22"/>
                    </w:rPr>
                  </w:pPr>
                  <w:r w:rsidRPr="00D15972">
                    <w:rPr>
                      <w:rFonts w:ascii="Cambria" w:hAnsi="Cambria"/>
                      <w:bCs/>
                      <w:noProof/>
                      <w:sz w:val="22"/>
                    </w:rPr>
                    <w:t>Mengkonsumsi makanan dan minuman yang halal adalah wajib hukumnya bagi orang Islam.</w:t>
                  </w:r>
                </w:p>
                <w:p w:rsidR="00687AEA" w:rsidRPr="00D15972" w:rsidRDefault="00687AEA" w:rsidP="00246128">
                  <w:pPr>
                    <w:pStyle w:val="ListParagraph"/>
                    <w:numPr>
                      <w:ilvl w:val="0"/>
                      <w:numId w:val="32"/>
                    </w:numPr>
                    <w:spacing w:after="60"/>
                    <w:ind w:right="86" w:hanging="274"/>
                    <w:jc w:val="both"/>
                    <w:rPr>
                      <w:rFonts w:ascii="Cambria" w:hAnsi="Cambria"/>
                      <w:bCs/>
                      <w:noProof/>
                      <w:sz w:val="22"/>
                    </w:rPr>
                  </w:pPr>
                  <w:r w:rsidRPr="00D15972">
                    <w:rPr>
                      <w:rFonts w:ascii="Cambria" w:hAnsi="Cambria"/>
                      <w:bCs/>
                      <w:noProof/>
                      <w:sz w:val="22"/>
                    </w:rPr>
                    <w:t xml:space="preserve">Pengertian halal haram : (i) </w:t>
                  </w:r>
                  <w:r w:rsidRPr="00D15972">
                    <w:rPr>
                      <w:rFonts w:asciiTheme="majorHAnsi" w:hAnsiTheme="majorHAnsi"/>
                      <w:sz w:val="22"/>
                      <w:lang w:val="id-ID"/>
                    </w:rPr>
                    <w:t>Halal adalah Boleh</w:t>
                  </w:r>
                  <w:r w:rsidRPr="00D15972">
                    <w:rPr>
                      <w:rFonts w:asciiTheme="majorHAnsi" w:hAnsiTheme="majorHAnsi"/>
                      <w:sz w:val="22"/>
                    </w:rPr>
                    <w:t xml:space="preserve">. (ii) </w:t>
                  </w:r>
                  <w:r w:rsidRPr="00D15972">
                    <w:rPr>
                      <w:rFonts w:asciiTheme="majorHAnsi" w:hAnsiTheme="majorHAnsi"/>
                      <w:sz w:val="22"/>
                      <w:lang w:val="id-ID"/>
                    </w:rPr>
                    <w:t xml:space="preserve">Haram adalah sesuatu yang </w:t>
                  </w:r>
                  <w:r w:rsidRPr="00D15972">
                    <w:rPr>
                      <w:rFonts w:asciiTheme="majorHAnsi" w:hAnsiTheme="majorHAnsi"/>
                      <w:sz w:val="22"/>
                    </w:rPr>
                    <w:t xml:space="preserve">dilarang oleh </w:t>
                  </w:r>
                  <w:r w:rsidRPr="00D15972">
                    <w:rPr>
                      <w:rFonts w:asciiTheme="majorHAnsi" w:hAnsiTheme="majorHAnsi"/>
                      <w:sz w:val="22"/>
                      <w:lang w:val="id-ID"/>
                    </w:rPr>
                    <w:t>Allah SWT dengan larangan yang tegas</w:t>
                  </w:r>
                  <w:r w:rsidRPr="00D15972">
                    <w:rPr>
                      <w:rFonts w:asciiTheme="majorHAnsi" w:hAnsiTheme="majorHAnsi"/>
                      <w:sz w:val="22"/>
                    </w:rPr>
                    <w:t>.</w:t>
                  </w:r>
                </w:p>
                <w:p w:rsidR="00687AEA" w:rsidRPr="00D15972" w:rsidRDefault="00687AEA" w:rsidP="00246128">
                  <w:pPr>
                    <w:pStyle w:val="ListParagraph"/>
                    <w:numPr>
                      <w:ilvl w:val="0"/>
                      <w:numId w:val="32"/>
                    </w:numPr>
                    <w:spacing w:after="60"/>
                    <w:ind w:right="90" w:hanging="270"/>
                    <w:jc w:val="both"/>
                    <w:rPr>
                      <w:rFonts w:ascii="Cambria" w:hAnsi="Cambria"/>
                      <w:bCs/>
                      <w:noProof/>
                      <w:sz w:val="22"/>
                    </w:rPr>
                  </w:pPr>
                  <w:r w:rsidRPr="00D15972">
                    <w:rPr>
                      <w:rFonts w:ascii="Cambria" w:hAnsi="Cambria"/>
                      <w:bCs/>
                      <w:noProof/>
                      <w:sz w:val="22"/>
                    </w:rPr>
                    <w:t xml:space="preserve">Contoh bahan haram : </w:t>
                  </w:r>
                  <w:r w:rsidRPr="00D15972">
                    <w:rPr>
                      <w:rFonts w:ascii="Cambria" w:hAnsi="Cambria"/>
                      <w:noProof/>
                      <w:sz w:val="22"/>
                      <w:szCs w:val="22"/>
                      <w:lang w:val="id-ID"/>
                    </w:rPr>
                    <w:t xml:space="preserve">(i) </w:t>
                  </w:r>
                  <w:r w:rsidRPr="00462C8F">
                    <w:rPr>
                      <w:rFonts w:ascii="Cambria" w:hAnsi="Cambria"/>
                      <w:noProof/>
                      <w:sz w:val="22"/>
                      <w:szCs w:val="22"/>
                      <w:lang w:val="id-ID"/>
                    </w:rPr>
                    <w:t>Babi</w:t>
                  </w:r>
                  <w:r w:rsidRPr="00462C8F">
                    <w:rPr>
                      <w:rFonts w:ascii="Cambria" w:hAnsi="Cambria"/>
                      <w:noProof/>
                      <w:sz w:val="22"/>
                      <w:szCs w:val="22"/>
                    </w:rPr>
                    <w:t>,termasuk seluruh bagian tubuhnya dan produk turunannya (segar atau olahan)</w:t>
                  </w:r>
                  <w:r w:rsidRPr="00462C8F">
                    <w:rPr>
                      <w:rFonts w:ascii="Cambria" w:hAnsi="Cambria"/>
                      <w:noProof/>
                      <w:sz w:val="22"/>
                      <w:szCs w:val="22"/>
                      <w:lang w:val="id-ID"/>
                    </w:rPr>
                    <w:t>, (ii) Khamr (minuman beralkohol), (iii) Hasil samping khamr yang diperoleh hanya dengan pemisahan secara fisik, (iv) Darah, (v) Bangkai, (vi) Bagian dari tubuh manusia</w:t>
                  </w:r>
                  <w:r w:rsidRPr="00462C8F">
                    <w:rPr>
                      <w:rFonts w:ascii="Cambria" w:hAnsi="Cambria"/>
                      <w:noProof/>
                      <w:sz w:val="22"/>
                      <w:szCs w:val="22"/>
                    </w:rPr>
                    <w:t>, binatang buas, anjing</w:t>
                  </w:r>
                  <w:r>
                    <w:rPr>
                      <w:rFonts w:ascii="Cambria" w:hAnsi="Cambria"/>
                      <w:noProof/>
                      <w:sz w:val="22"/>
                      <w:szCs w:val="22"/>
                    </w:rPr>
                    <w:t>.</w:t>
                  </w:r>
                </w:p>
                <w:p w:rsidR="00687AEA" w:rsidRPr="008B1FCA" w:rsidRDefault="00687AEA" w:rsidP="00D15972">
                  <w:pPr>
                    <w:tabs>
                      <w:tab w:val="left" w:pos="426"/>
                    </w:tabs>
                    <w:ind w:left="432"/>
                    <w:jc w:val="center"/>
                    <w:rPr>
                      <w:rFonts w:ascii="Cambria" w:hAnsi="Cambria"/>
                      <w:b/>
                      <w:noProof/>
                      <w:sz w:val="16"/>
                      <w:szCs w:val="16"/>
                    </w:rPr>
                  </w:pPr>
                </w:p>
                <w:p w:rsidR="00687AEA" w:rsidRDefault="00687AEA" w:rsidP="00D15972">
                  <w:pPr>
                    <w:jc w:val="center"/>
                  </w:pPr>
                </w:p>
              </w:txbxContent>
            </v:textbox>
          </v:rect>
        </w:pict>
      </w:r>
    </w:p>
    <w:p w:rsidR="00D15972" w:rsidRPr="00462C8F" w:rsidRDefault="00D15972" w:rsidP="00D15972">
      <w:pPr>
        <w:pStyle w:val="ListParagraph"/>
        <w:tabs>
          <w:tab w:val="left" w:pos="426"/>
        </w:tabs>
        <w:spacing w:after="120" w:line="276" w:lineRule="auto"/>
        <w:ind w:left="360"/>
        <w:jc w:val="both"/>
        <w:rPr>
          <w:rFonts w:ascii="Cambria" w:hAnsi="Cambria"/>
          <w:b/>
          <w:noProof/>
          <w:sz w:val="22"/>
        </w:rPr>
      </w:pPr>
    </w:p>
    <w:p w:rsidR="00D15972" w:rsidRPr="00462C8F" w:rsidRDefault="00D15972" w:rsidP="00D15972">
      <w:pPr>
        <w:pStyle w:val="ListParagraph"/>
        <w:tabs>
          <w:tab w:val="left" w:pos="426"/>
        </w:tabs>
        <w:spacing w:after="120" w:line="276" w:lineRule="auto"/>
        <w:ind w:left="360"/>
        <w:jc w:val="both"/>
        <w:rPr>
          <w:rFonts w:ascii="Cambria" w:hAnsi="Cambria"/>
          <w:b/>
          <w:noProof/>
          <w:sz w:val="22"/>
        </w:rPr>
      </w:pPr>
    </w:p>
    <w:p w:rsidR="00D15972" w:rsidRPr="00462C8F" w:rsidRDefault="00D15972" w:rsidP="00D15972">
      <w:pPr>
        <w:pStyle w:val="ListParagraph"/>
        <w:tabs>
          <w:tab w:val="left" w:pos="426"/>
        </w:tabs>
        <w:spacing w:after="120" w:line="276" w:lineRule="auto"/>
        <w:ind w:left="360"/>
        <w:jc w:val="both"/>
        <w:rPr>
          <w:rFonts w:ascii="Cambria" w:hAnsi="Cambria"/>
          <w:b/>
          <w:noProof/>
          <w:sz w:val="22"/>
        </w:rPr>
      </w:pPr>
    </w:p>
    <w:p w:rsidR="00D15972" w:rsidRPr="00462C8F" w:rsidRDefault="00D15972" w:rsidP="00D15972">
      <w:pPr>
        <w:pStyle w:val="ListParagraph"/>
        <w:tabs>
          <w:tab w:val="left" w:pos="426"/>
        </w:tabs>
        <w:spacing w:after="120" w:line="276" w:lineRule="auto"/>
        <w:ind w:left="360"/>
        <w:jc w:val="both"/>
        <w:rPr>
          <w:rFonts w:ascii="Cambria" w:hAnsi="Cambria"/>
          <w:b/>
          <w:noProof/>
          <w:sz w:val="22"/>
        </w:rPr>
      </w:pPr>
    </w:p>
    <w:p w:rsidR="00D15972" w:rsidRPr="00462C8F" w:rsidRDefault="00D15972" w:rsidP="00246128">
      <w:pPr>
        <w:pStyle w:val="ListParagraph"/>
        <w:tabs>
          <w:tab w:val="left" w:pos="426"/>
        </w:tabs>
        <w:spacing w:after="120"/>
        <w:ind w:left="360"/>
        <w:jc w:val="both"/>
        <w:rPr>
          <w:rFonts w:ascii="Cambria" w:hAnsi="Cambria"/>
          <w:b/>
          <w:noProof/>
          <w:sz w:val="22"/>
        </w:rPr>
      </w:pPr>
    </w:p>
    <w:p w:rsidR="00D15972" w:rsidRPr="00462C8F" w:rsidRDefault="00D15972" w:rsidP="00246128">
      <w:pPr>
        <w:pStyle w:val="ListParagraph"/>
        <w:tabs>
          <w:tab w:val="left" w:pos="426"/>
        </w:tabs>
        <w:spacing w:after="120"/>
        <w:ind w:left="360"/>
        <w:jc w:val="both"/>
        <w:rPr>
          <w:rFonts w:ascii="Cambria" w:hAnsi="Cambria"/>
          <w:b/>
          <w:noProof/>
          <w:sz w:val="22"/>
        </w:rPr>
      </w:pPr>
    </w:p>
    <w:p w:rsidR="00D15972" w:rsidRPr="00462C8F" w:rsidRDefault="00D15972" w:rsidP="00246128">
      <w:pPr>
        <w:pStyle w:val="ListParagraph"/>
        <w:tabs>
          <w:tab w:val="left" w:pos="426"/>
        </w:tabs>
        <w:spacing w:line="276" w:lineRule="auto"/>
        <w:ind w:left="360"/>
        <w:jc w:val="both"/>
        <w:rPr>
          <w:rFonts w:ascii="Cambria" w:hAnsi="Cambria"/>
          <w:b/>
          <w:noProof/>
          <w:sz w:val="22"/>
        </w:rPr>
      </w:pPr>
    </w:p>
    <w:p w:rsidR="00246128" w:rsidRPr="00F934CB" w:rsidRDefault="00246128" w:rsidP="00246128">
      <w:pPr>
        <w:pStyle w:val="ListParagraph"/>
        <w:tabs>
          <w:tab w:val="left" w:pos="426"/>
        </w:tabs>
        <w:ind w:left="360"/>
        <w:jc w:val="both"/>
        <w:rPr>
          <w:rFonts w:ascii="Cambria" w:hAnsi="Cambria"/>
          <w:b/>
          <w:noProof/>
          <w:sz w:val="16"/>
          <w:szCs w:val="16"/>
        </w:rPr>
      </w:pPr>
    </w:p>
    <w:p w:rsidR="00F934CB" w:rsidRPr="00DD3158" w:rsidRDefault="00F934CB" w:rsidP="00246128">
      <w:pPr>
        <w:pStyle w:val="ListParagraph"/>
        <w:tabs>
          <w:tab w:val="left" w:pos="426"/>
        </w:tabs>
        <w:ind w:left="360"/>
        <w:jc w:val="both"/>
        <w:rPr>
          <w:rFonts w:ascii="Cambria" w:hAnsi="Cambria"/>
          <w:b/>
          <w:noProof/>
          <w:sz w:val="24"/>
        </w:rPr>
      </w:pPr>
    </w:p>
    <w:p w:rsidR="00D15972" w:rsidRPr="00462C8F" w:rsidRDefault="00303CB3" w:rsidP="00D15972">
      <w:pPr>
        <w:pStyle w:val="ListParagraph"/>
        <w:numPr>
          <w:ilvl w:val="0"/>
          <w:numId w:val="31"/>
        </w:numPr>
        <w:tabs>
          <w:tab w:val="left" w:pos="426"/>
        </w:tabs>
        <w:spacing w:after="120" w:line="276" w:lineRule="auto"/>
        <w:jc w:val="both"/>
        <w:rPr>
          <w:rFonts w:ascii="Cambria" w:hAnsi="Cambria"/>
          <w:b/>
          <w:noProof/>
          <w:sz w:val="22"/>
        </w:rPr>
      </w:pPr>
      <w:r>
        <w:rPr>
          <w:rFonts w:ascii="Cambria" w:hAnsi="Cambria"/>
          <w:b/>
          <w:noProof/>
          <w:sz w:val="22"/>
          <w:szCs w:val="22"/>
        </w:rPr>
        <w:pict>
          <v:rect id="Rectangle 3428" o:spid="_x0000_s1030" style="position:absolute;left:0;text-align:left;margin-left:19.05pt;margin-top:20.15pt;width:452.75pt;height:199.9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" strokeweight="1.75pt">
            <v:textbox>
              <w:txbxContent>
                <w:p w:rsidR="00687AEA" w:rsidRPr="00D15972" w:rsidRDefault="00687AEA" w:rsidP="00246128">
                  <w:pPr>
                    <w:spacing w:before="120" w:after="40" w:line="360" w:lineRule="auto"/>
                    <w:ind w:right="90"/>
                    <w:jc w:val="center"/>
                    <w:rPr>
                      <w:rFonts w:ascii="Cambria" w:hAnsi="Cambria"/>
                      <w:b/>
                      <w:bCs/>
                      <w:noProof/>
                      <w:sz w:val="22"/>
                    </w:rPr>
                  </w:pPr>
                  <w:r>
                    <w:rPr>
                      <w:rFonts w:ascii="Cambria" w:hAnsi="Cambria"/>
                      <w:b/>
                      <w:bCs/>
                      <w:noProof/>
                      <w:sz w:val="22"/>
                    </w:rPr>
                    <w:t>PRAKTEK PENERAPAN SJH</w:t>
                  </w:r>
                </w:p>
                <w:p w:rsidR="00687AEA" w:rsidRPr="00246128" w:rsidRDefault="00687AEA" w:rsidP="005878B4">
                  <w:pPr>
                    <w:pStyle w:val="ListParagraph"/>
                    <w:numPr>
                      <w:ilvl w:val="0"/>
                      <w:numId w:val="32"/>
                    </w:numPr>
                    <w:spacing w:after="40"/>
                    <w:ind w:right="86" w:hanging="274"/>
                    <w:jc w:val="both"/>
                    <w:rPr>
                      <w:rFonts w:ascii="Cambria" w:hAnsi="Cambria"/>
                      <w:bCs/>
                      <w:noProof/>
                      <w:sz w:val="22"/>
                    </w:rPr>
                  </w:pPr>
                  <w:r w:rsidRPr="00246128">
                    <w:rPr>
                      <w:rFonts w:asciiTheme="majorHAnsi" w:hAnsiTheme="majorHAnsi" w:cs="Courier New"/>
                      <w:sz w:val="22"/>
                      <w:szCs w:val="22"/>
                    </w:rPr>
                    <w:t>Menjaga semua fasilitas produksi dan peralatan dalam keadaan bersih sebelum dan sesudah digunakan.</w:t>
                  </w:r>
                </w:p>
                <w:p w:rsidR="00687AEA" w:rsidRDefault="00687AEA" w:rsidP="005878B4">
                  <w:pPr>
                    <w:pStyle w:val="ListParagraph"/>
                    <w:numPr>
                      <w:ilvl w:val="0"/>
                      <w:numId w:val="32"/>
                    </w:numPr>
                    <w:spacing w:after="40"/>
                    <w:ind w:right="86" w:hanging="274"/>
                    <w:jc w:val="both"/>
                    <w:rPr>
                      <w:rFonts w:ascii="Cambria" w:hAnsi="Cambria"/>
                      <w:bCs/>
                      <w:noProof/>
                      <w:sz w:val="22"/>
                    </w:rPr>
                  </w:pPr>
                  <w:r>
                    <w:rPr>
                      <w:rFonts w:ascii="Cambria" w:hAnsi="Cambria"/>
                      <w:bCs/>
                      <w:noProof/>
                      <w:sz w:val="22"/>
                    </w:rPr>
                    <w:t>M</w:t>
                  </w:r>
                  <w:r w:rsidRPr="00246128">
                    <w:rPr>
                      <w:rFonts w:ascii="Cambria" w:hAnsi="Cambria"/>
                      <w:bCs/>
                      <w:noProof/>
                      <w:sz w:val="22"/>
                    </w:rPr>
                    <w:t>enjaga kebersihan diri sebelum dan selama bekerja sehingga tidak mengotori produk yang dihasilkan.</w:t>
                  </w:r>
                </w:p>
                <w:p w:rsidR="00687AEA" w:rsidRDefault="00687AEA" w:rsidP="005878B4">
                  <w:pPr>
                    <w:pStyle w:val="ListParagraph"/>
                    <w:numPr>
                      <w:ilvl w:val="0"/>
                      <w:numId w:val="32"/>
                    </w:numPr>
                    <w:spacing w:after="40"/>
                    <w:ind w:right="86" w:hanging="274"/>
                    <w:jc w:val="both"/>
                    <w:rPr>
                      <w:rFonts w:ascii="Cambria" w:hAnsi="Cambria"/>
                      <w:bCs/>
                      <w:noProof/>
                      <w:sz w:val="22"/>
                    </w:rPr>
                  </w:pPr>
                  <w:r>
                    <w:rPr>
                      <w:rFonts w:ascii="Cambria" w:hAnsi="Cambria"/>
                      <w:bCs/>
                      <w:noProof/>
                      <w:sz w:val="22"/>
                    </w:rPr>
                    <w:t>T</w:t>
                  </w:r>
                  <w:r w:rsidRPr="00246128">
                    <w:rPr>
                      <w:rFonts w:ascii="Cambria" w:hAnsi="Cambria"/>
                      <w:bCs/>
                      <w:noProof/>
                      <w:sz w:val="22"/>
                    </w:rPr>
                    <w:t>idak boleh membawa produk tidak halal di area produksi.</w:t>
                  </w:r>
                </w:p>
                <w:p w:rsidR="00687AEA" w:rsidRDefault="00687AEA" w:rsidP="005878B4">
                  <w:pPr>
                    <w:pStyle w:val="ListParagraph"/>
                    <w:numPr>
                      <w:ilvl w:val="0"/>
                      <w:numId w:val="32"/>
                    </w:numPr>
                    <w:spacing w:after="40"/>
                    <w:ind w:right="86" w:hanging="274"/>
                    <w:jc w:val="both"/>
                    <w:rPr>
                      <w:rFonts w:ascii="Cambria" w:hAnsi="Cambria"/>
                      <w:bCs/>
                      <w:noProof/>
                      <w:sz w:val="22"/>
                    </w:rPr>
                  </w:pPr>
                  <w:r>
                    <w:rPr>
                      <w:rFonts w:ascii="Cambria" w:hAnsi="Cambria"/>
                      <w:bCs/>
                      <w:noProof/>
                      <w:sz w:val="22"/>
                    </w:rPr>
                    <w:t>T</w:t>
                  </w:r>
                  <w:r w:rsidRPr="00246128">
                    <w:rPr>
                      <w:rFonts w:ascii="Cambria" w:hAnsi="Cambria"/>
                      <w:bCs/>
                      <w:noProof/>
                      <w:sz w:val="22"/>
                    </w:rPr>
                    <w:t>idak boleh membawa/memelihara hewan peliharaan di area produksi.</w:t>
                  </w:r>
                </w:p>
                <w:p w:rsidR="00687AEA" w:rsidRDefault="00687AEA" w:rsidP="005878B4">
                  <w:pPr>
                    <w:pStyle w:val="ListParagraph"/>
                    <w:numPr>
                      <w:ilvl w:val="0"/>
                      <w:numId w:val="32"/>
                    </w:numPr>
                    <w:spacing w:after="40"/>
                    <w:ind w:right="86" w:hanging="274"/>
                    <w:jc w:val="both"/>
                    <w:rPr>
                      <w:rFonts w:ascii="Cambria" w:hAnsi="Cambria"/>
                      <w:bCs/>
                      <w:noProof/>
                      <w:sz w:val="22"/>
                    </w:rPr>
                  </w:pPr>
                  <w:r>
                    <w:rPr>
                      <w:rFonts w:ascii="Cambria" w:hAnsi="Cambria"/>
                      <w:bCs/>
                      <w:noProof/>
                      <w:sz w:val="22"/>
                    </w:rPr>
                    <w:t>T</w:t>
                  </w:r>
                  <w:r w:rsidRPr="00246128">
                    <w:rPr>
                      <w:rFonts w:ascii="Cambria" w:hAnsi="Cambria"/>
                      <w:bCs/>
                      <w:noProof/>
                      <w:sz w:val="22"/>
                    </w:rPr>
                    <w:t xml:space="preserve">idak boleh menggunakan peralatan </w:t>
                  </w:r>
                  <w:r>
                    <w:rPr>
                      <w:rFonts w:ascii="Cambria" w:hAnsi="Cambria"/>
                      <w:bCs/>
                      <w:noProof/>
                      <w:sz w:val="22"/>
                    </w:rPr>
                    <w:t>produksi untuk kepentingan lain</w:t>
                  </w:r>
                  <w:r w:rsidRPr="00246128">
                    <w:rPr>
                      <w:rFonts w:ascii="Cambria" w:hAnsi="Cambria"/>
                      <w:bCs/>
                      <w:noProof/>
                      <w:sz w:val="22"/>
                    </w:rPr>
                    <w:t>.</w:t>
                  </w:r>
                </w:p>
                <w:p w:rsidR="00687AEA" w:rsidRPr="00246128" w:rsidRDefault="00687AEA" w:rsidP="005878B4">
                  <w:pPr>
                    <w:pStyle w:val="ListParagraph"/>
                    <w:numPr>
                      <w:ilvl w:val="0"/>
                      <w:numId w:val="32"/>
                    </w:numPr>
                    <w:spacing w:after="40"/>
                    <w:ind w:right="86" w:hanging="274"/>
                    <w:jc w:val="both"/>
                    <w:rPr>
                      <w:rFonts w:ascii="Cambria" w:hAnsi="Cambria"/>
                      <w:bCs/>
                      <w:noProof/>
                      <w:sz w:val="22"/>
                    </w:rPr>
                  </w:pPr>
                  <w:r w:rsidRPr="00246128">
                    <w:rPr>
                      <w:rFonts w:asciiTheme="majorHAnsi" w:hAnsiTheme="majorHAnsi" w:cs="Courier New"/>
                      <w:sz w:val="22"/>
                      <w:szCs w:val="22"/>
                    </w:rPr>
                    <w:t>Menyimpan bahan dan produk di tempat yang bersih dan menjaganya supaya terhindar dari najis.</w:t>
                  </w:r>
                </w:p>
                <w:p w:rsidR="00687AEA" w:rsidRPr="00246128" w:rsidRDefault="00687AEA" w:rsidP="005878B4">
                  <w:pPr>
                    <w:pStyle w:val="ListParagraph"/>
                    <w:numPr>
                      <w:ilvl w:val="0"/>
                      <w:numId w:val="32"/>
                    </w:numPr>
                    <w:spacing w:after="40"/>
                    <w:ind w:right="86" w:hanging="274"/>
                    <w:jc w:val="both"/>
                    <w:rPr>
                      <w:rFonts w:ascii="Cambria" w:hAnsi="Cambria"/>
                      <w:bCs/>
                      <w:noProof/>
                      <w:sz w:val="22"/>
                    </w:rPr>
                  </w:pPr>
                  <w:r w:rsidRPr="00246128">
                    <w:rPr>
                      <w:rFonts w:ascii="Cambria" w:hAnsi="Cambria" w:cs="Arial"/>
                      <w:sz w:val="22"/>
                      <w:szCs w:val="22"/>
                    </w:rPr>
                    <w:t>Memastikan k</w:t>
                  </w:r>
                  <w:r w:rsidRPr="00246128">
                    <w:rPr>
                      <w:rFonts w:ascii="Cambria" w:hAnsi="Cambria"/>
                      <w:sz w:val="22"/>
                      <w:szCs w:val="22"/>
                    </w:rPr>
                    <w:t xml:space="preserve">endaraan yang digunakan untuk mengangkut produk halal dalam kondisi baik dan tidak digunakan untuk mengangkut produk lain </w:t>
                  </w:r>
                  <w:r w:rsidRPr="00246128">
                    <w:rPr>
                      <w:rFonts w:ascii="Cambria" w:hAnsi="Cambria" w:cs="Arial"/>
                      <w:sz w:val="22"/>
                      <w:szCs w:val="22"/>
                    </w:rPr>
                    <w:t>yang diragukan kehalalannya.</w:t>
                  </w:r>
                </w:p>
                <w:p w:rsidR="00687AEA" w:rsidRPr="008B1FCA" w:rsidRDefault="00687AEA" w:rsidP="00246128">
                  <w:pPr>
                    <w:tabs>
                      <w:tab w:val="left" w:pos="426"/>
                    </w:tabs>
                    <w:ind w:left="432"/>
                    <w:jc w:val="center"/>
                    <w:rPr>
                      <w:rFonts w:ascii="Cambria" w:hAnsi="Cambria"/>
                      <w:b/>
                      <w:noProof/>
                      <w:sz w:val="16"/>
                      <w:szCs w:val="16"/>
                    </w:rPr>
                  </w:pPr>
                </w:p>
                <w:p w:rsidR="00687AEA" w:rsidRDefault="00687AEA" w:rsidP="00246128">
                  <w:pPr>
                    <w:jc w:val="center"/>
                  </w:pPr>
                </w:p>
              </w:txbxContent>
            </v:textbox>
          </v:rect>
        </w:pict>
      </w:r>
      <w:r w:rsidR="00D15972" w:rsidRPr="00462C8F">
        <w:rPr>
          <w:rFonts w:ascii="Cambria" w:hAnsi="Cambria"/>
          <w:b/>
          <w:noProof/>
          <w:sz w:val="22"/>
        </w:rPr>
        <w:t>Poster Praktek Penerapan SJH</w:t>
      </w:r>
    </w:p>
    <w:p w:rsidR="00D15972" w:rsidRPr="00462C8F" w:rsidRDefault="00D15972">
      <w:pPr>
        <w:rPr>
          <w:rFonts w:ascii="Cambria" w:hAnsi="Cambria"/>
          <w:b/>
          <w:noProof/>
          <w:sz w:val="22"/>
          <w:szCs w:val="22"/>
        </w:rPr>
      </w:pPr>
    </w:p>
    <w:p w:rsidR="00D15972" w:rsidRPr="00462C8F" w:rsidRDefault="00D15972">
      <w:pPr>
        <w:rPr>
          <w:rFonts w:ascii="Cambria" w:hAnsi="Cambria"/>
          <w:b/>
          <w:noProof/>
          <w:sz w:val="22"/>
          <w:szCs w:val="22"/>
          <w:lang w:val="id-ID"/>
        </w:rPr>
      </w:pPr>
      <w:r w:rsidRPr="00462C8F">
        <w:rPr>
          <w:rFonts w:ascii="Cambria" w:hAnsi="Cambria"/>
          <w:b/>
          <w:noProof/>
          <w:sz w:val="22"/>
          <w:szCs w:val="22"/>
          <w:lang w:val="id-ID"/>
        </w:rPr>
        <w:br w:type="page"/>
      </w:r>
    </w:p>
    <w:p w:rsidR="00863982" w:rsidRPr="00462C8F" w:rsidRDefault="00863982" w:rsidP="008F709E">
      <w:pPr>
        <w:spacing w:after="60" w:line="264" w:lineRule="auto"/>
        <w:rPr>
          <w:rFonts w:ascii="Cambria" w:hAnsi="Cambria"/>
          <w:noProof/>
          <w:sz w:val="22"/>
          <w:szCs w:val="22"/>
          <w:lang w:val="sv-SE"/>
        </w:rPr>
      </w:pPr>
      <w:r w:rsidRPr="00462C8F">
        <w:rPr>
          <w:rFonts w:ascii="Cambria" w:hAnsi="Cambria"/>
          <w:b/>
          <w:noProof/>
          <w:sz w:val="22"/>
          <w:szCs w:val="22"/>
          <w:lang w:val="id-ID"/>
        </w:rPr>
        <w:lastRenderedPageBreak/>
        <w:t>Lampiran</w:t>
      </w:r>
      <w:r w:rsidR="00A634E7" w:rsidRPr="00462C8F">
        <w:rPr>
          <w:rFonts w:ascii="Cambria" w:hAnsi="Cambria"/>
          <w:b/>
          <w:noProof/>
          <w:sz w:val="22"/>
          <w:szCs w:val="22"/>
        </w:rPr>
        <w:t xml:space="preserve"> 3</w:t>
      </w:r>
      <w:r w:rsidRPr="00462C8F">
        <w:rPr>
          <w:rFonts w:ascii="Cambria" w:hAnsi="Cambria"/>
          <w:b/>
          <w:noProof/>
          <w:sz w:val="22"/>
          <w:szCs w:val="22"/>
          <w:lang w:val="sv-SE"/>
        </w:rPr>
        <w:t xml:space="preserve">.  </w:t>
      </w:r>
      <w:r w:rsidRPr="00462C8F">
        <w:rPr>
          <w:rFonts w:ascii="Cambria" w:hAnsi="Cambria"/>
          <w:noProof/>
          <w:sz w:val="22"/>
          <w:szCs w:val="22"/>
          <w:lang w:val="sv-SE"/>
        </w:rPr>
        <w:t>Materi Pelatihan Internal</w:t>
      </w:r>
    </w:p>
    <w:p w:rsidR="00863982" w:rsidRPr="00462C8F" w:rsidRDefault="00863982" w:rsidP="008F709E">
      <w:pPr>
        <w:spacing w:after="60" w:line="264" w:lineRule="auto"/>
        <w:rPr>
          <w:rFonts w:ascii="Cambria" w:hAnsi="Cambria"/>
          <w:noProof/>
          <w:sz w:val="22"/>
          <w:szCs w:val="22"/>
          <w:lang w:val="sv-SE"/>
        </w:rPr>
      </w:pPr>
    </w:p>
    <w:p w:rsidR="002C56B0" w:rsidRPr="00462C8F" w:rsidRDefault="002C56B0" w:rsidP="008F709E">
      <w:pPr>
        <w:pStyle w:val="ListParagraph"/>
        <w:numPr>
          <w:ilvl w:val="0"/>
          <w:numId w:val="17"/>
        </w:numPr>
        <w:spacing w:after="60" w:line="264" w:lineRule="auto"/>
        <w:rPr>
          <w:rFonts w:ascii="Cambria" w:hAnsi="Cambria"/>
          <w:b/>
          <w:bCs/>
          <w:noProof/>
          <w:sz w:val="22"/>
        </w:rPr>
      </w:pPr>
      <w:r w:rsidRPr="00462C8F">
        <w:rPr>
          <w:rFonts w:ascii="Cambria" w:hAnsi="Cambria"/>
          <w:b/>
          <w:bCs/>
          <w:noProof/>
          <w:sz w:val="22"/>
        </w:rPr>
        <w:t xml:space="preserve">Pengetahuan Halal Haram </w:t>
      </w:r>
    </w:p>
    <w:p w:rsidR="008F709E" w:rsidRPr="00462C8F" w:rsidRDefault="008F709E" w:rsidP="003E2577">
      <w:pPr>
        <w:pStyle w:val="ListParagraph"/>
        <w:numPr>
          <w:ilvl w:val="0"/>
          <w:numId w:val="25"/>
        </w:numPr>
        <w:spacing w:after="40" w:line="264" w:lineRule="auto"/>
        <w:rPr>
          <w:rFonts w:ascii="Cambria" w:hAnsi="Cambria"/>
          <w:bCs/>
          <w:noProof/>
          <w:sz w:val="22"/>
        </w:rPr>
      </w:pPr>
      <w:r w:rsidRPr="00462C8F">
        <w:rPr>
          <w:rFonts w:ascii="Cambria" w:hAnsi="Cambria"/>
          <w:bCs/>
          <w:noProof/>
          <w:sz w:val="22"/>
        </w:rPr>
        <w:t>Mengkonsumsi makanan dan minuman yang halal adalah wajib hukumnya bagi orang Islam.</w:t>
      </w:r>
    </w:p>
    <w:p w:rsidR="00925305" w:rsidRPr="00462C8F" w:rsidRDefault="008F709E" w:rsidP="003E2577">
      <w:pPr>
        <w:pStyle w:val="ListParagraph"/>
        <w:numPr>
          <w:ilvl w:val="0"/>
          <w:numId w:val="25"/>
        </w:numPr>
        <w:spacing w:after="40" w:line="264" w:lineRule="auto"/>
        <w:jc w:val="both"/>
        <w:rPr>
          <w:rFonts w:ascii="Cambria" w:hAnsi="Cambria"/>
          <w:bCs/>
          <w:noProof/>
          <w:sz w:val="22"/>
        </w:rPr>
      </w:pPr>
      <w:r w:rsidRPr="00462C8F">
        <w:rPr>
          <w:rFonts w:ascii="Cambria" w:hAnsi="Cambria"/>
          <w:bCs/>
          <w:noProof/>
          <w:sz w:val="22"/>
        </w:rPr>
        <w:t>Pengertian</w:t>
      </w:r>
      <w:r w:rsidR="00CA551D" w:rsidRPr="00462C8F">
        <w:rPr>
          <w:rFonts w:ascii="Cambria" w:hAnsi="Cambria"/>
          <w:bCs/>
          <w:noProof/>
          <w:sz w:val="22"/>
        </w:rPr>
        <w:t xml:space="preserve"> halal haram</w:t>
      </w:r>
      <w:r w:rsidRPr="00462C8F">
        <w:rPr>
          <w:rFonts w:ascii="Cambria" w:hAnsi="Cambria"/>
          <w:bCs/>
          <w:noProof/>
          <w:sz w:val="22"/>
        </w:rPr>
        <w:t xml:space="preserve"> : (i) </w:t>
      </w:r>
      <w:r w:rsidR="00AC30A7" w:rsidRPr="00462C8F">
        <w:rPr>
          <w:rFonts w:asciiTheme="majorHAnsi" w:hAnsiTheme="majorHAnsi"/>
          <w:sz w:val="22"/>
          <w:lang w:val="id-ID"/>
        </w:rPr>
        <w:t>Halal adalah Boleh</w:t>
      </w:r>
      <w:r w:rsidRPr="00462C8F">
        <w:rPr>
          <w:rFonts w:asciiTheme="majorHAnsi" w:hAnsiTheme="majorHAnsi"/>
          <w:sz w:val="22"/>
        </w:rPr>
        <w:t xml:space="preserve">. (ii) </w:t>
      </w:r>
      <w:r w:rsidR="00AC30A7" w:rsidRPr="00462C8F">
        <w:rPr>
          <w:rFonts w:asciiTheme="majorHAnsi" w:hAnsiTheme="majorHAnsi"/>
          <w:sz w:val="22"/>
          <w:lang w:val="id-ID"/>
        </w:rPr>
        <w:t xml:space="preserve">Haram adalah sesuatu yang </w:t>
      </w:r>
      <w:r w:rsidR="008F08C0" w:rsidRPr="00462C8F">
        <w:rPr>
          <w:rFonts w:asciiTheme="majorHAnsi" w:hAnsiTheme="majorHAnsi"/>
          <w:sz w:val="22"/>
        </w:rPr>
        <w:t xml:space="preserve">dilarang oleh </w:t>
      </w:r>
      <w:r w:rsidR="00AC30A7" w:rsidRPr="00462C8F">
        <w:rPr>
          <w:rFonts w:asciiTheme="majorHAnsi" w:hAnsiTheme="majorHAnsi"/>
          <w:sz w:val="22"/>
          <w:lang w:val="id-ID"/>
        </w:rPr>
        <w:t>Allah SWT dengan larangan yang tegas</w:t>
      </w:r>
      <w:r w:rsidR="00AC30A7" w:rsidRPr="00462C8F">
        <w:rPr>
          <w:rFonts w:asciiTheme="majorHAnsi" w:hAnsiTheme="majorHAnsi"/>
          <w:sz w:val="22"/>
        </w:rPr>
        <w:t>.</w:t>
      </w:r>
    </w:p>
    <w:p w:rsidR="00AB030C" w:rsidRPr="00462C8F" w:rsidRDefault="00CA551D" w:rsidP="00204314">
      <w:pPr>
        <w:pStyle w:val="ListParagraph"/>
        <w:numPr>
          <w:ilvl w:val="0"/>
          <w:numId w:val="25"/>
        </w:numPr>
        <w:spacing w:after="40" w:line="264" w:lineRule="auto"/>
        <w:jc w:val="both"/>
        <w:rPr>
          <w:rFonts w:ascii="Cambria" w:hAnsi="Cambria"/>
          <w:bCs/>
          <w:noProof/>
          <w:sz w:val="22"/>
        </w:rPr>
      </w:pPr>
      <w:r w:rsidRPr="00462C8F">
        <w:rPr>
          <w:rFonts w:ascii="Cambria" w:hAnsi="Cambria"/>
          <w:bCs/>
          <w:noProof/>
          <w:sz w:val="22"/>
        </w:rPr>
        <w:t xml:space="preserve">Contoh bahan haram </w:t>
      </w:r>
      <w:r w:rsidR="00855FCD" w:rsidRPr="00462C8F">
        <w:rPr>
          <w:rFonts w:ascii="Cambria" w:hAnsi="Cambria"/>
          <w:bCs/>
          <w:noProof/>
          <w:sz w:val="22"/>
        </w:rPr>
        <w:t>:</w:t>
      </w:r>
      <w:r w:rsidR="00AB030C" w:rsidRPr="00462C8F">
        <w:rPr>
          <w:rFonts w:ascii="Cambria" w:hAnsi="Cambria"/>
          <w:noProof/>
          <w:sz w:val="22"/>
          <w:szCs w:val="22"/>
          <w:lang w:val="id-ID"/>
        </w:rPr>
        <w:t>(i) Babi</w:t>
      </w:r>
      <w:r w:rsidR="00204314" w:rsidRPr="00462C8F">
        <w:rPr>
          <w:rFonts w:ascii="Cambria" w:hAnsi="Cambria"/>
          <w:noProof/>
          <w:sz w:val="22"/>
          <w:szCs w:val="22"/>
        </w:rPr>
        <w:t>,termasuk seluruh bagian tubuhnya dan produk turunannya (segar atau olahan)</w:t>
      </w:r>
      <w:r w:rsidR="00AB030C" w:rsidRPr="00462C8F">
        <w:rPr>
          <w:rFonts w:ascii="Cambria" w:hAnsi="Cambria"/>
          <w:noProof/>
          <w:sz w:val="22"/>
          <w:szCs w:val="22"/>
          <w:lang w:val="id-ID"/>
        </w:rPr>
        <w:t>, (ii) Khamr (minuman beralkohol), (iii) Hasil samping khamr yang diperoleh hanya dengan pemisahan secara fisik, (iv) Darah, (v) Bangkai, (vi) Bagian dari tubuh manusia</w:t>
      </w:r>
      <w:r w:rsidR="00D15972" w:rsidRPr="00462C8F">
        <w:rPr>
          <w:rFonts w:ascii="Cambria" w:hAnsi="Cambria"/>
          <w:noProof/>
          <w:sz w:val="22"/>
          <w:szCs w:val="22"/>
        </w:rPr>
        <w:t>, binatang buas, anjing</w:t>
      </w:r>
      <w:r w:rsidR="00D626E8" w:rsidRPr="00462C8F">
        <w:rPr>
          <w:rFonts w:ascii="Cambria" w:hAnsi="Cambria"/>
          <w:noProof/>
          <w:sz w:val="22"/>
          <w:szCs w:val="22"/>
        </w:rPr>
        <w:t>.</w:t>
      </w:r>
    </w:p>
    <w:p w:rsidR="00384CA3" w:rsidRPr="00462C8F" w:rsidRDefault="00384CA3" w:rsidP="00384CA3">
      <w:pPr>
        <w:pStyle w:val="ListParagraph"/>
        <w:spacing w:after="60" w:line="264" w:lineRule="auto"/>
        <w:jc w:val="both"/>
        <w:rPr>
          <w:rFonts w:ascii="Cambria" w:hAnsi="Cambria"/>
          <w:bCs/>
          <w:noProof/>
          <w:sz w:val="22"/>
        </w:rPr>
      </w:pPr>
    </w:p>
    <w:p w:rsidR="00384CA3" w:rsidRPr="00462C8F" w:rsidRDefault="00384CA3" w:rsidP="00384CA3">
      <w:pPr>
        <w:pStyle w:val="ListParagraph"/>
        <w:numPr>
          <w:ilvl w:val="0"/>
          <w:numId w:val="17"/>
        </w:numPr>
        <w:spacing w:after="60" w:line="264" w:lineRule="auto"/>
        <w:rPr>
          <w:rFonts w:ascii="Cambria" w:hAnsi="Cambria"/>
          <w:b/>
          <w:bCs/>
          <w:noProof/>
          <w:sz w:val="22"/>
        </w:rPr>
      </w:pPr>
      <w:r w:rsidRPr="00462C8F">
        <w:rPr>
          <w:rFonts w:ascii="Cambria" w:hAnsi="Cambria"/>
          <w:b/>
          <w:bCs/>
          <w:noProof/>
          <w:sz w:val="22"/>
        </w:rPr>
        <w:t>Pengetahuan Benda Najis</w:t>
      </w:r>
    </w:p>
    <w:p w:rsidR="008F08C0" w:rsidRPr="00462C8F" w:rsidRDefault="008F08C0" w:rsidP="00384CA3">
      <w:pPr>
        <w:pStyle w:val="ListParagraph"/>
        <w:numPr>
          <w:ilvl w:val="0"/>
          <w:numId w:val="30"/>
        </w:numPr>
        <w:spacing w:after="60" w:line="264" w:lineRule="auto"/>
        <w:jc w:val="both"/>
        <w:rPr>
          <w:rFonts w:ascii="Cambria" w:hAnsi="Cambria"/>
          <w:bCs/>
          <w:noProof/>
          <w:sz w:val="22"/>
        </w:rPr>
      </w:pPr>
      <w:r w:rsidRPr="00462C8F">
        <w:rPr>
          <w:rFonts w:ascii="Cambria" w:hAnsi="Cambria"/>
          <w:bCs/>
          <w:noProof/>
          <w:sz w:val="22"/>
        </w:rPr>
        <w:t>Pengertian najis : (i) Menurut bahasa adalah “setiap yang kotor”, (ii) Menurut syara’ adalah kotoran yang wajib dihindari dan dibersihkan oleh setiap muslim ketika terkena olehnya.</w:t>
      </w:r>
    </w:p>
    <w:p w:rsidR="001F51DA" w:rsidRPr="00462C8F" w:rsidRDefault="006A66A7" w:rsidP="00384CA3">
      <w:pPr>
        <w:pStyle w:val="ListParagraph"/>
        <w:numPr>
          <w:ilvl w:val="0"/>
          <w:numId w:val="30"/>
        </w:numPr>
        <w:spacing w:after="60" w:line="264" w:lineRule="auto"/>
        <w:jc w:val="both"/>
        <w:rPr>
          <w:rFonts w:ascii="Cambria" w:hAnsi="Cambria"/>
          <w:bCs/>
          <w:noProof/>
          <w:sz w:val="22"/>
        </w:rPr>
      </w:pPr>
      <w:r w:rsidRPr="00462C8F">
        <w:rPr>
          <w:rFonts w:ascii="Cambria" w:hAnsi="Cambria"/>
          <w:bCs/>
          <w:noProof/>
          <w:sz w:val="22"/>
        </w:rPr>
        <w:t xml:space="preserve">Najis ada tiga: (1) Najis </w:t>
      </w:r>
      <w:r w:rsidRPr="00462C8F">
        <w:rPr>
          <w:rFonts w:ascii="Cambria" w:hAnsi="Cambria"/>
          <w:bCs/>
          <w:i/>
          <w:noProof/>
          <w:sz w:val="22"/>
        </w:rPr>
        <w:t>mukhaffafah</w:t>
      </w:r>
      <w:r w:rsidR="008F08C0" w:rsidRPr="00462C8F">
        <w:rPr>
          <w:rFonts w:ascii="Cambria" w:hAnsi="Cambria"/>
          <w:sz w:val="22"/>
        </w:rPr>
        <w:t xml:space="preserve">(najis </w:t>
      </w:r>
      <w:r w:rsidR="006A0A38" w:rsidRPr="00462C8F">
        <w:rPr>
          <w:rFonts w:ascii="Cambria" w:hAnsi="Cambria"/>
          <w:sz w:val="22"/>
        </w:rPr>
        <w:t xml:space="preserve">ringan), yaitu </w:t>
      </w:r>
      <w:r w:rsidR="008F08C0" w:rsidRPr="00462C8F">
        <w:rPr>
          <w:rFonts w:ascii="Cambria" w:hAnsi="Cambria"/>
          <w:sz w:val="22"/>
        </w:rPr>
        <w:t>air seni bayi laki-laki sebelum usia dua tahun yang hanya mengonsumsi ASI</w:t>
      </w:r>
      <w:r w:rsidR="008F08C0" w:rsidRPr="00462C8F">
        <w:rPr>
          <w:rFonts w:ascii="Cambria" w:hAnsi="Cambria"/>
          <w:bCs/>
          <w:noProof/>
          <w:sz w:val="22"/>
        </w:rPr>
        <w:t xml:space="preserve">, (2) </w:t>
      </w:r>
      <w:r w:rsidR="006A0A38" w:rsidRPr="00462C8F">
        <w:rPr>
          <w:rFonts w:ascii="Cambria" w:hAnsi="Cambria"/>
          <w:bCs/>
          <w:noProof/>
          <w:sz w:val="22"/>
        </w:rPr>
        <w:t xml:space="preserve">Najis </w:t>
      </w:r>
      <w:r w:rsidR="006A0A38" w:rsidRPr="00462C8F">
        <w:rPr>
          <w:rFonts w:ascii="Cambria" w:hAnsi="Cambria"/>
          <w:i/>
          <w:sz w:val="22"/>
        </w:rPr>
        <w:t xml:space="preserve">mughallazhah </w:t>
      </w:r>
      <w:r w:rsidR="006A0A38" w:rsidRPr="00462C8F">
        <w:rPr>
          <w:rFonts w:ascii="Cambria" w:hAnsi="Cambria"/>
          <w:sz w:val="22"/>
        </w:rPr>
        <w:t>(najis berat), yaitu najis babi, anjing atau turunan keduanya</w:t>
      </w:r>
      <w:r w:rsidR="006A0A38" w:rsidRPr="00462C8F">
        <w:rPr>
          <w:rFonts w:ascii="Cambria" w:hAnsi="Cambria"/>
          <w:bCs/>
          <w:noProof/>
          <w:sz w:val="22"/>
        </w:rPr>
        <w:t xml:space="preserve">, dan (3) </w:t>
      </w:r>
      <w:r w:rsidR="008F08C0" w:rsidRPr="00462C8F">
        <w:rPr>
          <w:rFonts w:ascii="Cambria" w:hAnsi="Cambria"/>
          <w:bCs/>
          <w:noProof/>
          <w:sz w:val="22"/>
        </w:rPr>
        <w:t>N</w:t>
      </w:r>
      <w:r w:rsidRPr="00462C8F">
        <w:rPr>
          <w:rFonts w:ascii="Cambria" w:hAnsi="Cambria"/>
          <w:bCs/>
          <w:noProof/>
          <w:sz w:val="22"/>
        </w:rPr>
        <w:t xml:space="preserve">ajis </w:t>
      </w:r>
      <w:r w:rsidRPr="00462C8F">
        <w:rPr>
          <w:rFonts w:ascii="Cambria" w:hAnsi="Cambria"/>
          <w:bCs/>
          <w:i/>
          <w:noProof/>
          <w:sz w:val="22"/>
        </w:rPr>
        <w:t>mutawassithah</w:t>
      </w:r>
      <w:r w:rsidR="006A0A38" w:rsidRPr="00462C8F">
        <w:rPr>
          <w:rFonts w:ascii="Cambria" w:hAnsi="Cambria"/>
          <w:bCs/>
          <w:noProof/>
          <w:sz w:val="22"/>
        </w:rPr>
        <w:t xml:space="preserve"> (najis sedang)</w:t>
      </w:r>
      <w:r w:rsidRPr="00462C8F">
        <w:rPr>
          <w:rFonts w:ascii="Cambria" w:hAnsi="Cambria"/>
          <w:bCs/>
          <w:noProof/>
          <w:sz w:val="22"/>
        </w:rPr>
        <w:t xml:space="preserve">, </w:t>
      </w:r>
      <w:r w:rsidR="006A0A38" w:rsidRPr="00462C8F">
        <w:rPr>
          <w:rFonts w:ascii="Cambria" w:hAnsi="Cambria"/>
          <w:bCs/>
          <w:noProof/>
          <w:sz w:val="22"/>
        </w:rPr>
        <w:t xml:space="preserve">yaitu najis </w:t>
      </w:r>
      <w:r w:rsidR="00880DC4" w:rsidRPr="00462C8F">
        <w:rPr>
          <w:rFonts w:ascii="Cambria" w:hAnsi="Cambria"/>
          <w:bCs/>
          <w:noProof/>
          <w:sz w:val="22"/>
        </w:rPr>
        <w:t>kotoran hewan, khamr (minuman keras)</w:t>
      </w:r>
    </w:p>
    <w:p w:rsidR="001F51DA" w:rsidRPr="00462C8F" w:rsidRDefault="006A66A7" w:rsidP="00384CA3">
      <w:pPr>
        <w:pStyle w:val="ListParagraph"/>
        <w:numPr>
          <w:ilvl w:val="0"/>
          <w:numId w:val="30"/>
        </w:numPr>
        <w:spacing w:after="60" w:line="264" w:lineRule="auto"/>
        <w:jc w:val="both"/>
        <w:rPr>
          <w:rFonts w:ascii="Cambria" w:hAnsi="Cambria"/>
          <w:bCs/>
          <w:noProof/>
          <w:sz w:val="22"/>
        </w:rPr>
      </w:pPr>
      <w:r w:rsidRPr="00462C8F">
        <w:rPr>
          <w:rFonts w:ascii="Cambria" w:hAnsi="Cambria"/>
          <w:bCs/>
          <w:noProof/>
          <w:sz w:val="22"/>
        </w:rPr>
        <w:t xml:space="preserve">Mutanajjis adalah </w:t>
      </w:r>
      <w:r w:rsidR="00384CA3" w:rsidRPr="00462C8F">
        <w:rPr>
          <w:rFonts w:ascii="Cambria" w:hAnsi="Cambria"/>
          <w:bCs/>
          <w:noProof/>
          <w:sz w:val="22"/>
        </w:rPr>
        <w:t>benda</w:t>
      </w:r>
      <w:r w:rsidRPr="00462C8F">
        <w:rPr>
          <w:rFonts w:ascii="Cambria" w:hAnsi="Cambria"/>
          <w:bCs/>
          <w:noProof/>
          <w:sz w:val="22"/>
        </w:rPr>
        <w:t xml:space="preserve"> suci yang terkena najis</w:t>
      </w:r>
      <w:r w:rsidR="00880DC4" w:rsidRPr="00462C8F">
        <w:rPr>
          <w:rFonts w:ascii="Cambria" w:hAnsi="Cambria"/>
          <w:bCs/>
          <w:noProof/>
          <w:sz w:val="22"/>
        </w:rPr>
        <w:t>, dapat berupa bahan, produk atau peralatan produksi</w:t>
      </w:r>
      <w:r w:rsidRPr="00462C8F">
        <w:rPr>
          <w:rFonts w:ascii="Cambria" w:hAnsi="Cambria"/>
          <w:bCs/>
          <w:noProof/>
          <w:sz w:val="22"/>
        </w:rPr>
        <w:t xml:space="preserve">. </w:t>
      </w:r>
      <w:r w:rsidR="00384CA3" w:rsidRPr="00462C8F">
        <w:rPr>
          <w:rFonts w:ascii="Cambria" w:hAnsi="Cambria"/>
          <w:bCs/>
          <w:noProof/>
          <w:sz w:val="22"/>
        </w:rPr>
        <w:t>Benda mutanajjis dapat m</w:t>
      </w:r>
      <w:r w:rsidRPr="00462C8F">
        <w:rPr>
          <w:rFonts w:ascii="Cambria" w:hAnsi="Cambria"/>
          <w:bCs/>
          <w:noProof/>
          <w:sz w:val="22"/>
        </w:rPr>
        <w:t>enjadi suci kembal</w:t>
      </w:r>
      <w:r w:rsidR="00384CA3" w:rsidRPr="00462C8F">
        <w:rPr>
          <w:rFonts w:ascii="Cambria" w:hAnsi="Cambria"/>
          <w:bCs/>
          <w:noProof/>
          <w:sz w:val="22"/>
        </w:rPr>
        <w:t>i setelah dicuci secara syar’i</w:t>
      </w:r>
      <w:r w:rsidRPr="00462C8F">
        <w:rPr>
          <w:rFonts w:ascii="Cambria" w:hAnsi="Cambria"/>
          <w:bCs/>
          <w:noProof/>
          <w:sz w:val="22"/>
        </w:rPr>
        <w:t xml:space="preserve">. </w:t>
      </w:r>
    </w:p>
    <w:p w:rsidR="00384CA3" w:rsidRPr="00462C8F" w:rsidRDefault="00384CA3" w:rsidP="00384CA3">
      <w:pPr>
        <w:pStyle w:val="ListParagraph"/>
        <w:numPr>
          <w:ilvl w:val="0"/>
          <w:numId w:val="30"/>
        </w:numPr>
        <w:spacing w:after="60" w:line="264" w:lineRule="auto"/>
        <w:jc w:val="both"/>
        <w:rPr>
          <w:rFonts w:ascii="Cambria" w:hAnsi="Cambria"/>
          <w:bCs/>
          <w:noProof/>
          <w:sz w:val="22"/>
        </w:rPr>
      </w:pPr>
      <w:r w:rsidRPr="00462C8F">
        <w:rPr>
          <w:rFonts w:ascii="Cambria" w:hAnsi="Cambria"/>
          <w:bCs/>
          <w:noProof/>
          <w:sz w:val="22"/>
        </w:rPr>
        <w:t xml:space="preserve">Pencucian benda mutanajjis padat yang terkena najis </w:t>
      </w:r>
      <w:r w:rsidRPr="00462C8F">
        <w:rPr>
          <w:rFonts w:ascii="Cambria" w:hAnsi="Cambria"/>
          <w:bCs/>
          <w:i/>
          <w:noProof/>
          <w:sz w:val="22"/>
        </w:rPr>
        <w:t>mutawassithah</w:t>
      </w:r>
      <w:r w:rsidRPr="00462C8F">
        <w:rPr>
          <w:rFonts w:ascii="Cambria" w:hAnsi="Cambria"/>
          <w:bCs/>
          <w:noProof/>
          <w:sz w:val="22"/>
        </w:rPr>
        <w:t xml:space="preserve"> secara syar’i yaitu dengan mengucurinya dengan air atau mencucinya di dalam air yang banyak (direndam) hingga hilang rasa, bau dan warna dari bahan najisnya.</w:t>
      </w:r>
    </w:p>
    <w:p w:rsidR="00384CA3" w:rsidRPr="00462C8F" w:rsidRDefault="00384CA3" w:rsidP="00384CA3">
      <w:pPr>
        <w:pStyle w:val="ListParagraph"/>
        <w:numPr>
          <w:ilvl w:val="0"/>
          <w:numId w:val="30"/>
        </w:numPr>
        <w:spacing w:after="60" w:line="264" w:lineRule="auto"/>
        <w:jc w:val="both"/>
        <w:rPr>
          <w:rFonts w:ascii="Cambria" w:hAnsi="Cambria"/>
          <w:bCs/>
          <w:noProof/>
          <w:sz w:val="22"/>
        </w:rPr>
      </w:pPr>
      <w:r w:rsidRPr="00462C8F">
        <w:rPr>
          <w:rFonts w:ascii="Cambria" w:hAnsi="Cambria"/>
          <w:bCs/>
          <w:noProof/>
          <w:sz w:val="22"/>
        </w:rPr>
        <w:t xml:space="preserve">Pencucian benda mutanajjis padat yang terkena najis </w:t>
      </w:r>
      <w:r w:rsidRPr="00462C8F">
        <w:rPr>
          <w:rFonts w:ascii="Cambria" w:hAnsi="Cambria"/>
          <w:i/>
          <w:sz w:val="22"/>
        </w:rPr>
        <w:t xml:space="preserve">mughallazhah </w:t>
      </w:r>
      <w:r w:rsidRPr="00462C8F">
        <w:rPr>
          <w:rFonts w:ascii="Cambria" w:hAnsi="Cambria"/>
          <w:bCs/>
          <w:noProof/>
          <w:sz w:val="22"/>
        </w:rPr>
        <w:t xml:space="preserve">secara syar’i yaitu </w:t>
      </w:r>
      <w:r w:rsidRPr="00462C8F">
        <w:rPr>
          <w:rFonts w:ascii="Cambria" w:hAnsi="Cambria"/>
          <w:noProof/>
          <w:sz w:val="22"/>
          <w:szCs w:val="22"/>
          <w:lang w:val="id-ID"/>
        </w:rPr>
        <w:t>dicuci tujuh kali dengan air dan salah satunya dengan tanah atau bahan lain yang mempunyai kemampuan menghilangkan rasa, bau dan warna</w:t>
      </w:r>
      <w:r w:rsidRPr="00462C8F">
        <w:rPr>
          <w:rFonts w:ascii="Cambria" w:hAnsi="Cambria"/>
          <w:noProof/>
          <w:sz w:val="22"/>
          <w:szCs w:val="22"/>
        </w:rPr>
        <w:t>.</w:t>
      </w:r>
    </w:p>
    <w:p w:rsidR="00384CA3" w:rsidRPr="00462C8F" w:rsidRDefault="00384CA3" w:rsidP="008F709E">
      <w:pPr>
        <w:pStyle w:val="ListParagraph"/>
        <w:spacing w:after="60" w:line="264" w:lineRule="auto"/>
        <w:rPr>
          <w:rFonts w:ascii="Cambria" w:hAnsi="Cambria"/>
          <w:bCs/>
          <w:noProof/>
          <w:sz w:val="22"/>
        </w:rPr>
      </w:pPr>
    </w:p>
    <w:p w:rsidR="008F709E" w:rsidRPr="00462C8F" w:rsidRDefault="004B2BE0" w:rsidP="008F709E">
      <w:pPr>
        <w:pStyle w:val="ListParagraph"/>
        <w:numPr>
          <w:ilvl w:val="0"/>
          <w:numId w:val="17"/>
        </w:numPr>
        <w:spacing w:after="60" w:line="264" w:lineRule="auto"/>
        <w:rPr>
          <w:rFonts w:ascii="Cambria" w:hAnsi="Cambria"/>
          <w:b/>
          <w:bCs/>
          <w:noProof/>
          <w:sz w:val="22"/>
        </w:rPr>
      </w:pPr>
      <w:r>
        <w:rPr>
          <w:rFonts w:ascii="Cambria" w:hAnsi="Cambria"/>
          <w:b/>
          <w:bCs/>
          <w:noProof/>
          <w:sz w:val="22"/>
        </w:rPr>
        <w:t>Pengetahuan Sertifikasi</w:t>
      </w:r>
      <w:r w:rsidR="008F709E" w:rsidRPr="00462C8F">
        <w:rPr>
          <w:rFonts w:ascii="Cambria" w:hAnsi="Cambria"/>
          <w:b/>
          <w:bCs/>
          <w:noProof/>
          <w:sz w:val="22"/>
        </w:rPr>
        <w:t xml:space="preserve"> Halal</w:t>
      </w:r>
    </w:p>
    <w:p w:rsidR="008F709E" w:rsidRPr="00462C8F" w:rsidRDefault="008F709E" w:rsidP="003E2577">
      <w:pPr>
        <w:pStyle w:val="ListParagraph"/>
        <w:numPr>
          <w:ilvl w:val="0"/>
          <w:numId w:val="26"/>
        </w:numPr>
        <w:spacing w:after="40" w:line="264" w:lineRule="auto"/>
        <w:jc w:val="both"/>
        <w:rPr>
          <w:rFonts w:ascii="Cambria" w:hAnsi="Cambria"/>
          <w:bCs/>
          <w:noProof/>
          <w:sz w:val="22"/>
        </w:rPr>
      </w:pPr>
      <w:r w:rsidRPr="00462C8F">
        <w:rPr>
          <w:rFonts w:ascii="Cambria" w:hAnsi="Cambria"/>
          <w:bCs/>
          <w:noProof/>
          <w:sz w:val="22"/>
        </w:rPr>
        <w:t>Sertifikat halal produk di Indonesia dikeluarkan oleh Majelis Ulama Indonesia (MUI) setelah audit dilakukan oleh Lembaga Pengkajian Makanan, Obat dan Kosmetika (LPPOM MUI).</w:t>
      </w:r>
    </w:p>
    <w:p w:rsidR="008F709E" w:rsidRPr="001E3D60" w:rsidRDefault="008F709E" w:rsidP="008F709E">
      <w:pPr>
        <w:pStyle w:val="ListParagraph"/>
        <w:numPr>
          <w:ilvl w:val="0"/>
          <w:numId w:val="26"/>
        </w:numPr>
        <w:spacing w:after="60" w:line="264" w:lineRule="auto"/>
        <w:jc w:val="both"/>
        <w:rPr>
          <w:rFonts w:ascii="Cambria" w:hAnsi="Cambria"/>
          <w:bCs/>
          <w:noProof/>
          <w:sz w:val="22"/>
        </w:rPr>
      </w:pPr>
      <w:r w:rsidRPr="00462C8F">
        <w:rPr>
          <w:rFonts w:ascii="Cambria" w:hAnsi="Cambria"/>
          <w:bCs/>
          <w:noProof/>
          <w:sz w:val="22"/>
        </w:rPr>
        <w:t xml:space="preserve">Perusahaan yang telah mendapatkan sertifikat halal dari MUI harus menjaga kehalalan </w:t>
      </w:r>
      <w:r w:rsidRPr="001E3D60">
        <w:rPr>
          <w:rFonts w:ascii="Cambria" w:hAnsi="Cambria"/>
          <w:bCs/>
          <w:noProof/>
          <w:sz w:val="22"/>
        </w:rPr>
        <w:t>produknya dengan cara menerapkan Sistem Jaminan Halal (SJH)</w:t>
      </w:r>
      <w:r w:rsidR="00897326" w:rsidRPr="001E3D60">
        <w:rPr>
          <w:rFonts w:ascii="Cambria" w:hAnsi="Cambria"/>
          <w:bCs/>
          <w:noProof/>
          <w:sz w:val="22"/>
        </w:rPr>
        <w:t>.</w:t>
      </w:r>
    </w:p>
    <w:p w:rsidR="00384CA3" w:rsidRPr="001E3D60" w:rsidRDefault="00897326" w:rsidP="008F709E">
      <w:pPr>
        <w:pStyle w:val="ListParagraph"/>
        <w:numPr>
          <w:ilvl w:val="0"/>
          <w:numId w:val="26"/>
        </w:numPr>
        <w:spacing w:after="60" w:line="264" w:lineRule="auto"/>
        <w:jc w:val="both"/>
        <w:rPr>
          <w:rFonts w:ascii="Cambria" w:hAnsi="Cambria"/>
          <w:bCs/>
          <w:noProof/>
          <w:sz w:val="22"/>
        </w:rPr>
      </w:pPr>
      <w:r w:rsidRPr="001E3D60">
        <w:rPr>
          <w:rFonts w:ascii="Cambria" w:hAnsi="Cambria"/>
          <w:bCs/>
          <w:noProof/>
          <w:sz w:val="22"/>
        </w:rPr>
        <w:t>Logo halal tidak boleh digunakan oleh perusahaan jika tidak memiliki sertifikat halal MUI.</w:t>
      </w:r>
    </w:p>
    <w:p w:rsidR="008F709E" w:rsidRPr="001E3D60" w:rsidRDefault="008F709E" w:rsidP="008F709E">
      <w:pPr>
        <w:pStyle w:val="ListParagraph"/>
        <w:spacing w:after="60" w:line="264" w:lineRule="auto"/>
        <w:ind w:left="360"/>
        <w:rPr>
          <w:rFonts w:ascii="Cambria" w:hAnsi="Cambria"/>
          <w:b/>
          <w:bCs/>
          <w:noProof/>
          <w:sz w:val="22"/>
        </w:rPr>
      </w:pPr>
    </w:p>
    <w:p w:rsidR="00CA551D" w:rsidRPr="001E3D60" w:rsidRDefault="00CA551D" w:rsidP="008F709E">
      <w:pPr>
        <w:pStyle w:val="ListParagraph"/>
        <w:numPr>
          <w:ilvl w:val="0"/>
          <w:numId w:val="17"/>
        </w:numPr>
        <w:spacing w:after="60" w:line="264" w:lineRule="auto"/>
        <w:rPr>
          <w:rFonts w:ascii="Cambria" w:hAnsi="Cambria"/>
          <w:b/>
          <w:bCs/>
          <w:noProof/>
          <w:sz w:val="22"/>
        </w:rPr>
      </w:pPr>
      <w:r w:rsidRPr="001E3D60">
        <w:rPr>
          <w:rFonts w:ascii="Cambria" w:hAnsi="Cambria"/>
          <w:b/>
          <w:bCs/>
          <w:noProof/>
          <w:sz w:val="22"/>
        </w:rPr>
        <w:t>Penerapan Sistem Jaminan Halal</w:t>
      </w:r>
      <w:r w:rsidR="008F709E" w:rsidRPr="001E3D60">
        <w:rPr>
          <w:rFonts w:ascii="Cambria" w:hAnsi="Cambria"/>
          <w:b/>
          <w:bCs/>
          <w:noProof/>
          <w:sz w:val="22"/>
        </w:rPr>
        <w:t xml:space="preserve"> (SJH)</w:t>
      </w:r>
    </w:p>
    <w:p w:rsidR="00897326" w:rsidRPr="001E3D60" w:rsidRDefault="00897326" w:rsidP="00897326">
      <w:pPr>
        <w:pStyle w:val="ListParagraph"/>
        <w:numPr>
          <w:ilvl w:val="0"/>
          <w:numId w:val="27"/>
        </w:numPr>
        <w:spacing w:after="40" w:line="264" w:lineRule="auto"/>
        <w:jc w:val="both"/>
        <w:rPr>
          <w:rFonts w:ascii="Cambria" w:hAnsi="Cambria"/>
          <w:bCs/>
          <w:noProof/>
          <w:sz w:val="22"/>
        </w:rPr>
      </w:pPr>
      <w:r w:rsidRPr="001E3D60">
        <w:rPr>
          <w:rFonts w:ascii="Cambria" w:hAnsi="Cambria"/>
          <w:noProof/>
          <w:sz w:val="22"/>
          <w:szCs w:val="22"/>
        </w:rPr>
        <w:t>Inti dari penerapan SJH adalah membuat kebijakan halal, membentuk tim manajemen halal dan melaksanakan dengan sungguh-sungguh semua prosedur operasional yang tercantum dalam Manual SJH.</w:t>
      </w:r>
    </w:p>
    <w:p w:rsidR="00897326" w:rsidRPr="001E3D60" w:rsidRDefault="00897326" w:rsidP="003E2577">
      <w:pPr>
        <w:pStyle w:val="ListParagraph"/>
        <w:numPr>
          <w:ilvl w:val="0"/>
          <w:numId w:val="27"/>
        </w:numPr>
        <w:spacing w:after="40" w:line="264" w:lineRule="auto"/>
        <w:jc w:val="both"/>
        <w:rPr>
          <w:rFonts w:ascii="Cambria" w:hAnsi="Cambria"/>
          <w:bCs/>
          <w:noProof/>
          <w:sz w:val="22"/>
        </w:rPr>
      </w:pPr>
      <w:r w:rsidRPr="001E3D60">
        <w:rPr>
          <w:rFonts w:ascii="Cambria" w:hAnsi="Cambria"/>
          <w:bCs/>
          <w:noProof/>
          <w:sz w:val="22"/>
        </w:rPr>
        <w:t xml:space="preserve">Kebijakan halal adalah komitmen perusahaan </w:t>
      </w:r>
      <w:r w:rsidRPr="001E3D60">
        <w:rPr>
          <w:rFonts w:ascii="Cambria" w:hAnsi="Cambria"/>
          <w:noProof/>
          <w:sz w:val="22"/>
          <w:szCs w:val="22"/>
        </w:rPr>
        <w:t>untuk menghasilkan produk halal, dengan hanya menggunakan bahan yang telah disetujui oleh LPPOM MUI dan diproduksi dengan menggunakan peralatan yang bebas dari najis.</w:t>
      </w:r>
    </w:p>
    <w:p w:rsidR="00897326" w:rsidRPr="001E3D60" w:rsidRDefault="00897326" w:rsidP="003E2577">
      <w:pPr>
        <w:pStyle w:val="ListParagraph"/>
        <w:numPr>
          <w:ilvl w:val="0"/>
          <w:numId w:val="27"/>
        </w:numPr>
        <w:spacing w:after="40" w:line="264" w:lineRule="auto"/>
        <w:jc w:val="both"/>
        <w:rPr>
          <w:rFonts w:ascii="Cambria" w:hAnsi="Cambria"/>
          <w:bCs/>
          <w:noProof/>
          <w:sz w:val="22"/>
        </w:rPr>
      </w:pPr>
      <w:r w:rsidRPr="001E3D60">
        <w:rPr>
          <w:rFonts w:ascii="Cambria" w:hAnsi="Cambria"/>
          <w:noProof/>
          <w:sz w:val="22"/>
          <w:szCs w:val="22"/>
        </w:rPr>
        <w:t xml:space="preserve">Bahan yang telah disetujui oleh LPPOM MUI </w:t>
      </w:r>
      <w:r w:rsidR="00DF04A7" w:rsidRPr="001E3D60">
        <w:rPr>
          <w:rFonts w:ascii="Cambria" w:hAnsi="Cambria"/>
          <w:noProof/>
          <w:sz w:val="22"/>
          <w:szCs w:val="22"/>
        </w:rPr>
        <w:t>tercantum dalam Daftar Bahan Halal.</w:t>
      </w:r>
    </w:p>
    <w:p w:rsidR="008F709E" w:rsidRPr="001E3D60" w:rsidRDefault="008F709E" w:rsidP="003E2577">
      <w:pPr>
        <w:pStyle w:val="ListParagraph"/>
        <w:numPr>
          <w:ilvl w:val="0"/>
          <w:numId w:val="27"/>
        </w:numPr>
        <w:spacing w:after="40" w:line="264" w:lineRule="auto"/>
        <w:jc w:val="both"/>
        <w:rPr>
          <w:rFonts w:ascii="Cambria" w:hAnsi="Cambria"/>
          <w:bCs/>
          <w:noProof/>
          <w:sz w:val="22"/>
        </w:rPr>
      </w:pPr>
      <w:r w:rsidRPr="001E3D60">
        <w:rPr>
          <w:rFonts w:asciiTheme="majorHAnsi" w:hAnsiTheme="majorHAnsi" w:cs="Courier New"/>
          <w:sz w:val="22"/>
          <w:szCs w:val="22"/>
        </w:rPr>
        <w:t>Membeli bahan dengan nama/merk dan produsen sesuai dengan yang tercantum dalam Daftar Bahan</w:t>
      </w:r>
      <w:r w:rsidR="00DF04A7" w:rsidRPr="001E3D60">
        <w:rPr>
          <w:rFonts w:asciiTheme="majorHAnsi" w:hAnsiTheme="majorHAnsi" w:cs="Courier New"/>
          <w:sz w:val="22"/>
          <w:szCs w:val="22"/>
        </w:rPr>
        <w:t xml:space="preserve"> Halal.</w:t>
      </w:r>
    </w:p>
    <w:p w:rsidR="00DF04A7" w:rsidRPr="001E3D60" w:rsidRDefault="00DF04A7" w:rsidP="003E2577">
      <w:pPr>
        <w:pStyle w:val="ListParagraph"/>
        <w:numPr>
          <w:ilvl w:val="0"/>
          <w:numId w:val="27"/>
        </w:numPr>
        <w:spacing w:after="40" w:line="264" w:lineRule="auto"/>
        <w:jc w:val="both"/>
        <w:rPr>
          <w:rFonts w:ascii="Cambria" w:hAnsi="Cambria"/>
          <w:bCs/>
          <w:noProof/>
          <w:sz w:val="22"/>
        </w:rPr>
      </w:pPr>
      <w:r w:rsidRPr="001E3D60">
        <w:rPr>
          <w:rFonts w:ascii="Cambria" w:hAnsi="Cambria" w:cs="Arial"/>
          <w:sz w:val="22"/>
          <w:szCs w:val="22"/>
        </w:rPr>
        <w:lastRenderedPageBreak/>
        <w:t xml:space="preserve">Jika </w:t>
      </w:r>
      <w:proofErr w:type="gramStart"/>
      <w:r w:rsidRPr="001E3D60">
        <w:rPr>
          <w:rFonts w:ascii="Cambria" w:hAnsi="Cambria" w:cs="Arial"/>
          <w:sz w:val="22"/>
          <w:szCs w:val="22"/>
        </w:rPr>
        <w:t>akan</w:t>
      </w:r>
      <w:proofErr w:type="gramEnd"/>
      <w:r w:rsidRPr="001E3D60">
        <w:rPr>
          <w:rFonts w:ascii="Cambria" w:hAnsi="Cambria" w:cs="Arial"/>
          <w:sz w:val="22"/>
          <w:szCs w:val="22"/>
        </w:rPr>
        <w:t xml:space="preserve"> menggunakan bahan baru di luar Daftar Bahan </w:t>
      </w:r>
      <w:r w:rsidRPr="001E3D60">
        <w:rPr>
          <w:rFonts w:asciiTheme="majorHAnsi" w:hAnsiTheme="majorHAnsi" w:cs="Courier New"/>
          <w:sz w:val="22"/>
          <w:szCs w:val="22"/>
        </w:rPr>
        <w:t>Halal</w:t>
      </w:r>
      <w:r w:rsidRPr="001E3D60">
        <w:rPr>
          <w:rFonts w:ascii="Cambria" w:hAnsi="Cambria" w:cs="Arial"/>
          <w:sz w:val="22"/>
          <w:szCs w:val="22"/>
        </w:rPr>
        <w:t xml:space="preserve"> (termasuk bahan lama dengan produsen baru), akan meminta persetujuan penggunaan bahan tersebut ke LPPOM MUI.</w:t>
      </w:r>
    </w:p>
    <w:p w:rsidR="003504BD" w:rsidRPr="00462C8F" w:rsidRDefault="003504BD" w:rsidP="003E2577">
      <w:pPr>
        <w:pStyle w:val="ListParagraph"/>
        <w:numPr>
          <w:ilvl w:val="0"/>
          <w:numId w:val="27"/>
        </w:numPr>
        <w:spacing w:after="40" w:line="264" w:lineRule="auto"/>
        <w:jc w:val="both"/>
        <w:rPr>
          <w:rFonts w:ascii="Cambria" w:hAnsi="Cambria"/>
          <w:bCs/>
          <w:noProof/>
          <w:sz w:val="22"/>
        </w:rPr>
      </w:pPr>
      <w:r w:rsidRPr="00462C8F">
        <w:rPr>
          <w:rFonts w:asciiTheme="majorHAnsi" w:hAnsiTheme="majorHAnsi" w:cs="Courier New"/>
          <w:sz w:val="22"/>
          <w:szCs w:val="22"/>
        </w:rPr>
        <w:t xml:space="preserve">Memeriksa label bahan pada setiap pembelian bahan atau penerimaan bahan untuk memastikan kesesuaian </w:t>
      </w:r>
      <w:proofErr w:type="gramStart"/>
      <w:r w:rsidRPr="00462C8F">
        <w:rPr>
          <w:rFonts w:asciiTheme="majorHAnsi" w:hAnsiTheme="majorHAnsi" w:cs="Courier New"/>
          <w:sz w:val="22"/>
          <w:szCs w:val="22"/>
        </w:rPr>
        <w:t>nama</w:t>
      </w:r>
      <w:proofErr w:type="gramEnd"/>
      <w:r w:rsidRPr="00462C8F">
        <w:rPr>
          <w:rFonts w:asciiTheme="majorHAnsi" w:hAnsiTheme="majorHAnsi" w:cs="Courier New"/>
          <w:sz w:val="22"/>
          <w:szCs w:val="22"/>
        </w:rPr>
        <w:t xml:space="preserve"> bahan, nama produsen dan negara produsen dengan yang tercantum dalam </w:t>
      </w:r>
      <w:r w:rsidRPr="00462C8F">
        <w:rPr>
          <w:rFonts w:ascii="Cambria" w:hAnsi="Cambria" w:cs="Arial"/>
          <w:sz w:val="22"/>
          <w:szCs w:val="22"/>
        </w:rPr>
        <w:t>Daftar Bahan</w:t>
      </w:r>
      <w:r w:rsidR="00DF04A7">
        <w:rPr>
          <w:rFonts w:ascii="Cambria" w:hAnsi="Cambria" w:cs="Arial"/>
          <w:sz w:val="22"/>
          <w:szCs w:val="22"/>
        </w:rPr>
        <w:t xml:space="preserve"> Halal</w:t>
      </w:r>
      <w:r w:rsidRPr="00462C8F">
        <w:rPr>
          <w:rFonts w:ascii="Cambria" w:hAnsi="Cambria" w:cs="Arial"/>
          <w:sz w:val="22"/>
          <w:szCs w:val="22"/>
        </w:rPr>
        <w:t>.</w:t>
      </w:r>
      <w:r w:rsidR="00DF04A7" w:rsidRPr="00462C8F">
        <w:rPr>
          <w:rFonts w:asciiTheme="majorHAnsi" w:hAnsiTheme="majorHAnsi" w:cs="Courier New"/>
          <w:sz w:val="22"/>
          <w:szCs w:val="22"/>
        </w:rPr>
        <w:t>Bahan yang boleh digunakan hanya bahan yang namanya, nama produsen dan negara produsennya sesuai dengan Daftar Bahan Halal</w:t>
      </w:r>
      <w:r w:rsidR="00DF04A7">
        <w:rPr>
          <w:rFonts w:asciiTheme="majorHAnsi" w:hAnsiTheme="majorHAnsi" w:cs="Courier New"/>
          <w:sz w:val="22"/>
          <w:szCs w:val="22"/>
        </w:rPr>
        <w:t>.</w:t>
      </w:r>
    </w:p>
    <w:p w:rsidR="001C561F" w:rsidRPr="00462C8F" w:rsidRDefault="008F709E" w:rsidP="003E2577">
      <w:pPr>
        <w:pStyle w:val="ListParagraph"/>
        <w:numPr>
          <w:ilvl w:val="0"/>
          <w:numId w:val="27"/>
        </w:numPr>
        <w:spacing w:after="40" w:line="264" w:lineRule="auto"/>
        <w:jc w:val="both"/>
        <w:rPr>
          <w:rFonts w:ascii="Cambria" w:hAnsi="Cambria"/>
          <w:bCs/>
          <w:noProof/>
          <w:sz w:val="22"/>
        </w:rPr>
      </w:pPr>
      <w:r w:rsidRPr="00462C8F">
        <w:rPr>
          <w:rFonts w:ascii="Cambria" w:hAnsi="Cambria"/>
          <w:bCs/>
          <w:noProof/>
          <w:sz w:val="22"/>
        </w:rPr>
        <w:t>Dalam proses produksi hanya</w:t>
      </w:r>
      <w:r w:rsidR="003504BD" w:rsidRPr="00462C8F">
        <w:rPr>
          <w:rFonts w:ascii="Cambria" w:hAnsi="Cambria"/>
          <w:bCs/>
          <w:noProof/>
          <w:sz w:val="22"/>
        </w:rPr>
        <w:t xml:space="preserve"> menggunakan bahan dengan nama/</w:t>
      </w:r>
      <w:r w:rsidRPr="00462C8F">
        <w:rPr>
          <w:rFonts w:ascii="Cambria" w:hAnsi="Cambria"/>
          <w:bCs/>
          <w:noProof/>
          <w:sz w:val="22"/>
        </w:rPr>
        <w:t xml:space="preserve">merk dan produsen seperti yang tercantum dalam </w:t>
      </w:r>
      <w:r w:rsidR="00DF04A7" w:rsidRPr="00462C8F">
        <w:rPr>
          <w:rFonts w:asciiTheme="majorHAnsi" w:hAnsiTheme="majorHAnsi" w:cs="Courier New"/>
          <w:sz w:val="22"/>
          <w:szCs w:val="22"/>
        </w:rPr>
        <w:t>Daftar Bahan Halal</w:t>
      </w:r>
      <w:r w:rsidR="003504BD" w:rsidRPr="00462C8F">
        <w:rPr>
          <w:rFonts w:ascii="Cambria" w:hAnsi="Cambria"/>
          <w:bCs/>
          <w:noProof/>
          <w:sz w:val="22"/>
        </w:rPr>
        <w:t>.</w:t>
      </w:r>
    </w:p>
    <w:p w:rsidR="00CA551D" w:rsidRPr="00462C8F" w:rsidRDefault="003504BD" w:rsidP="003E2577">
      <w:pPr>
        <w:pStyle w:val="ListParagraph"/>
        <w:numPr>
          <w:ilvl w:val="0"/>
          <w:numId w:val="27"/>
        </w:numPr>
        <w:spacing w:after="40" w:line="264" w:lineRule="auto"/>
        <w:jc w:val="both"/>
        <w:rPr>
          <w:rFonts w:ascii="Cambria" w:hAnsi="Cambria"/>
          <w:bCs/>
          <w:noProof/>
          <w:sz w:val="22"/>
        </w:rPr>
      </w:pPr>
      <w:r w:rsidRPr="00462C8F">
        <w:rPr>
          <w:rFonts w:asciiTheme="majorHAnsi" w:hAnsiTheme="majorHAnsi" w:cs="Courier New"/>
          <w:sz w:val="22"/>
          <w:szCs w:val="22"/>
        </w:rPr>
        <w:t xml:space="preserve">Menjaga semua </w:t>
      </w:r>
      <w:r w:rsidR="00F530BE" w:rsidRPr="00462C8F">
        <w:rPr>
          <w:rFonts w:asciiTheme="majorHAnsi" w:hAnsiTheme="majorHAnsi" w:cs="Courier New"/>
          <w:sz w:val="22"/>
          <w:szCs w:val="22"/>
        </w:rPr>
        <w:t>fasilitas produksi</w:t>
      </w:r>
      <w:r w:rsidRPr="00462C8F">
        <w:rPr>
          <w:rFonts w:asciiTheme="majorHAnsi" w:hAnsiTheme="majorHAnsi" w:cs="Courier New"/>
          <w:sz w:val="22"/>
          <w:szCs w:val="22"/>
        </w:rPr>
        <w:t xml:space="preserve"> dan peralatan dalam keadaan bersih </w:t>
      </w:r>
      <w:r w:rsidR="00DF04A7">
        <w:rPr>
          <w:rFonts w:asciiTheme="majorHAnsi" w:hAnsiTheme="majorHAnsi" w:cs="Courier New"/>
          <w:sz w:val="22"/>
          <w:szCs w:val="22"/>
        </w:rPr>
        <w:t>(bebas dari najis</w:t>
      </w:r>
      <w:proofErr w:type="gramStart"/>
      <w:r w:rsidR="00DF04A7">
        <w:rPr>
          <w:rFonts w:asciiTheme="majorHAnsi" w:hAnsiTheme="majorHAnsi" w:cs="Courier New"/>
          <w:sz w:val="22"/>
          <w:szCs w:val="22"/>
        </w:rPr>
        <w:t>)</w:t>
      </w:r>
      <w:r w:rsidRPr="00462C8F">
        <w:rPr>
          <w:rFonts w:asciiTheme="majorHAnsi" w:hAnsiTheme="majorHAnsi" w:cs="Courier New"/>
          <w:sz w:val="22"/>
          <w:szCs w:val="22"/>
        </w:rPr>
        <w:t>sebelum</w:t>
      </w:r>
      <w:proofErr w:type="gramEnd"/>
      <w:r w:rsidRPr="00462C8F">
        <w:rPr>
          <w:rFonts w:asciiTheme="majorHAnsi" w:hAnsiTheme="majorHAnsi" w:cs="Courier New"/>
          <w:sz w:val="22"/>
          <w:szCs w:val="22"/>
        </w:rPr>
        <w:t xml:space="preserve"> dan sesudah digunakan</w:t>
      </w:r>
      <w:r w:rsidR="00F530BE" w:rsidRPr="00462C8F">
        <w:rPr>
          <w:rFonts w:asciiTheme="majorHAnsi" w:hAnsiTheme="majorHAnsi" w:cs="Courier New"/>
          <w:sz w:val="22"/>
          <w:szCs w:val="22"/>
        </w:rPr>
        <w:t>.</w:t>
      </w:r>
    </w:p>
    <w:p w:rsidR="00F530BE" w:rsidRPr="00462C8F" w:rsidRDefault="00F530BE" w:rsidP="003E2577">
      <w:pPr>
        <w:pStyle w:val="ListParagraph"/>
        <w:numPr>
          <w:ilvl w:val="0"/>
          <w:numId w:val="27"/>
        </w:numPr>
        <w:spacing w:after="40" w:line="264" w:lineRule="auto"/>
        <w:jc w:val="both"/>
        <w:rPr>
          <w:rFonts w:ascii="Cambria" w:hAnsi="Cambria"/>
          <w:bCs/>
          <w:noProof/>
          <w:sz w:val="22"/>
        </w:rPr>
      </w:pPr>
      <w:r w:rsidRPr="00462C8F">
        <w:rPr>
          <w:rFonts w:ascii="Cambria" w:hAnsi="Cambria"/>
          <w:bCs/>
          <w:noProof/>
          <w:sz w:val="22"/>
        </w:rPr>
        <w:t>Setiap pekerja menjaga kebersihan diri sebelum dan selama bekerja sehingga tidak mengotori produk yang dihasilkan.</w:t>
      </w:r>
    </w:p>
    <w:p w:rsidR="006E6A56" w:rsidRPr="00462C8F" w:rsidRDefault="006E6A56" w:rsidP="003E2577">
      <w:pPr>
        <w:pStyle w:val="ListParagraph"/>
        <w:numPr>
          <w:ilvl w:val="0"/>
          <w:numId w:val="27"/>
        </w:numPr>
        <w:spacing w:after="40" w:line="264" w:lineRule="auto"/>
        <w:jc w:val="both"/>
        <w:rPr>
          <w:rFonts w:ascii="Cambria" w:hAnsi="Cambria"/>
          <w:bCs/>
          <w:noProof/>
          <w:sz w:val="22"/>
        </w:rPr>
      </w:pPr>
      <w:r w:rsidRPr="00462C8F">
        <w:rPr>
          <w:rFonts w:ascii="Cambria" w:hAnsi="Cambria"/>
          <w:bCs/>
          <w:noProof/>
          <w:sz w:val="22"/>
        </w:rPr>
        <w:t>Setiap pekerja tidak boleh membawa produk tidak halal di area produksi.</w:t>
      </w:r>
    </w:p>
    <w:p w:rsidR="006E6A56" w:rsidRPr="00462C8F" w:rsidRDefault="006E6A56" w:rsidP="003E2577">
      <w:pPr>
        <w:pStyle w:val="ListParagraph"/>
        <w:numPr>
          <w:ilvl w:val="0"/>
          <w:numId w:val="27"/>
        </w:numPr>
        <w:spacing w:after="40" w:line="264" w:lineRule="auto"/>
        <w:jc w:val="both"/>
        <w:rPr>
          <w:rFonts w:ascii="Cambria" w:hAnsi="Cambria"/>
          <w:bCs/>
          <w:noProof/>
          <w:sz w:val="22"/>
        </w:rPr>
      </w:pPr>
      <w:r w:rsidRPr="00462C8F">
        <w:rPr>
          <w:rFonts w:ascii="Cambria" w:hAnsi="Cambria"/>
          <w:bCs/>
          <w:noProof/>
          <w:sz w:val="22"/>
        </w:rPr>
        <w:t>Setiap pekerja tidak boleh membawa/memelihara hewan peliharaan di area produksi.</w:t>
      </w:r>
    </w:p>
    <w:p w:rsidR="006E6A56" w:rsidRPr="00462C8F" w:rsidRDefault="006E6A56" w:rsidP="003E2577">
      <w:pPr>
        <w:pStyle w:val="ListParagraph"/>
        <w:numPr>
          <w:ilvl w:val="0"/>
          <w:numId w:val="27"/>
        </w:numPr>
        <w:spacing w:after="40" w:line="264" w:lineRule="auto"/>
        <w:jc w:val="both"/>
        <w:rPr>
          <w:rFonts w:ascii="Cambria" w:hAnsi="Cambria"/>
          <w:bCs/>
          <w:noProof/>
          <w:sz w:val="22"/>
        </w:rPr>
      </w:pPr>
      <w:r w:rsidRPr="00462C8F">
        <w:rPr>
          <w:rFonts w:ascii="Cambria" w:hAnsi="Cambria"/>
          <w:bCs/>
          <w:noProof/>
          <w:sz w:val="22"/>
        </w:rPr>
        <w:t>Setiap pekerja tidak boleh menggunakan peralatan produksi untuk kepentingan lain, misalnya untuk memasak karyawan atau menyimpan produk tidak halal milik karyawan.</w:t>
      </w:r>
    </w:p>
    <w:p w:rsidR="00F530BE" w:rsidRPr="00462C8F" w:rsidRDefault="00F530BE" w:rsidP="003E2577">
      <w:pPr>
        <w:pStyle w:val="ListParagraph"/>
        <w:numPr>
          <w:ilvl w:val="0"/>
          <w:numId w:val="27"/>
        </w:numPr>
        <w:spacing w:after="40" w:line="264" w:lineRule="auto"/>
        <w:jc w:val="both"/>
        <w:rPr>
          <w:rFonts w:ascii="Cambria" w:hAnsi="Cambria"/>
          <w:bCs/>
          <w:noProof/>
          <w:sz w:val="22"/>
        </w:rPr>
      </w:pPr>
      <w:r w:rsidRPr="00462C8F">
        <w:rPr>
          <w:rFonts w:asciiTheme="majorHAnsi" w:hAnsiTheme="majorHAnsi" w:cs="Courier New"/>
          <w:sz w:val="22"/>
          <w:szCs w:val="22"/>
        </w:rPr>
        <w:t>Menyimpan bahan dan produk di tempat yang bersih dan menjaganya supaya terhindar dari najis.</w:t>
      </w:r>
    </w:p>
    <w:p w:rsidR="00F530BE" w:rsidRPr="00462C8F" w:rsidRDefault="00F530BE" w:rsidP="003E2577">
      <w:pPr>
        <w:pStyle w:val="ListParagraph"/>
        <w:numPr>
          <w:ilvl w:val="0"/>
          <w:numId w:val="27"/>
        </w:numPr>
        <w:spacing w:after="40" w:line="264" w:lineRule="auto"/>
        <w:jc w:val="both"/>
        <w:rPr>
          <w:rFonts w:ascii="Cambria" w:hAnsi="Cambria"/>
          <w:bCs/>
          <w:noProof/>
          <w:sz w:val="22"/>
        </w:rPr>
      </w:pPr>
      <w:r w:rsidRPr="00462C8F">
        <w:rPr>
          <w:rFonts w:ascii="Cambria" w:hAnsi="Cambria" w:cs="Arial"/>
          <w:sz w:val="22"/>
          <w:szCs w:val="22"/>
        </w:rPr>
        <w:t>Memastikan k</w:t>
      </w:r>
      <w:r w:rsidRPr="00462C8F">
        <w:rPr>
          <w:rFonts w:ascii="Cambria" w:hAnsi="Cambria"/>
          <w:sz w:val="22"/>
          <w:szCs w:val="22"/>
        </w:rPr>
        <w:t xml:space="preserve">endaraan yang digunakan untuk mengangkut produk halal dalam kondisi baik dan tidak digunakan untuk mengangkut produk lain </w:t>
      </w:r>
      <w:r w:rsidRPr="00462C8F">
        <w:rPr>
          <w:rFonts w:ascii="Cambria" w:hAnsi="Cambria" w:cs="Arial"/>
          <w:sz w:val="22"/>
          <w:szCs w:val="22"/>
        </w:rPr>
        <w:t>yang diragukan kehalalannya.</w:t>
      </w:r>
    </w:p>
    <w:p w:rsidR="008F709E" w:rsidRPr="00462C8F" w:rsidRDefault="00DF04A7" w:rsidP="003E2577">
      <w:pPr>
        <w:pStyle w:val="ListParagraph"/>
        <w:numPr>
          <w:ilvl w:val="0"/>
          <w:numId w:val="27"/>
        </w:numPr>
        <w:spacing w:after="40" w:line="264" w:lineRule="auto"/>
        <w:jc w:val="both"/>
        <w:rPr>
          <w:rFonts w:ascii="Cambria" w:hAnsi="Cambria"/>
          <w:bCs/>
          <w:noProof/>
          <w:sz w:val="22"/>
        </w:rPr>
      </w:pPr>
      <w:r w:rsidRPr="00462C8F">
        <w:rPr>
          <w:rFonts w:asciiTheme="majorHAnsi" w:hAnsiTheme="majorHAnsi" w:cs="Courier New"/>
          <w:sz w:val="22"/>
          <w:szCs w:val="22"/>
        </w:rPr>
        <w:t>Mendaftarkan setiap</w:t>
      </w:r>
      <w:r>
        <w:rPr>
          <w:rFonts w:asciiTheme="majorHAnsi" w:hAnsiTheme="majorHAnsi" w:cs="Courier New"/>
          <w:sz w:val="22"/>
          <w:szCs w:val="22"/>
        </w:rPr>
        <w:t xml:space="preserve"> ada</w:t>
      </w:r>
      <w:r w:rsidRPr="00462C8F">
        <w:rPr>
          <w:rFonts w:asciiTheme="majorHAnsi" w:hAnsiTheme="majorHAnsi" w:cs="Courier New"/>
          <w:sz w:val="22"/>
          <w:szCs w:val="22"/>
        </w:rPr>
        <w:t xml:space="preserve"> produk baru </w:t>
      </w:r>
      <w:r>
        <w:rPr>
          <w:rFonts w:asciiTheme="majorHAnsi" w:hAnsiTheme="majorHAnsi" w:cs="Courier New"/>
          <w:sz w:val="22"/>
          <w:szCs w:val="22"/>
        </w:rPr>
        <w:t>dengan merk yang sama</w:t>
      </w:r>
      <w:r w:rsidRPr="00462C8F">
        <w:rPr>
          <w:rFonts w:asciiTheme="majorHAnsi" w:hAnsiTheme="majorHAnsi" w:cs="Courier New"/>
          <w:sz w:val="22"/>
          <w:szCs w:val="22"/>
        </w:rPr>
        <w:t>untuk disertifikasi halal sebelum dipasarkan</w:t>
      </w:r>
      <w:r w:rsidR="006E6A56" w:rsidRPr="00462C8F">
        <w:rPr>
          <w:rFonts w:ascii="Cambria" w:hAnsi="Cambria"/>
          <w:bCs/>
          <w:noProof/>
          <w:sz w:val="22"/>
        </w:rPr>
        <w:t>.</w:t>
      </w:r>
    </w:p>
    <w:p w:rsidR="00F530BE" w:rsidRPr="00D86369" w:rsidRDefault="00F530BE" w:rsidP="003E2577">
      <w:pPr>
        <w:pStyle w:val="ListParagraph"/>
        <w:numPr>
          <w:ilvl w:val="0"/>
          <w:numId w:val="27"/>
        </w:numPr>
        <w:spacing w:after="40" w:line="264" w:lineRule="auto"/>
        <w:jc w:val="both"/>
        <w:rPr>
          <w:rFonts w:ascii="Cambria" w:hAnsi="Cambria"/>
          <w:bCs/>
          <w:noProof/>
          <w:sz w:val="22"/>
        </w:rPr>
      </w:pPr>
      <w:r w:rsidRPr="00462C8F">
        <w:rPr>
          <w:rFonts w:asciiTheme="majorHAnsi" w:hAnsiTheme="majorHAnsi" w:cs="Courier New"/>
          <w:sz w:val="22"/>
          <w:szCs w:val="22"/>
        </w:rPr>
        <w:t>Mendaftarkan setiap ada penambahan fasilitas produksi baru untuk disertifikasi halal</w:t>
      </w:r>
      <w:r w:rsidR="00DF04A7">
        <w:rPr>
          <w:rFonts w:asciiTheme="majorHAnsi" w:hAnsiTheme="majorHAnsi" w:cs="Courier New"/>
          <w:sz w:val="22"/>
          <w:szCs w:val="22"/>
        </w:rPr>
        <w:t>.</w:t>
      </w:r>
    </w:p>
    <w:p w:rsidR="00D86369" w:rsidRDefault="00D86369" w:rsidP="00D86369">
      <w:pPr>
        <w:spacing w:after="40" w:line="264" w:lineRule="auto"/>
        <w:jc w:val="both"/>
        <w:rPr>
          <w:rFonts w:ascii="Cambria" w:hAnsi="Cambria"/>
          <w:bCs/>
          <w:noProof/>
          <w:sz w:val="22"/>
        </w:rPr>
      </w:pPr>
    </w:p>
    <w:p w:rsidR="00D86369" w:rsidRDefault="00D86369" w:rsidP="00D86369">
      <w:pPr>
        <w:spacing w:after="40" w:line="264" w:lineRule="auto"/>
        <w:jc w:val="both"/>
        <w:rPr>
          <w:rFonts w:ascii="Cambria" w:hAnsi="Cambria"/>
          <w:bCs/>
          <w:noProof/>
          <w:sz w:val="22"/>
        </w:rPr>
      </w:pPr>
    </w:p>
    <w:p w:rsidR="00D86369" w:rsidRDefault="00D86369">
      <w:pPr>
        <w:rPr>
          <w:rFonts w:ascii="Cambria" w:hAnsi="Cambria"/>
          <w:bCs/>
          <w:noProof/>
          <w:sz w:val="22"/>
        </w:rPr>
      </w:pPr>
      <w:r>
        <w:rPr>
          <w:rFonts w:ascii="Cambria" w:hAnsi="Cambria"/>
          <w:bCs/>
          <w:noProof/>
          <w:sz w:val="22"/>
        </w:rPr>
        <w:br w:type="page"/>
      </w:r>
    </w:p>
    <w:p w:rsidR="00D86369" w:rsidRPr="001E7E0B" w:rsidRDefault="00D86369" w:rsidP="00D86369">
      <w:pPr>
        <w:tabs>
          <w:tab w:val="left" w:pos="1232"/>
        </w:tabs>
        <w:spacing w:after="80" w:line="276" w:lineRule="auto"/>
        <w:jc w:val="both"/>
        <w:rPr>
          <w:rFonts w:ascii="Cambria" w:hAnsi="Cambria"/>
          <w:b/>
          <w:i/>
          <w:noProof/>
          <w:sz w:val="22"/>
          <w:lang w:val="sv-SE"/>
        </w:rPr>
      </w:pPr>
      <w:r w:rsidRPr="001E7E0B">
        <w:rPr>
          <w:rFonts w:ascii="Cambria" w:hAnsi="Cambria"/>
          <w:b/>
          <w:i/>
          <w:noProof/>
          <w:sz w:val="22"/>
          <w:szCs w:val="22"/>
          <w:lang w:val="id-ID"/>
        </w:rPr>
        <w:lastRenderedPageBreak/>
        <w:t>Lampiran</w:t>
      </w:r>
      <w:r w:rsidR="00687AEA">
        <w:rPr>
          <w:rFonts w:ascii="Cambria" w:hAnsi="Cambria"/>
          <w:b/>
          <w:i/>
          <w:noProof/>
          <w:sz w:val="22"/>
          <w:szCs w:val="22"/>
          <w:lang w:val="id-ID"/>
        </w:rPr>
        <w:t xml:space="preserve"> 4a</w:t>
      </w:r>
      <w:r w:rsidRPr="001E7E0B">
        <w:rPr>
          <w:rFonts w:ascii="Cambria" w:hAnsi="Cambria"/>
          <w:b/>
          <w:i/>
          <w:noProof/>
          <w:sz w:val="22"/>
          <w:szCs w:val="22"/>
          <w:lang w:val="sv-SE"/>
        </w:rPr>
        <w:t xml:space="preserve">.  </w:t>
      </w:r>
      <w:r w:rsidRPr="001E7E0B">
        <w:rPr>
          <w:rFonts w:ascii="Cambria" w:hAnsi="Cambria"/>
          <w:b/>
          <w:i/>
          <w:noProof/>
          <w:sz w:val="22"/>
          <w:szCs w:val="22"/>
        </w:rPr>
        <w:t>Format Matriks Bahan vs Produk</w:t>
      </w:r>
    </w:p>
    <w:p w:rsidR="00D86369" w:rsidRDefault="00D86369" w:rsidP="00D86369">
      <w:pPr>
        <w:spacing w:after="80" w:line="276" w:lineRule="auto"/>
        <w:rPr>
          <w:rFonts w:ascii="Cambria" w:hAnsi="Cambria"/>
          <w:b/>
          <w:noProof/>
          <w:sz w:val="22"/>
          <w:lang w:val="sv-SE"/>
        </w:rPr>
      </w:pPr>
    </w:p>
    <w:p w:rsidR="00D86369" w:rsidRPr="00CA042F" w:rsidRDefault="00D86369" w:rsidP="00D86369">
      <w:pPr>
        <w:ind w:left="426"/>
        <w:jc w:val="center"/>
        <w:rPr>
          <w:rFonts w:ascii="Cambria" w:hAnsi="Cambria"/>
          <w:b/>
          <w:sz w:val="22"/>
          <w:szCs w:val="22"/>
          <w:lang w:val="sv-SE"/>
        </w:rPr>
      </w:pPr>
      <w:r w:rsidRPr="00CA042F">
        <w:rPr>
          <w:rFonts w:ascii="Cambria" w:hAnsi="Cambria"/>
          <w:b/>
          <w:sz w:val="22"/>
          <w:szCs w:val="22"/>
          <w:lang w:val="sv-SE"/>
        </w:rPr>
        <w:t>MATRIKS REKAPITULASI PRODUK DAN SELURUH BAHAN UNTUK SETIAP JENIS PRODUK</w:t>
      </w:r>
    </w:p>
    <w:p w:rsidR="00D86369" w:rsidRDefault="00D86369" w:rsidP="00D86369">
      <w:pPr>
        <w:tabs>
          <w:tab w:val="right" w:pos="8715"/>
        </w:tabs>
        <w:jc w:val="center"/>
        <w:rPr>
          <w:rFonts w:ascii="Cambria" w:hAnsi="Cambria"/>
          <w:b/>
          <w:sz w:val="28"/>
          <w:szCs w:val="22"/>
          <w:lang w:val="sv-SE"/>
        </w:rPr>
      </w:pPr>
    </w:p>
    <w:p w:rsidR="00D86369" w:rsidRDefault="00D86369" w:rsidP="00D86369">
      <w:pPr>
        <w:tabs>
          <w:tab w:val="right" w:pos="8715"/>
        </w:tabs>
        <w:jc w:val="center"/>
        <w:rPr>
          <w:sz w:val="22"/>
          <w:szCs w:val="22"/>
          <w:lang w:val="sv-SE"/>
        </w:rPr>
      </w:pPr>
    </w:p>
    <w:p w:rsidR="00D86369" w:rsidRPr="00191F44" w:rsidRDefault="00D86369" w:rsidP="00D86369">
      <w:pPr>
        <w:spacing w:after="80" w:line="276" w:lineRule="auto"/>
        <w:ind w:left="426"/>
        <w:rPr>
          <w:rFonts w:ascii="Cambria" w:hAnsi="Cambria"/>
          <w:noProof/>
          <w:sz w:val="22"/>
          <w:lang w:val="sv-SE"/>
        </w:rPr>
      </w:pPr>
      <w:r w:rsidRPr="00191F44">
        <w:rPr>
          <w:rFonts w:ascii="Cambria" w:hAnsi="Cambria"/>
          <w:noProof/>
          <w:sz w:val="22"/>
          <w:lang w:val="sv-SE"/>
        </w:rPr>
        <w:t>Nama Perusahaan</w:t>
      </w:r>
      <w:r w:rsidRPr="00191F44">
        <w:rPr>
          <w:rFonts w:ascii="Cambria" w:hAnsi="Cambria"/>
          <w:noProof/>
          <w:sz w:val="22"/>
          <w:lang w:val="sv-SE"/>
        </w:rPr>
        <w:tab/>
        <w:t xml:space="preserve">: </w:t>
      </w:r>
    </w:p>
    <w:p w:rsidR="00D86369" w:rsidRDefault="00D86369" w:rsidP="00D86369">
      <w:pPr>
        <w:tabs>
          <w:tab w:val="right" w:pos="2212"/>
        </w:tabs>
        <w:ind w:left="426"/>
        <w:rPr>
          <w:rFonts w:ascii="Cambria" w:hAnsi="Cambria"/>
          <w:noProof/>
          <w:sz w:val="22"/>
          <w:lang w:val="sv-SE"/>
        </w:rPr>
      </w:pPr>
      <w:r w:rsidRPr="00191F44">
        <w:rPr>
          <w:rFonts w:ascii="Cambria" w:hAnsi="Cambria"/>
          <w:noProof/>
          <w:sz w:val="22"/>
          <w:lang w:val="sv-SE"/>
        </w:rPr>
        <w:t>Jenis Produk</w:t>
      </w:r>
      <w:r>
        <w:rPr>
          <w:rFonts w:ascii="Cambria" w:hAnsi="Cambria"/>
          <w:noProof/>
          <w:sz w:val="22"/>
          <w:lang w:val="sv-SE"/>
        </w:rPr>
        <w:tab/>
      </w:r>
      <w:r w:rsidRPr="00191F44">
        <w:rPr>
          <w:rFonts w:ascii="Cambria" w:hAnsi="Cambria"/>
          <w:noProof/>
          <w:sz w:val="22"/>
          <w:lang w:val="sv-SE"/>
        </w:rPr>
        <w:t>:</w:t>
      </w:r>
    </w:p>
    <w:p w:rsidR="00D86369" w:rsidRDefault="00D86369" w:rsidP="00D86369">
      <w:pPr>
        <w:tabs>
          <w:tab w:val="right" w:pos="2212"/>
        </w:tabs>
        <w:rPr>
          <w:sz w:val="22"/>
          <w:szCs w:val="22"/>
          <w:lang w:val="sv-SE"/>
        </w:rPr>
      </w:pPr>
    </w:p>
    <w:tbl>
      <w:tblPr>
        <w:tblW w:w="8824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567"/>
        <w:gridCol w:w="2835"/>
        <w:gridCol w:w="992"/>
        <w:gridCol w:w="992"/>
        <w:gridCol w:w="992"/>
        <w:gridCol w:w="992"/>
        <w:gridCol w:w="709"/>
        <w:gridCol w:w="745"/>
      </w:tblGrid>
      <w:tr w:rsidR="00D86369" w:rsidRPr="00CA042F" w:rsidTr="00905377">
        <w:trPr>
          <w:trHeight w:val="255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369" w:rsidRPr="00CA042F" w:rsidRDefault="00D86369" w:rsidP="00905377">
            <w:pPr>
              <w:jc w:val="center"/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r w:rsidRPr="00CA042F">
              <w:rPr>
                <w:rFonts w:ascii="Cambria" w:hAnsi="Cambria" w:cs="Arial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369" w:rsidRPr="00CA042F" w:rsidRDefault="00D86369" w:rsidP="00905377">
            <w:pPr>
              <w:jc w:val="center"/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r w:rsidRPr="00CA042F">
              <w:rPr>
                <w:rFonts w:ascii="Cambria" w:hAnsi="Cambria" w:cs="Arial"/>
                <w:b/>
                <w:bCs/>
                <w:sz w:val="22"/>
                <w:szCs w:val="22"/>
              </w:rPr>
              <w:t>Nama Bahan</w:t>
            </w:r>
          </w:p>
        </w:tc>
        <w:tc>
          <w:tcPr>
            <w:tcW w:w="54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369" w:rsidRPr="00CA042F" w:rsidRDefault="00D86369" w:rsidP="00905377">
            <w:pPr>
              <w:jc w:val="center"/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r w:rsidRPr="00CA042F">
              <w:rPr>
                <w:rFonts w:ascii="Cambria" w:hAnsi="Cambria" w:cs="Arial"/>
                <w:b/>
                <w:bCs/>
                <w:sz w:val="22"/>
                <w:szCs w:val="22"/>
              </w:rPr>
              <w:t>Nama Produk</w:t>
            </w:r>
          </w:p>
        </w:tc>
      </w:tr>
      <w:tr w:rsidR="00D86369" w:rsidRPr="00CA042F" w:rsidTr="00905377">
        <w:trPr>
          <w:trHeight w:val="255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369" w:rsidRPr="00CA042F" w:rsidRDefault="00D86369" w:rsidP="00905377">
            <w:pPr>
              <w:rPr>
                <w:rFonts w:ascii="Cambria" w:hAnsi="Cambria" w:cs="Arial"/>
                <w:b/>
                <w:bCs/>
                <w:sz w:val="22"/>
                <w:szCs w:val="22"/>
              </w:rPr>
            </w:pPr>
          </w:p>
        </w:tc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369" w:rsidRPr="00CA042F" w:rsidRDefault="00D86369" w:rsidP="00905377">
            <w:pPr>
              <w:rPr>
                <w:rFonts w:ascii="Cambria" w:hAnsi="Cambria" w:cs="Arial"/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jc w:val="center"/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r w:rsidRPr="00CA042F">
              <w:rPr>
                <w:rFonts w:ascii="Cambria" w:hAnsi="Cambria" w:cs="Arial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jc w:val="center"/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r w:rsidRPr="00CA042F">
              <w:rPr>
                <w:rFonts w:ascii="Cambria" w:hAnsi="Cambria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jc w:val="center"/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r w:rsidRPr="00CA042F">
              <w:rPr>
                <w:rFonts w:ascii="Cambria" w:hAnsi="Cambria" w:cs="Arial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jc w:val="center"/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r w:rsidRPr="00CA042F">
              <w:rPr>
                <w:rFonts w:ascii="Cambria" w:hAnsi="Cambria" w:cs="Arial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jc w:val="center"/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r w:rsidRPr="00CA042F">
              <w:rPr>
                <w:rFonts w:ascii="Cambria" w:hAnsi="Cambria" w:cs="Arial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jc w:val="center"/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r w:rsidRPr="00CA042F">
              <w:rPr>
                <w:rFonts w:ascii="Cambria" w:hAnsi="Cambria" w:cs="Arial"/>
                <w:b/>
                <w:bCs/>
                <w:sz w:val="22"/>
                <w:szCs w:val="22"/>
              </w:rPr>
              <w:t>6</w:t>
            </w:r>
          </w:p>
        </w:tc>
      </w:tr>
      <w:tr w:rsidR="00D86369" w:rsidRPr="00CA042F" w:rsidTr="00905377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jc w:val="center"/>
              <w:rPr>
                <w:rFonts w:ascii="Cambria" w:hAnsi="Cambria" w:cs="Calibri"/>
                <w:b/>
                <w:bCs/>
                <w:sz w:val="22"/>
                <w:szCs w:val="22"/>
              </w:rPr>
            </w:pPr>
            <w:r w:rsidRPr="00CA042F">
              <w:rPr>
                <w:rFonts w:ascii="Cambria" w:hAnsi="Cambria" w:cs="Calibri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jc w:val="center"/>
              <w:rPr>
                <w:rFonts w:ascii="Cambria" w:hAnsi="Cambria" w:cs="Calibri"/>
                <w:b/>
                <w:bCs/>
                <w:sz w:val="22"/>
                <w:szCs w:val="22"/>
              </w:rPr>
            </w:pPr>
            <w:r w:rsidRPr="00CA042F">
              <w:rPr>
                <w:rFonts w:ascii="Cambria" w:hAnsi="Cambria" w:cs="Calibri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jc w:val="center"/>
              <w:rPr>
                <w:rFonts w:ascii="Cambria" w:hAnsi="Cambria" w:cs="Calibri"/>
                <w:b/>
                <w:bCs/>
                <w:sz w:val="22"/>
                <w:szCs w:val="22"/>
              </w:rPr>
            </w:pPr>
            <w:r w:rsidRPr="00CA042F">
              <w:rPr>
                <w:rFonts w:ascii="Cambria" w:hAnsi="Cambria" w:cs="Calibri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</w:tr>
      <w:tr w:rsidR="00D86369" w:rsidRPr="00CA042F" w:rsidTr="00905377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jc w:val="center"/>
              <w:rPr>
                <w:rFonts w:ascii="Cambria" w:hAnsi="Cambria" w:cs="Calibri"/>
                <w:b/>
                <w:bCs/>
                <w:sz w:val="22"/>
                <w:szCs w:val="22"/>
              </w:rPr>
            </w:pPr>
            <w:r w:rsidRPr="00CA042F">
              <w:rPr>
                <w:rFonts w:ascii="Cambria" w:hAnsi="Cambria" w:cs="Calibri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jc w:val="center"/>
              <w:rPr>
                <w:rFonts w:ascii="Cambria" w:hAnsi="Cambria" w:cs="Calibri"/>
                <w:b/>
                <w:bCs/>
                <w:sz w:val="22"/>
                <w:szCs w:val="22"/>
              </w:rPr>
            </w:pPr>
            <w:r w:rsidRPr="00CA042F">
              <w:rPr>
                <w:rFonts w:ascii="Cambria" w:hAnsi="Cambria" w:cs="Calibri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jc w:val="center"/>
              <w:rPr>
                <w:rFonts w:ascii="Cambria" w:hAnsi="Cambria" w:cs="Calibri"/>
                <w:b/>
                <w:bCs/>
                <w:sz w:val="22"/>
                <w:szCs w:val="22"/>
              </w:rPr>
            </w:pPr>
            <w:r w:rsidRPr="00CA042F">
              <w:rPr>
                <w:rFonts w:ascii="Cambria" w:hAnsi="Cambria" w:cs="Calibri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</w:tr>
      <w:tr w:rsidR="00D86369" w:rsidRPr="00CA042F" w:rsidTr="00905377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jc w:val="center"/>
              <w:rPr>
                <w:rFonts w:ascii="Cambria" w:hAnsi="Cambria" w:cs="Arial"/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</w:tr>
      <w:tr w:rsidR="00D86369" w:rsidRPr="00CA042F" w:rsidTr="00905377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jc w:val="center"/>
              <w:rPr>
                <w:rFonts w:ascii="Cambria" w:hAnsi="Cambria" w:cs="Arial"/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</w:tr>
      <w:tr w:rsidR="00D86369" w:rsidRPr="00CA042F" w:rsidTr="00905377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jc w:val="center"/>
              <w:rPr>
                <w:rFonts w:ascii="Cambria" w:hAnsi="Cambria" w:cs="Arial"/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</w:tr>
      <w:tr w:rsidR="00D86369" w:rsidRPr="00CA042F" w:rsidTr="00905377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jc w:val="center"/>
              <w:rPr>
                <w:rFonts w:ascii="Cambria" w:hAnsi="Cambria" w:cs="Arial"/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</w:tr>
      <w:tr w:rsidR="00D86369" w:rsidRPr="00CA042F" w:rsidTr="00905377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jc w:val="center"/>
              <w:rPr>
                <w:rFonts w:ascii="Cambria" w:hAnsi="Cambria" w:cs="Arial"/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</w:tr>
      <w:tr w:rsidR="00D86369" w:rsidRPr="00CA042F" w:rsidTr="00905377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jc w:val="center"/>
              <w:rPr>
                <w:rFonts w:ascii="Cambria" w:hAnsi="Cambria" w:cs="Arial"/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</w:tr>
      <w:tr w:rsidR="00D86369" w:rsidRPr="00CA042F" w:rsidTr="00905377">
        <w:trPr>
          <w:trHeight w:val="25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</w:tr>
      <w:tr w:rsidR="00D86369" w:rsidRPr="00CA042F" w:rsidTr="00905377">
        <w:trPr>
          <w:trHeight w:val="25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</w:tr>
      <w:tr w:rsidR="00D86369" w:rsidRPr="00CA042F" w:rsidTr="00905377">
        <w:trPr>
          <w:trHeight w:val="25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</w:tr>
      <w:tr w:rsidR="00D86369" w:rsidRPr="00CA042F" w:rsidTr="00905377">
        <w:trPr>
          <w:trHeight w:val="25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369" w:rsidRPr="00CA042F" w:rsidRDefault="00D86369" w:rsidP="00905377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CA042F">
              <w:rPr>
                <w:rFonts w:ascii="Cambria" w:hAnsi="Cambria" w:cs="Arial"/>
                <w:sz w:val="22"/>
                <w:szCs w:val="22"/>
              </w:rPr>
              <w:t> </w:t>
            </w:r>
          </w:p>
        </w:tc>
      </w:tr>
    </w:tbl>
    <w:p w:rsidR="00D86369" w:rsidRDefault="00D86369" w:rsidP="00D86369">
      <w:pPr>
        <w:tabs>
          <w:tab w:val="right" w:pos="8715"/>
        </w:tabs>
        <w:rPr>
          <w:sz w:val="22"/>
          <w:szCs w:val="22"/>
          <w:lang w:val="sv-SE"/>
        </w:rPr>
      </w:pPr>
    </w:p>
    <w:p w:rsidR="00D86369" w:rsidRDefault="00D86369" w:rsidP="00D86369">
      <w:pPr>
        <w:tabs>
          <w:tab w:val="right" w:pos="8715"/>
        </w:tabs>
        <w:jc w:val="center"/>
        <w:rPr>
          <w:sz w:val="22"/>
          <w:szCs w:val="22"/>
          <w:lang w:val="sv-SE"/>
        </w:rPr>
      </w:pPr>
    </w:p>
    <w:p w:rsidR="00D86369" w:rsidRDefault="00D86369" w:rsidP="00D86369">
      <w:pPr>
        <w:tabs>
          <w:tab w:val="left" w:pos="709"/>
          <w:tab w:val="left" w:pos="993"/>
        </w:tabs>
        <w:spacing w:after="60"/>
        <w:ind w:left="1620" w:hanging="1194"/>
        <w:jc w:val="both"/>
        <w:rPr>
          <w:rFonts w:ascii="Cambria" w:hAnsi="Cambria"/>
          <w:sz w:val="22"/>
          <w:lang w:val="sv-SE"/>
        </w:rPr>
      </w:pPr>
      <w:r w:rsidRPr="0099778A">
        <w:rPr>
          <w:rFonts w:ascii="Cambria" w:hAnsi="Cambria"/>
          <w:sz w:val="22"/>
          <w:lang w:val="sv-SE"/>
        </w:rPr>
        <w:t>Keterangan:</w:t>
      </w:r>
    </w:p>
    <w:p w:rsidR="00D86369" w:rsidRPr="007E2286" w:rsidRDefault="00D86369" w:rsidP="00D86369">
      <w:pPr>
        <w:tabs>
          <w:tab w:val="left" w:pos="709"/>
          <w:tab w:val="left" w:pos="993"/>
        </w:tabs>
        <w:spacing w:after="60"/>
        <w:ind w:left="993" w:hanging="567"/>
        <w:jc w:val="both"/>
        <w:rPr>
          <w:rFonts w:ascii="Cambria" w:hAnsi="Cambria"/>
          <w:sz w:val="22"/>
          <w:lang w:val="sv-SE"/>
        </w:rPr>
      </w:pPr>
      <w:r w:rsidRPr="0099778A">
        <w:rPr>
          <w:rFonts w:ascii="Cambria" w:hAnsi="Cambria"/>
          <w:sz w:val="22"/>
          <w:lang w:val="sv-SE"/>
        </w:rPr>
        <w:tab/>
        <w:t xml:space="preserve">1. </w:t>
      </w:r>
      <w:r w:rsidRPr="0099778A">
        <w:rPr>
          <w:rFonts w:ascii="Cambria" w:hAnsi="Cambria"/>
          <w:sz w:val="22"/>
          <w:lang w:val="sv-SE"/>
        </w:rPr>
        <w:tab/>
        <w:t>Angka 1, 2, 3 dan seterusnya merupakan nama produk yang disertifikasi dan dapat</w:t>
      </w:r>
      <w:r w:rsidRPr="007E2286">
        <w:rPr>
          <w:rFonts w:ascii="Cambria" w:hAnsi="Cambria"/>
          <w:sz w:val="22"/>
          <w:lang w:val="sv-SE"/>
        </w:rPr>
        <w:t xml:space="preserve"> dituliskan pada lembaran terpisah.</w:t>
      </w:r>
    </w:p>
    <w:p w:rsidR="00D86369" w:rsidRPr="007E2286" w:rsidRDefault="00D86369" w:rsidP="00D86369">
      <w:pPr>
        <w:tabs>
          <w:tab w:val="left" w:pos="709"/>
          <w:tab w:val="left" w:pos="993"/>
        </w:tabs>
        <w:spacing w:after="60"/>
        <w:ind w:left="993" w:hanging="567"/>
        <w:jc w:val="both"/>
        <w:rPr>
          <w:rFonts w:ascii="Cambria" w:hAnsi="Cambria"/>
          <w:sz w:val="22"/>
          <w:lang w:val="sv-SE"/>
        </w:rPr>
      </w:pPr>
      <w:r w:rsidRPr="007E2286">
        <w:rPr>
          <w:rFonts w:ascii="Cambria" w:hAnsi="Cambria"/>
          <w:sz w:val="22"/>
          <w:lang w:val="sv-SE"/>
        </w:rPr>
        <w:tab/>
        <w:t xml:space="preserve">2. </w:t>
      </w:r>
      <w:r w:rsidRPr="007E2286">
        <w:rPr>
          <w:rFonts w:ascii="Cambria" w:hAnsi="Cambria"/>
          <w:sz w:val="22"/>
          <w:lang w:val="sv-SE"/>
        </w:rPr>
        <w:tab/>
        <w:t>Beri tanda (</w:t>
      </w:r>
      <w:r w:rsidRPr="007E2286">
        <w:rPr>
          <w:rFonts w:ascii="Cambria" w:hAnsi="Cambria"/>
          <w:sz w:val="22"/>
          <w:lang w:val="de-DE"/>
        </w:rPr>
        <w:t>√</w:t>
      </w:r>
      <w:r w:rsidRPr="007E2286">
        <w:rPr>
          <w:rFonts w:ascii="Cambria" w:hAnsi="Cambria"/>
          <w:sz w:val="22"/>
          <w:lang w:val="sv-SE"/>
        </w:rPr>
        <w:t>) pada kolom yang disediakan jika bahan digunakan pada                              produk yang bersangkutan.</w:t>
      </w:r>
    </w:p>
    <w:p w:rsidR="00D86369" w:rsidRPr="007E2286" w:rsidRDefault="00D86369" w:rsidP="00D86369">
      <w:pPr>
        <w:tabs>
          <w:tab w:val="left" w:pos="709"/>
          <w:tab w:val="left" w:pos="993"/>
        </w:tabs>
        <w:spacing w:after="60"/>
        <w:ind w:left="993" w:hanging="567"/>
        <w:jc w:val="both"/>
        <w:rPr>
          <w:rFonts w:ascii="Cambria" w:hAnsi="Cambria"/>
          <w:sz w:val="22"/>
          <w:lang w:val="sv-SE"/>
        </w:rPr>
      </w:pPr>
      <w:r w:rsidRPr="007E2286">
        <w:rPr>
          <w:rFonts w:ascii="Cambria" w:hAnsi="Cambria"/>
          <w:sz w:val="22"/>
          <w:lang w:val="sv-SE"/>
        </w:rPr>
        <w:tab/>
        <w:t xml:space="preserve">3. </w:t>
      </w:r>
      <w:r w:rsidRPr="007E2286">
        <w:rPr>
          <w:rFonts w:ascii="Cambria" w:hAnsi="Cambria"/>
          <w:sz w:val="22"/>
          <w:lang w:val="sv-SE"/>
        </w:rPr>
        <w:tab/>
        <w:t xml:space="preserve">Bila nama produk yang disertifikasi lebih dari 10 nama produk atau yang mempunyai kode-kode khusus harus menyerahkan matriks bahan dalam bentuk soft copy. </w:t>
      </w:r>
    </w:p>
    <w:p w:rsidR="00D86369" w:rsidRDefault="00D86369" w:rsidP="00D86369">
      <w:pPr>
        <w:rPr>
          <w:lang w:val="id-ID"/>
        </w:rPr>
      </w:pPr>
    </w:p>
    <w:p w:rsidR="00D86369" w:rsidRDefault="00D86369" w:rsidP="00D86369">
      <w:pPr>
        <w:rPr>
          <w:lang w:val="id-ID"/>
        </w:rPr>
      </w:pPr>
    </w:p>
    <w:p w:rsidR="00D86369" w:rsidRDefault="00D86369" w:rsidP="00D86369">
      <w:pPr>
        <w:rPr>
          <w:lang w:val="id-ID"/>
        </w:rPr>
      </w:pPr>
    </w:p>
    <w:p w:rsidR="00D86369" w:rsidRDefault="00D86369" w:rsidP="00D86369">
      <w:pPr>
        <w:jc w:val="both"/>
        <w:rPr>
          <w:rFonts w:ascii="Cambria" w:hAnsi="Cambria"/>
          <w:sz w:val="22"/>
          <w:lang w:val="id-ID"/>
        </w:rPr>
      </w:pPr>
    </w:p>
    <w:p w:rsidR="00D86369" w:rsidRPr="007E2286" w:rsidRDefault="00D86369" w:rsidP="00D86369">
      <w:pPr>
        <w:jc w:val="both"/>
        <w:rPr>
          <w:rFonts w:ascii="Cambria" w:hAnsi="Cambria"/>
          <w:sz w:val="22"/>
          <w:lang w:val="fi-FI"/>
        </w:rPr>
      </w:pPr>
      <w:r w:rsidRPr="007E2286">
        <w:rPr>
          <w:rFonts w:ascii="Cambria" w:hAnsi="Cambria"/>
          <w:sz w:val="22"/>
          <w:lang w:val="fi-FI"/>
        </w:rPr>
        <w:t xml:space="preserve">Dibuat oleh,                                  </w:t>
      </w:r>
      <w:r w:rsidRPr="007E2286">
        <w:rPr>
          <w:rFonts w:ascii="Cambria" w:hAnsi="Cambria"/>
          <w:sz w:val="22"/>
          <w:lang w:val="fi-FI"/>
        </w:rPr>
        <w:tab/>
      </w:r>
      <w:r w:rsidRPr="007E2286">
        <w:rPr>
          <w:rFonts w:ascii="Cambria" w:hAnsi="Cambria"/>
          <w:sz w:val="22"/>
          <w:lang w:val="fi-FI"/>
        </w:rPr>
        <w:tab/>
        <w:t xml:space="preserve">Disahkan,          </w:t>
      </w:r>
      <w:r>
        <w:rPr>
          <w:rFonts w:ascii="Cambria" w:hAnsi="Cambria"/>
          <w:sz w:val="22"/>
          <w:lang w:val="fi-FI"/>
        </w:rPr>
        <w:tab/>
      </w:r>
      <w:r>
        <w:rPr>
          <w:rFonts w:ascii="Cambria" w:hAnsi="Cambria"/>
          <w:sz w:val="22"/>
          <w:lang w:val="fi-FI"/>
        </w:rPr>
        <w:tab/>
      </w:r>
      <w:r>
        <w:rPr>
          <w:rFonts w:ascii="Cambria" w:hAnsi="Cambria"/>
          <w:sz w:val="22"/>
          <w:lang w:val="fi-FI"/>
        </w:rPr>
        <w:tab/>
        <w:t>Disetujui,</w:t>
      </w:r>
      <w:r w:rsidRPr="007E2286">
        <w:rPr>
          <w:rFonts w:ascii="Cambria" w:hAnsi="Cambria"/>
          <w:sz w:val="22"/>
          <w:lang w:val="fi-FI"/>
        </w:rPr>
        <w:tab/>
      </w:r>
      <w:r w:rsidRPr="007E2286">
        <w:rPr>
          <w:rFonts w:ascii="Cambria" w:hAnsi="Cambria"/>
          <w:sz w:val="22"/>
          <w:lang w:val="fi-FI"/>
        </w:rPr>
        <w:tab/>
      </w:r>
    </w:p>
    <w:p w:rsidR="00D86369" w:rsidRPr="007E2286" w:rsidRDefault="00D86369" w:rsidP="00D86369">
      <w:pPr>
        <w:jc w:val="both"/>
        <w:rPr>
          <w:rFonts w:ascii="Cambria" w:hAnsi="Cambria"/>
          <w:sz w:val="22"/>
          <w:lang w:val="fi-FI"/>
        </w:rPr>
      </w:pPr>
      <w:r>
        <w:rPr>
          <w:rFonts w:ascii="Cambria" w:hAnsi="Cambria"/>
          <w:sz w:val="22"/>
          <w:lang w:val="fi-FI"/>
        </w:rPr>
        <w:t>Ketua Tim Manajemen Halal</w:t>
      </w:r>
      <w:r w:rsidRPr="007E2286">
        <w:rPr>
          <w:rFonts w:ascii="Cambria" w:hAnsi="Cambria"/>
          <w:sz w:val="22"/>
          <w:lang w:val="fi-FI"/>
        </w:rPr>
        <w:tab/>
      </w:r>
      <w:r w:rsidRPr="007E2286">
        <w:rPr>
          <w:rFonts w:ascii="Cambria" w:hAnsi="Cambria"/>
          <w:sz w:val="22"/>
          <w:lang w:val="fi-FI"/>
        </w:rPr>
        <w:tab/>
        <w:t>Pimpinan Perusahaan</w:t>
      </w:r>
      <w:r>
        <w:rPr>
          <w:rFonts w:ascii="Cambria" w:hAnsi="Cambria"/>
          <w:sz w:val="22"/>
          <w:lang w:val="fi-FI"/>
        </w:rPr>
        <w:tab/>
      </w:r>
      <w:r>
        <w:rPr>
          <w:rFonts w:ascii="Cambria" w:hAnsi="Cambria"/>
          <w:sz w:val="22"/>
          <w:lang w:val="fi-FI"/>
        </w:rPr>
        <w:tab/>
        <w:t>Direktur LPPOM MUI</w:t>
      </w:r>
      <w:r w:rsidRPr="007E2286">
        <w:rPr>
          <w:rFonts w:ascii="Cambria" w:hAnsi="Cambria"/>
          <w:sz w:val="22"/>
          <w:lang w:val="fi-FI"/>
        </w:rPr>
        <w:tab/>
      </w:r>
      <w:r w:rsidRPr="007E2286">
        <w:rPr>
          <w:rFonts w:ascii="Cambria" w:hAnsi="Cambria"/>
          <w:sz w:val="22"/>
          <w:lang w:val="fi-FI"/>
        </w:rPr>
        <w:tab/>
      </w:r>
    </w:p>
    <w:p w:rsidR="00D86369" w:rsidRPr="007E2286" w:rsidRDefault="00D86369" w:rsidP="00D86369">
      <w:pPr>
        <w:jc w:val="both"/>
        <w:rPr>
          <w:rFonts w:ascii="Cambria" w:hAnsi="Cambria"/>
          <w:sz w:val="22"/>
          <w:lang w:val="fi-FI"/>
        </w:rPr>
      </w:pPr>
    </w:p>
    <w:p w:rsidR="00D86369" w:rsidRPr="00473244" w:rsidRDefault="00D86369" w:rsidP="00D86369">
      <w:pPr>
        <w:jc w:val="both"/>
        <w:rPr>
          <w:rFonts w:ascii="Cambria" w:hAnsi="Cambria"/>
          <w:lang w:val="fi-FI"/>
        </w:rPr>
      </w:pPr>
    </w:p>
    <w:p w:rsidR="00D86369" w:rsidRDefault="00D86369" w:rsidP="00D86369">
      <w:pPr>
        <w:jc w:val="both"/>
        <w:rPr>
          <w:rFonts w:ascii="Cambria" w:hAnsi="Cambria"/>
          <w:lang w:val="fi-FI"/>
        </w:rPr>
      </w:pPr>
    </w:p>
    <w:p w:rsidR="00D86369" w:rsidRPr="00473244" w:rsidRDefault="00D86369" w:rsidP="00D86369">
      <w:pPr>
        <w:jc w:val="both"/>
        <w:rPr>
          <w:rFonts w:ascii="Cambria" w:hAnsi="Cambria"/>
          <w:lang w:val="fi-FI"/>
        </w:rPr>
      </w:pPr>
    </w:p>
    <w:p w:rsidR="00D86369" w:rsidRPr="00473244" w:rsidRDefault="00D86369" w:rsidP="00D86369">
      <w:pPr>
        <w:jc w:val="both"/>
        <w:rPr>
          <w:rFonts w:ascii="Cambria" w:hAnsi="Cambria"/>
          <w:lang w:val="fi-FI"/>
        </w:rPr>
      </w:pPr>
    </w:p>
    <w:p w:rsidR="00D86369" w:rsidRDefault="00D86369" w:rsidP="00D86369">
      <w:pPr>
        <w:rPr>
          <w:lang w:val="id-ID"/>
        </w:rPr>
      </w:pPr>
      <w:r w:rsidRPr="007E2286">
        <w:rPr>
          <w:rFonts w:ascii="Cambria" w:hAnsi="Cambria"/>
          <w:sz w:val="22"/>
          <w:lang w:val="fi-FI"/>
        </w:rPr>
        <w:t xml:space="preserve"> (                                 </w:t>
      </w:r>
      <w:r>
        <w:rPr>
          <w:rFonts w:ascii="Cambria" w:hAnsi="Cambria"/>
          <w:sz w:val="22"/>
          <w:lang w:val="fi-FI"/>
        </w:rPr>
        <w:t xml:space="preserve"> )               </w:t>
      </w:r>
      <w:r>
        <w:rPr>
          <w:rFonts w:ascii="Cambria" w:hAnsi="Cambria"/>
          <w:sz w:val="22"/>
          <w:lang w:val="fi-FI"/>
        </w:rPr>
        <w:tab/>
        <w:t xml:space="preserve">(   </w:t>
      </w:r>
      <w:r w:rsidRPr="007E2286">
        <w:rPr>
          <w:rFonts w:ascii="Cambria" w:hAnsi="Cambria"/>
          <w:sz w:val="22"/>
          <w:lang w:val="fi-FI"/>
        </w:rPr>
        <w:t xml:space="preserve">                               ) </w:t>
      </w:r>
      <w:r>
        <w:rPr>
          <w:rFonts w:ascii="Cambria" w:hAnsi="Cambria"/>
          <w:sz w:val="22"/>
          <w:lang w:val="fi-FI"/>
        </w:rPr>
        <w:tab/>
      </w:r>
      <w:r>
        <w:rPr>
          <w:rFonts w:ascii="Cambria" w:hAnsi="Cambria"/>
          <w:sz w:val="22"/>
          <w:lang w:val="fi-FI"/>
        </w:rPr>
        <w:tab/>
        <w:t>(                                           )</w:t>
      </w:r>
    </w:p>
    <w:p w:rsidR="00D86369" w:rsidRPr="00D86369" w:rsidRDefault="00D86369" w:rsidP="00D86369">
      <w:pPr>
        <w:spacing w:after="40" w:line="264" w:lineRule="auto"/>
        <w:jc w:val="both"/>
        <w:rPr>
          <w:rFonts w:ascii="Cambria" w:hAnsi="Cambria"/>
          <w:bCs/>
          <w:noProof/>
          <w:sz w:val="22"/>
        </w:rPr>
      </w:pPr>
    </w:p>
    <w:p w:rsidR="006E6A56" w:rsidRPr="00462C8F" w:rsidRDefault="006E6A56" w:rsidP="008F709E">
      <w:pPr>
        <w:spacing w:after="60" w:line="264" w:lineRule="auto"/>
        <w:jc w:val="both"/>
        <w:rPr>
          <w:rFonts w:ascii="Cambria" w:hAnsi="Cambria"/>
          <w:bCs/>
          <w:noProof/>
          <w:sz w:val="22"/>
        </w:rPr>
      </w:pPr>
    </w:p>
    <w:p w:rsidR="002661BE" w:rsidRPr="00462C8F" w:rsidRDefault="002661BE">
      <w:pPr>
        <w:rPr>
          <w:rFonts w:ascii="Cambria" w:hAnsi="Cambria"/>
          <w:b/>
          <w:noProof/>
          <w:sz w:val="22"/>
          <w:szCs w:val="22"/>
          <w:lang w:val="id-ID"/>
        </w:rPr>
      </w:pPr>
    </w:p>
    <w:p w:rsidR="008622C6" w:rsidRPr="00462C8F" w:rsidRDefault="008622C6" w:rsidP="00F22B40">
      <w:pPr>
        <w:spacing w:after="80" w:line="276" w:lineRule="auto"/>
        <w:ind w:left="1418" w:hanging="1390"/>
        <w:jc w:val="both"/>
        <w:rPr>
          <w:rFonts w:ascii="Cambria" w:hAnsi="Cambria"/>
          <w:b/>
          <w:noProof/>
          <w:sz w:val="22"/>
          <w:szCs w:val="22"/>
        </w:rPr>
      </w:pPr>
      <w:r w:rsidRPr="00462C8F">
        <w:rPr>
          <w:rFonts w:ascii="Cambria" w:hAnsi="Cambria"/>
          <w:b/>
          <w:noProof/>
          <w:sz w:val="22"/>
          <w:szCs w:val="22"/>
          <w:lang w:val="id-ID"/>
        </w:rPr>
        <w:t>Lampiran</w:t>
      </w:r>
      <w:r w:rsidR="00687AEA">
        <w:rPr>
          <w:rFonts w:ascii="Cambria" w:hAnsi="Cambria"/>
          <w:b/>
          <w:noProof/>
          <w:sz w:val="22"/>
          <w:szCs w:val="22"/>
          <w:lang w:val="id-ID"/>
        </w:rPr>
        <w:t xml:space="preserve"> </w:t>
      </w:r>
      <w:r w:rsidR="00A634E7" w:rsidRPr="00462C8F">
        <w:rPr>
          <w:rFonts w:ascii="Cambria" w:hAnsi="Cambria"/>
          <w:b/>
          <w:noProof/>
          <w:sz w:val="22"/>
          <w:szCs w:val="22"/>
        </w:rPr>
        <w:t>4</w:t>
      </w:r>
      <w:r w:rsidR="00687AEA">
        <w:rPr>
          <w:rFonts w:ascii="Cambria" w:hAnsi="Cambria"/>
          <w:b/>
          <w:noProof/>
          <w:sz w:val="22"/>
          <w:szCs w:val="22"/>
          <w:lang w:val="id-ID"/>
        </w:rPr>
        <w:t>b</w:t>
      </w:r>
      <w:r w:rsidRPr="00462C8F">
        <w:rPr>
          <w:rFonts w:ascii="Cambria" w:hAnsi="Cambria"/>
          <w:b/>
          <w:noProof/>
          <w:sz w:val="22"/>
          <w:szCs w:val="22"/>
          <w:lang w:val="sv-SE"/>
        </w:rPr>
        <w:t xml:space="preserve">.  </w:t>
      </w:r>
      <w:r w:rsidRPr="00462C8F">
        <w:rPr>
          <w:rFonts w:ascii="Cambria" w:hAnsi="Cambria"/>
          <w:noProof/>
          <w:sz w:val="22"/>
          <w:szCs w:val="22"/>
          <w:lang w:val="sv-SE"/>
        </w:rPr>
        <w:t>Format</w:t>
      </w:r>
      <w:r w:rsidR="00E41584">
        <w:rPr>
          <w:rFonts w:ascii="Cambria" w:hAnsi="Cambria"/>
          <w:noProof/>
          <w:sz w:val="22"/>
          <w:szCs w:val="22"/>
          <w:lang w:val="id-ID"/>
        </w:rPr>
        <w:t xml:space="preserve"> </w:t>
      </w:r>
      <w:r w:rsidR="00AF5FEA" w:rsidRPr="00462C8F">
        <w:rPr>
          <w:rFonts w:ascii="Cambria" w:hAnsi="Cambria"/>
          <w:noProof/>
          <w:sz w:val="22"/>
          <w:szCs w:val="22"/>
        </w:rPr>
        <w:t>Daftar Bahan</w:t>
      </w:r>
      <w:r w:rsidR="00B02B66">
        <w:rPr>
          <w:rFonts w:ascii="Cambria" w:hAnsi="Cambria"/>
          <w:noProof/>
          <w:sz w:val="22"/>
          <w:szCs w:val="22"/>
          <w:lang w:val="id-ID"/>
        </w:rPr>
        <w:t xml:space="preserve"> </w:t>
      </w:r>
      <w:r w:rsidR="003229B2" w:rsidRPr="00462C8F">
        <w:rPr>
          <w:rFonts w:ascii="Cambria" w:hAnsi="Cambria"/>
          <w:noProof/>
          <w:sz w:val="22"/>
          <w:szCs w:val="22"/>
        </w:rPr>
        <w:t>Halal</w:t>
      </w:r>
    </w:p>
    <w:p w:rsidR="00C72CC8" w:rsidRPr="00462C8F" w:rsidRDefault="00C72CC8" w:rsidP="00F22B40">
      <w:pPr>
        <w:spacing w:after="80" w:line="276" w:lineRule="auto"/>
        <w:ind w:left="1418" w:hanging="1390"/>
        <w:jc w:val="both"/>
        <w:rPr>
          <w:rFonts w:ascii="Cambria" w:hAnsi="Cambria"/>
          <w:noProof/>
          <w:sz w:val="22"/>
          <w:szCs w:val="22"/>
        </w:rPr>
      </w:pPr>
    </w:p>
    <w:p w:rsidR="008C7BED" w:rsidRPr="00462C8F" w:rsidRDefault="00AF5FEA" w:rsidP="008C7BED">
      <w:pPr>
        <w:jc w:val="center"/>
        <w:rPr>
          <w:rFonts w:ascii="Cambria" w:hAnsi="Cambria"/>
          <w:b/>
          <w:sz w:val="28"/>
          <w:szCs w:val="26"/>
          <w:lang w:val="fi-FI"/>
        </w:rPr>
      </w:pPr>
      <w:r w:rsidRPr="00462C8F">
        <w:rPr>
          <w:rFonts w:ascii="Cambria" w:hAnsi="Cambria"/>
          <w:b/>
          <w:sz w:val="28"/>
          <w:szCs w:val="26"/>
          <w:lang w:val="fi-FI"/>
        </w:rPr>
        <w:t>DAFTAR BAHAN</w:t>
      </w:r>
      <w:r w:rsidR="00E41584">
        <w:rPr>
          <w:rFonts w:ascii="Cambria" w:hAnsi="Cambria"/>
          <w:b/>
          <w:sz w:val="28"/>
          <w:szCs w:val="26"/>
          <w:lang w:val="id-ID"/>
        </w:rPr>
        <w:t xml:space="preserve"> </w:t>
      </w:r>
      <w:r w:rsidR="003229B2" w:rsidRPr="00462C8F">
        <w:rPr>
          <w:rFonts w:ascii="Cambria" w:hAnsi="Cambria"/>
          <w:b/>
          <w:sz w:val="28"/>
          <w:szCs w:val="26"/>
          <w:lang w:val="fi-FI"/>
        </w:rPr>
        <w:t>HALAL</w:t>
      </w:r>
    </w:p>
    <w:p w:rsidR="008C7BED" w:rsidRPr="00462C8F" w:rsidRDefault="008C7BED" w:rsidP="008C7BED">
      <w:pPr>
        <w:tabs>
          <w:tab w:val="right" w:pos="8937"/>
        </w:tabs>
        <w:rPr>
          <w:b/>
          <w:sz w:val="24"/>
          <w:szCs w:val="24"/>
          <w:u w:val="single"/>
          <w:lang w:val="sv-SE"/>
        </w:rPr>
      </w:pPr>
    </w:p>
    <w:p w:rsidR="008C7BED" w:rsidRPr="00462C8F" w:rsidRDefault="008C7BED" w:rsidP="008C7BED">
      <w:pPr>
        <w:tabs>
          <w:tab w:val="right" w:pos="8937"/>
        </w:tabs>
        <w:rPr>
          <w:rFonts w:ascii="Cambria" w:hAnsi="Cambria"/>
          <w:noProof/>
          <w:sz w:val="22"/>
          <w:szCs w:val="22"/>
        </w:rPr>
      </w:pPr>
    </w:p>
    <w:p w:rsidR="008C7BED" w:rsidRPr="00462C8F" w:rsidRDefault="008C7BED" w:rsidP="008C7BED">
      <w:pPr>
        <w:tabs>
          <w:tab w:val="left" w:pos="1800"/>
        </w:tabs>
        <w:spacing w:line="264" w:lineRule="auto"/>
        <w:rPr>
          <w:rFonts w:ascii="Cambria" w:hAnsi="Cambria"/>
          <w:noProof/>
          <w:sz w:val="22"/>
          <w:szCs w:val="22"/>
        </w:rPr>
      </w:pPr>
      <w:r w:rsidRPr="00462C8F">
        <w:rPr>
          <w:rFonts w:ascii="Cambria" w:hAnsi="Cambria"/>
          <w:noProof/>
          <w:sz w:val="22"/>
          <w:szCs w:val="22"/>
        </w:rPr>
        <w:t xml:space="preserve">Nama perusahaan </w:t>
      </w:r>
      <w:r w:rsidRPr="00462C8F">
        <w:rPr>
          <w:rFonts w:ascii="Cambria" w:hAnsi="Cambria"/>
          <w:noProof/>
          <w:sz w:val="22"/>
          <w:szCs w:val="22"/>
        </w:rPr>
        <w:tab/>
        <w:t>:</w:t>
      </w:r>
    </w:p>
    <w:p w:rsidR="008C7BED" w:rsidRPr="00462C8F" w:rsidRDefault="008C7BED" w:rsidP="008C7BED">
      <w:pPr>
        <w:tabs>
          <w:tab w:val="left" w:pos="1800"/>
        </w:tabs>
        <w:rPr>
          <w:rFonts w:ascii="Cambria" w:hAnsi="Cambria"/>
          <w:noProof/>
          <w:sz w:val="22"/>
          <w:szCs w:val="22"/>
        </w:rPr>
      </w:pPr>
      <w:r w:rsidRPr="00462C8F">
        <w:rPr>
          <w:rFonts w:ascii="Cambria" w:hAnsi="Cambria"/>
          <w:noProof/>
          <w:sz w:val="22"/>
          <w:szCs w:val="22"/>
        </w:rPr>
        <w:t>Kelompok produk</w:t>
      </w:r>
      <w:r w:rsidRPr="00462C8F">
        <w:rPr>
          <w:rFonts w:ascii="Cambria" w:hAnsi="Cambria"/>
          <w:noProof/>
          <w:sz w:val="22"/>
          <w:szCs w:val="22"/>
        </w:rPr>
        <w:tab/>
        <w:t>:</w:t>
      </w:r>
    </w:p>
    <w:p w:rsidR="008C7BED" w:rsidRPr="00462C8F" w:rsidRDefault="008C7BED" w:rsidP="008C7BED">
      <w:pPr>
        <w:tabs>
          <w:tab w:val="right" w:pos="8937"/>
        </w:tabs>
        <w:rPr>
          <w:sz w:val="24"/>
          <w:szCs w:val="24"/>
          <w:lang w:val="sv-SE"/>
        </w:rPr>
      </w:pPr>
    </w:p>
    <w:tbl>
      <w:tblPr>
        <w:tblW w:w="104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4"/>
        <w:gridCol w:w="1534"/>
        <w:gridCol w:w="1232"/>
        <w:gridCol w:w="1163"/>
        <w:gridCol w:w="1125"/>
        <w:gridCol w:w="900"/>
        <w:gridCol w:w="1156"/>
        <w:gridCol w:w="1403"/>
        <w:gridCol w:w="1419"/>
      </w:tblGrid>
      <w:tr w:rsidR="008C7BED" w:rsidRPr="00462C8F" w:rsidTr="00204314">
        <w:trPr>
          <w:trHeight w:val="175"/>
          <w:jc w:val="center"/>
        </w:trPr>
        <w:tc>
          <w:tcPr>
            <w:tcW w:w="544" w:type="dxa"/>
            <w:vMerge w:val="restart"/>
            <w:shd w:val="clear" w:color="auto" w:fill="D9D9D9"/>
            <w:vAlign w:val="center"/>
          </w:tcPr>
          <w:p w:rsidR="008C7BED" w:rsidRPr="00462C8F" w:rsidRDefault="008C7BED" w:rsidP="0071307D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62C8F">
              <w:rPr>
                <w:rFonts w:ascii="Cambria" w:hAnsi="Cambria"/>
                <w:b/>
                <w:sz w:val="22"/>
                <w:szCs w:val="22"/>
              </w:rPr>
              <w:t>No</w:t>
            </w:r>
          </w:p>
        </w:tc>
        <w:tc>
          <w:tcPr>
            <w:tcW w:w="1534" w:type="dxa"/>
            <w:vMerge w:val="restart"/>
            <w:shd w:val="clear" w:color="auto" w:fill="D9D9D9"/>
            <w:vAlign w:val="center"/>
          </w:tcPr>
          <w:p w:rsidR="008C7BED" w:rsidRPr="00462C8F" w:rsidRDefault="008C7BED" w:rsidP="0071307D">
            <w:pPr>
              <w:ind w:left="-144" w:right="-144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62C8F">
              <w:rPr>
                <w:rFonts w:ascii="Cambria" w:hAnsi="Cambria"/>
                <w:b/>
                <w:sz w:val="22"/>
                <w:szCs w:val="22"/>
              </w:rPr>
              <w:t>Nama/Merk/ Kode Bahan</w:t>
            </w:r>
          </w:p>
        </w:tc>
        <w:tc>
          <w:tcPr>
            <w:tcW w:w="1232" w:type="dxa"/>
            <w:vMerge w:val="restart"/>
            <w:shd w:val="clear" w:color="auto" w:fill="D9D9D9"/>
            <w:vAlign w:val="center"/>
          </w:tcPr>
          <w:p w:rsidR="008C7BED" w:rsidRPr="00462C8F" w:rsidRDefault="008C7BED" w:rsidP="0071307D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62C8F">
              <w:rPr>
                <w:rFonts w:ascii="Cambria" w:hAnsi="Cambria"/>
                <w:b/>
                <w:sz w:val="22"/>
                <w:szCs w:val="22"/>
              </w:rPr>
              <w:t>Nama dan Lokasi Produsen</w:t>
            </w:r>
          </w:p>
        </w:tc>
        <w:tc>
          <w:tcPr>
            <w:tcW w:w="1163" w:type="dxa"/>
            <w:vMerge w:val="restart"/>
            <w:shd w:val="clear" w:color="auto" w:fill="D9D9D9"/>
          </w:tcPr>
          <w:p w:rsidR="008C7BED" w:rsidRPr="00462C8F" w:rsidRDefault="008C7BED" w:rsidP="0071307D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</w:p>
          <w:p w:rsidR="008C7BED" w:rsidRPr="00462C8F" w:rsidRDefault="008C7BED" w:rsidP="0071307D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</w:p>
          <w:p w:rsidR="008C7BED" w:rsidRPr="00462C8F" w:rsidRDefault="008C7BED" w:rsidP="0071307D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62C8F">
              <w:rPr>
                <w:rFonts w:ascii="Cambria" w:hAnsi="Cambria"/>
                <w:b/>
                <w:sz w:val="22"/>
                <w:szCs w:val="22"/>
              </w:rPr>
              <w:t>Pemasok</w:t>
            </w:r>
          </w:p>
        </w:tc>
        <w:tc>
          <w:tcPr>
            <w:tcW w:w="3181" w:type="dxa"/>
            <w:gridSpan w:val="3"/>
            <w:shd w:val="clear" w:color="auto" w:fill="D9D9D9"/>
            <w:vAlign w:val="center"/>
          </w:tcPr>
          <w:p w:rsidR="008C7BED" w:rsidRPr="00462C8F" w:rsidRDefault="008C7BED" w:rsidP="00204314">
            <w:pPr>
              <w:spacing w:before="60" w:after="6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62C8F">
              <w:rPr>
                <w:rFonts w:ascii="Cambria" w:hAnsi="Cambria"/>
                <w:b/>
                <w:sz w:val="22"/>
                <w:szCs w:val="22"/>
              </w:rPr>
              <w:t>Dokumen Sertifikat Halal</w:t>
            </w:r>
          </w:p>
        </w:tc>
        <w:tc>
          <w:tcPr>
            <w:tcW w:w="1403" w:type="dxa"/>
            <w:vMerge w:val="restart"/>
            <w:shd w:val="clear" w:color="auto" w:fill="D9D9D9"/>
            <w:vAlign w:val="center"/>
          </w:tcPr>
          <w:p w:rsidR="008C7BED" w:rsidRPr="00462C8F" w:rsidRDefault="008C7BED" w:rsidP="00204314">
            <w:pPr>
              <w:ind w:left="-144" w:right="-144"/>
              <w:jc w:val="center"/>
              <w:rPr>
                <w:rFonts w:ascii="Cambria" w:hAnsi="Cambria"/>
                <w:b/>
                <w:sz w:val="22"/>
                <w:szCs w:val="22"/>
                <w:lang w:val="sv-SE"/>
              </w:rPr>
            </w:pPr>
            <w:r w:rsidRPr="00462C8F">
              <w:rPr>
                <w:rFonts w:ascii="Cambria" w:hAnsi="Cambria"/>
                <w:b/>
                <w:sz w:val="22"/>
                <w:szCs w:val="22"/>
                <w:lang w:val="sv-SE"/>
              </w:rPr>
              <w:t xml:space="preserve">Dokumen Lain </w:t>
            </w:r>
          </w:p>
        </w:tc>
        <w:tc>
          <w:tcPr>
            <w:tcW w:w="1419" w:type="dxa"/>
            <w:vMerge w:val="restart"/>
            <w:shd w:val="clear" w:color="auto" w:fill="D9D9D9"/>
            <w:vAlign w:val="center"/>
          </w:tcPr>
          <w:p w:rsidR="008C7BED" w:rsidRPr="00462C8F" w:rsidRDefault="008C7BED" w:rsidP="0071307D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62C8F">
              <w:rPr>
                <w:rFonts w:ascii="Cambria" w:hAnsi="Cambria"/>
                <w:b/>
                <w:sz w:val="22"/>
                <w:szCs w:val="22"/>
              </w:rPr>
              <w:t>Keterangan</w:t>
            </w:r>
          </w:p>
        </w:tc>
      </w:tr>
      <w:tr w:rsidR="008C7BED" w:rsidRPr="00462C8F" w:rsidTr="0071307D">
        <w:trPr>
          <w:trHeight w:val="432"/>
          <w:jc w:val="center"/>
        </w:trPr>
        <w:tc>
          <w:tcPr>
            <w:tcW w:w="544" w:type="dxa"/>
            <w:vMerge/>
          </w:tcPr>
          <w:p w:rsidR="008C7BED" w:rsidRPr="00462C8F" w:rsidRDefault="008C7BED" w:rsidP="0071307D">
            <w:pPr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534" w:type="dxa"/>
            <w:vMerge/>
          </w:tcPr>
          <w:p w:rsidR="008C7BED" w:rsidRPr="00462C8F" w:rsidRDefault="008C7BED" w:rsidP="0071307D">
            <w:pPr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232" w:type="dxa"/>
            <w:vMerge/>
          </w:tcPr>
          <w:p w:rsidR="008C7BED" w:rsidRPr="00462C8F" w:rsidRDefault="008C7BED" w:rsidP="0071307D">
            <w:pPr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63" w:type="dxa"/>
            <w:vMerge/>
          </w:tcPr>
          <w:p w:rsidR="008C7BED" w:rsidRPr="00462C8F" w:rsidRDefault="008C7BED" w:rsidP="0071307D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</w:p>
        </w:tc>
        <w:tc>
          <w:tcPr>
            <w:tcW w:w="1125" w:type="dxa"/>
            <w:shd w:val="clear" w:color="auto" w:fill="D9D9D9"/>
            <w:vAlign w:val="center"/>
          </w:tcPr>
          <w:p w:rsidR="008C7BED" w:rsidRPr="00462C8F" w:rsidRDefault="008C7BED" w:rsidP="0071307D">
            <w:pPr>
              <w:ind w:left="-144" w:right="-144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62C8F">
              <w:rPr>
                <w:rFonts w:ascii="Cambria" w:hAnsi="Cambria"/>
                <w:b/>
                <w:sz w:val="22"/>
                <w:szCs w:val="22"/>
              </w:rPr>
              <w:t>Lembaga Penerbit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8C7BED" w:rsidRPr="00462C8F" w:rsidRDefault="008C7BED" w:rsidP="00204314">
            <w:pPr>
              <w:spacing w:before="60" w:after="60"/>
              <w:ind w:left="-67" w:right="-59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62C8F">
              <w:rPr>
                <w:rFonts w:ascii="Cambria" w:hAnsi="Cambria"/>
                <w:b/>
                <w:sz w:val="22"/>
                <w:szCs w:val="22"/>
              </w:rPr>
              <w:t>No</w:t>
            </w:r>
            <w:r w:rsidR="00204314" w:rsidRPr="00462C8F">
              <w:rPr>
                <w:rFonts w:ascii="Cambria" w:hAnsi="Cambria"/>
                <w:b/>
                <w:sz w:val="22"/>
                <w:szCs w:val="22"/>
              </w:rPr>
              <w:t>mor</w:t>
            </w:r>
          </w:p>
        </w:tc>
        <w:tc>
          <w:tcPr>
            <w:tcW w:w="1156" w:type="dxa"/>
            <w:shd w:val="clear" w:color="auto" w:fill="D9D9D9"/>
            <w:vAlign w:val="center"/>
          </w:tcPr>
          <w:p w:rsidR="008C7BED" w:rsidRPr="00462C8F" w:rsidRDefault="008C7BED" w:rsidP="00204314">
            <w:pPr>
              <w:spacing w:before="60" w:after="6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62C8F">
              <w:rPr>
                <w:rFonts w:ascii="Cambria" w:hAnsi="Cambria"/>
                <w:b/>
                <w:sz w:val="22"/>
                <w:szCs w:val="22"/>
              </w:rPr>
              <w:t>Masa Berlaku</w:t>
            </w:r>
          </w:p>
        </w:tc>
        <w:tc>
          <w:tcPr>
            <w:tcW w:w="1403" w:type="dxa"/>
            <w:vMerge/>
          </w:tcPr>
          <w:p w:rsidR="008C7BED" w:rsidRPr="00462C8F" w:rsidRDefault="008C7BED" w:rsidP="0071307D">
            <w:pPr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419" w:type="dxa"/>
            <w:vMerge/>
          </w:tcPr>
          <w:p w:rsidR="008C7BED" w:rsidRPr="00462C8F" w:rsidRDefault="008C7BED" w:rsidP="0071307D">
            <w:pPr>
              <w:jc w:val="both"/>
              <w:rPr>
                <w:rFonts w:ascii="Cambria" w:hAnsi="Cambria"/>
                <w:sz w:val="22"/>
                <w:szCs w:val="22"/>
              </w:rPr>
            </w:pPr>
          </w:p>
        </w:tc>
      </w:tr>
      <w:tr w:rsidR="008C7BED" w:rsidRPr="00462C8F" w:rsidTr="0071307D">
        <w:trPr>
          <w:trHeight w:val="432"/>
          <w:jc w:val="center"/>
        </w:trPr>
        <w:tc>
          <w:tcPr>
            <w:tcW w:w="10476" w:type="dxa"/>
            <w:gridSpan w:val="9"/>
          </w:tcPr>
          <w:p w:rsidR="008C7BED" w:rsidRPr="00462C8F" w:rsidRDefault="008C7BED" w:rsidP="0071307D">
            <w:pPr>
              <w:spacing w:before="120" w:after="40"/>
              <w:jc w:val="both"/>
              <w:rPr>
                <w:rFonts w:ascii="Cambria" w:hAnsi="Cambria"/>
                <w:sz w:val="22"/>
                <w:szCs w:val="22"/>
              </w:rPr>
            </w:pPr>
            <w:r w:rsidRPr="00462C8F">
              <w:rPr>
                <w:rFonts w:ascii="Cambria" w:hAnsi="Cambria"/>
                <w:sz w:val="22"/>
                <w:szCs w:val="22"/>
              </w:rPr>
              <w:t>BAHAN BAKU DAN BAHAN TAMBAHAN</w:t>
            </w:r>
          </w:p>
        </w:tc>
      </w:tr>
      <w:tr w:rsidR="008C7BED" w:rsidRPr="00462C8F" w:rsidTr="0071307D">
        <w:trPr>
          <w:trHeight w:val="432"/>
          <w:jc w:val="center"/>
        </w:trPr>
        <w:tc>
          <w:tcPr>
            <w:tcW w:w="544" w:type="dxa"/>
          </w:tcPr>
          <w:p w:rsidR="008C7BED" w:rsidRPr="0078567B" w:rsidRDefault="008C7BED" w:rsidP="00772CB5">
            <w:pPr>
              <w:spacing w:before="80" w:after="40"/>
              <w:jc w:val="center"/>
              <w:rPr>
                <w:rFonts w:ascii="Cambria" w:hAnsi="Cambria"/>
                <w:color w:val="FF0000"/>
                <w:szCs w:val="22"/>
              </w:rPr>
            </w:pPr>
          </w:p>
        </w:tc>
        <w:tc>
          <w:tcPr>
            <w:tcW w:w="1534" w:type="dxa"/>
          </w:tcPr>
          <w:p w:rsidR="008C7BED" w:rsidRPr="0078567B" w:rsidRDefault="008C7BED" w:rsidP="00772CB5">
            <w:pPr>
              <w:spacing w:before="80" w:after="40"/>
              <w:rPr>
                <w:rFonts w:ascii="Cambria" w:hAnsi="Cambria"/>
                <w:color w:val="FF0000"/>
                <w:szCs w:val="22"/>
              </w:rPr>
            </w:pPr>
          </w:p>
        </w:tc>
        <w:tc>
          <w:tcPr>
            <w:tcW w:w="1232" w:type="dxa"/>
          </w:tcPr>
          <w:p w:rsidR="008C7BED" w:rsidRPr="0078567B" w:rsidRDefault="008C7BED" w:rsidP="00772CB5">
            <w:pPr>
              <w:spacing w:before="80" w:after="40"/>
              <w:rPr>
                <w:rFonts w:ascii="Cambria" w:hAnsi="Cambria"/>
                <w:color w:val="FF0000"/>
                <w:szCs w:val="22"/>
              </w:rPr>
            </w:pPr>
          </w:p>
        </w:tc>
        <w:tc>
          <w:tcPr>
            <w:tcW w:w="1163" w:type="dxa"/>
          </w:tcPr>
          <w:p w:rsidR="008C7BED" w:rsidRPr="0078567B" w:rsidRDefault="008C7BED" w:rsidP="00772CB5">
            <w:pPr>
              <w:spacing w:before="80" w:after="40"/>
              <w:rPr>
                <w:rFonts w:ascii="Cambria" w:hAnsi="Cambria"/>
                <w:color w:val="FF0000"/>
                <w:szCs w:val="22"/>
              </w:rPr>
            </w:pPr>
          </w:p>
        </w:tc>
        <w:tc>
          <w:tcPr>
            <w:tcW w:w="1125" w:type="dxa"/>
          </w:tcPr>
          <w:p w:rsidR="008C7BED" w:rsidRPr="0078567B" w:rsidRDefault="008C7BED" w:rsidP="00772CB5">
            <w:pPr>
              <w:spacing w:before="80" w:after="40"/>
              <w:rPr>
                <w:rFonts w:ascii="Cambria" w:hAnsi="Cambria"/>
                <w:color w:val="FF0000"/>
                <w:szCs w:val="22"/>
              </w:rPr>
            </w:pPr>
          </w:p>
        </w:tc>
        <w:tc>
          <w:tcPr>
            <w:tcW w:w="900" w:type="dxa"/>
          </w:tcPr>
          <w:p w:rsidR="008C7BED" w:rsidRPr="0078567B" w:rsidRDefault="008C7BED" w:rsidP="00772CB5">
            <w:pPr>
              <w:spacing w:before="80" w:after="40"/>
              <w:rPr>
                <w:rFonts w:ascii="Cambria" w:hAnsi="Cambria"/>
                <w:color w:val="FF0000"/>
                <w:szCs w:val="22"/>
              </w:rPr>
            </w:pPr>
          </w:p>
        </w:tc>
        <w:tc>
          <w:tcPr>
            <w:tcW w:w="1156" w:type="dxa"/>
          </w:tcPr>
          <w:p w:rsidR="008C7BED" w:rsidRPr="0078567B" w:rsidRDefault="008C7BED" w:rsidP="00772CB5">
            <w:pPr>
              <w:spacing w:before="80" w:after="40"/>
              <w:ind w:left="-67" w:right="-73"/>
              <w:jc w:val="center"/>
              <w:rPr>
                <w:rFonts w:ascii="Cambria" w:hAnsi="Cambria"/>
                <w:color w:val="FF0000"/>
                <w:szCs w:val="22"/>
              </w:rPr>
            </w:pPr>
          </w:p>
        </w:tc>
        <w:tc>
          <w:tcPr>
            <w:tcW w:w="1403" w:type="dxa"/>
          </w:tcPr>
          <w:p w:rsidR="008C7BED" w:rsidRPr="0078567B" w:rsidRDefault="008C7BED" w:rsidP="00772CB5">
            <w:pPr>
              <w:spacing w:before="80" w:after="40"/>
              <w:rPr>
                <w:rFonts w:ascii="Cambria" w:hAnsi="Cambria"/>
                <w:color w:val="FF0000"/>
                <w:szCs w:val="22"/>
              </w:rPr>
            </w:pPr>
          </w:p>
        </w:tc>
        <w:tc>
          <w:tcPr>
            <w:tcW w:w="1419" w:type="dxa"/>
          </w:tcPr>
          <w:p w:rsidR="008C7BED" w:rsidRPr="0078567B" w:rsidRDefault="008C7BED" w:rsidP="0078567B">
            <w:pPr>
              <w:spacing w:before="80" w:after="40"/>
              <w:rPr>
                <w:rFonts w:ascii="Cambria" w:hAnsi="Cambria"/>
                <w:color w:val="FF0000"/>
                <w:szCs w:val="22"/>
              </w:rPr>
            </w:pPr>
          </w:p>
        </w:tc>
      </w:tr>
      <w:tr w:rsidR="00772CB5" w:rsidRPr="00462C8F" w:rsidTr="00772CB5">
        <w:trPr>
          <w:trHeight w:val="432"/>
          <w:jc w:val="center"/>
        </w:trPr>
        <w:tc>
          <w:tcPr>
            <w:tcW w:w="544" w:type="dxa"/>
          </w:tcPr>
          <w:p w:rsidR="00772CB5" w:rsidRPr="0078567B" w:rsidRDefault="00772CB5" w:rsidP="00772CB5">
            <w:pPr>
              <w:spacing w:before="80" w:after="40"/>
              <w:jc w:val="center"/>
              <w:rPr>
                <w:rFonts w:ascii="Cambria" w:hAnsi="Cambria"/>
                <w:color w:val="FF0000"/>
                <w:szCs w:val="22"/>
              </w:rPr>
            </w:pPr>
          </w:p>
        </w:tc>
        <w:tc>
          <w:tcPr>
            <w:tcW w:w="1534" w:type="dxa"/>
          </w:tcPr>
          <w:p w:rsidR="00772CB5" w:rsidRPr="0078567B" w:rsidRDefault="00772CB5" w:rsidP="00772CB5">
            <w:pPr>
              <w:spacing w:before="80" w:after="40"/>
              <w:rPr>
                <w:rFonts w:ascii="Cambria" w:hAnsi="Cambria"/>
                <w:color w:val="FF0000"/>
                <w:szCs w:val="22"/>
              </w:rPr>
            </w:pPr>
          </w:p>
        </w:tc>
        <w:tc>
          <w:tcPr>
            <w:tcW w:w="1232" w:type="dxa"/>
          </w:tcPr>
          <w:p w:rsidR="00772CB5" w:rsidRPr="0078567B" w:rsidRDefault="00772CB5" w:rsidP="00143732">
            <w:pPr>
              <w:spacing w:before="80" w:after="40"/>
              <w:rPr>
                <w:rFonts w:ascii="Cambria" w:hAnsi="Cambria"/>
                <w:color w:val="FF0000"/>
                <w:szCs w:val="22"/>
              </w:rPr>
            </w:pPr>
          </w:p>
        </w:tc>
        <w:tc>
          <w:tcPr>
            <w:tcW w:w="1163" w:type="dxa"/>
          </w:tcPr>
          <w:p w:rsidR="00772CB5" w:rsidRPr="0078567B" w:rsidRDefault="00772CB5" w:rsidP="00772CB5">
            <w:pPr>
              <w:spacing w:before="80" w:after="40"/>
              <w:rPr>
                <w:rFonts w:ascii="Cambria" w:hAnsi="Cambria"/>
                <w:color w:val="FF0000"/>
                <w:szCs w:val="22"/>
              </w:rPr>
            </w:pPr>
          </w:p>
        </w:tc>
        <w:tc>
          <w:tcPr>
            <w:tcW w:w="1125" w:type="dxa"/>
          </w:tcPr>
          <w:p w:rsidR="00772CB5" w:rsidRPr="0078567B" w:rsidRDefault="00772CB5" w:rsidP="00772CB5">
            <w:pPr>
              <w:spacing w:before="80" w:after="40"/>
              <w:rPr>
                <w:rFonts w:ascii="Cambria" w:hAnsi="Cambria"/>
                <w:color w:val="FF0000"/>
                <w:szCs w:val="22"/>
              </w:rPr>
            </w:pPr>
          </w:p>
        </w:tc>
        <w:tc>
          <w:tcPr>
            <w:tcW w:w="900" w:type="dxa"/>
          </w:tcPr>
          <w:p w:rsidR="00772CB5" w:rsidRPr="0078567B" w:rsidRDefault="00772CB5" w:rsidP="00772CB5">
            <w:pPr>
              <w:spacing w:before="80" w:after="40"/>
              <w:rPr>
                <w:rFonts w:ascii="Cambria" w:hAnsi="Cambria"/>
                <w:color w:val="FF0000"/>
                <w:szCs w:val="22"/>
              </w:rPr>
            </w:pPr>
          </w:p>
        </w:tc>
        <w:tc>
          <w:tcPr>
            <w:tcW w:w="1156" w:type="dxa"/>
          </w:tcPr>
          <w:p w:rsidR="00772CB5" w:rsidRPr="0078567B" w:rsidRDefault="00772CB5" w:rsidP="00143732">
            <w:pPr>
              <w:spacing w:before="80" w:after="40"/>
              <w:ind w:left="-67" w:right="-73"/>
              <w:rPr>
                <w:rFonts w:ascii="Cambria" w:hAnsi="Cambria"/>
                <w:color w:val="FF0000"/>
                <w:szCs w:val="22"/>
              </w:rPr>
            </w:pPr>
          </w:p>
        </w:tc>
        <w:tc>
          <w:tcPr>
            <w:tcW w:w="1403" w:type="dxa"/>
          </w:tcPr>
          <w:p w:rsidR="00772CB5" w:rsidRPr="0078567B" w:rsidRDefault="00772CB5" w:rsidP="00772CB5">
            <w:pPr>
              <w:spacing w:before="80" w:after="40"/>
              <w:rPr>
                <w:rFonts w:ascii="Cambria" w:hAnsi="Cambria"/>
                <w:color w:val="FF0000"/>
                <w:szCs w:val="22"/>
              </w:rPr>
            </w:pPr>
          </w:p>
        </w:tc>
        <w:tc>
          <w:tcPr>
            <w:tcW w:w="1419" w:type="dxa"/>
          </w:tcPr>
          <w:p w:rsidR="00772CB5" w:rsidRPr="0078567B" w:rsidRDefault="00772CB5" w:rsidP="00143732">
            <w:pPr>
              <w:spacing w:before="80" w:after="40"/>
              <w:rPr>
                <w:rFonts w:ascii="Cambria" w:hAnsi="Cambria"/>
                <w:color w:val="FF0000"/>
                <w:szCs w:val="22"/>
              </w:rPr>
            </w:pPr>
          </w:p>
        </w:tc>
      </w:tr>
      <w:tr w:rsidR="00143732" w:rsidRPr="00462C8F" w:rsidTr="00772CB5">
        <w:trPr>
          <w:trHeight w:val="432"/>
          <w:jc w:val="center"/>
        </w:trPr>
        <w:tc>
          <w:tcPr>
            <w:tcW w:w="544" w:type="dxa"/>
          </w:tcPr>
          <w:p w:rsidR="00143732" w:rsidRPr="0078567B" w:rsidRDefault="00143732" w:rsidP="00772CB5">
            <w:pPr>
              <w:spacing w:before="80" w:after="40"/>
              <w:jc w:val="center"/>
              <w:rPr>
                <w:rFonts w:ascii="Cambria" w:hAnsi="Cambria"/>
                <w:color w:val="FF0000"/>
                <w:szCs w:val="22"/>
              </w:rPr>
            </w:pPr>
          </w:p>
        </w:tc>
        <w:tc>
          <w:tcPr>
            <w:tcW w:w="1534" w:type="dxa"/>
          </w:tcPr>
          <w:p w:rsidR="00143732" w:rsidRPr="0078567B" w:rsidRDefault="00143732" w:rsidP="00143732">
            <w:pPr>
              <w:spacing w:before="80" w:after="40"/>
              <w:rPr>
                <w:rFonts w:ascii="Cambria" w:hAnsi="Cambria"/>
                <w:color w:val="FF0000"/>
                <w:szCs w:val="22"/>
              </w:rPr>
            </w:pPr>
          </w:p>
        </w:tc>
        <w:tc>
          <w:tcPr>
            <w:tcW w:w="1232" w:type="dxa"/>
          </w:tcPr>
          <w:p w:rsidR="00143732" w:rsidRPr="0078567B" w:rsidRDefault="00143732" w:rsidP="00772CB5">
            <w:pPr>
              <w:spacing w:before="80" w:after="40"/>
              <w:rPr>
                <w:rFonts w:ascii="Cambria" w:hAnsi="Cambria"/>
                <w:color w:val="FF0000"/>
                <w:szCs w:val="22"/>
              </w:rPr>
            </w:pPr>
          </w:p>
        </w:tc>
        <w:tc>
          <w:tcPr>
            <w:tcW w:w="1163" w:type="dxa"/>
          </w:tcPr>
          <w:p w:rsidR="00143732" w:rsidRPr="0078567B" w:rsidRDefault="00143732" w:rsidP="00772CB5">
            <w:pPr>
              <w:spacing w:before="80" w:after="40"/>
              <w:rPr>
                <w:rFonts w:ascii="Cambria" w:hAnsi="Cambria"/>
                <w:color w:val="FF0000"/>
                <w:szCs w:val="22"/>
              </w:rPr>
            </w:pPr>
          </w:p>
        </w:tc>
        <w:tc>
          <w:tcPr>
            <w:tcW w:w="1125" w:type="dxa"/>
          </w:tcPr>
          <w:p w:rsidR="00143732" w:rsidRPr="0078567B" w:rsidRDefault="00143732" w:rsidP="00772CB5">
            <w:pPr>
              <w:spacing w:before="80" w:after="40"/>
              <w:rPr>
                <w:rFonts w:ascii="Cambria" w:hAnsi="Cambria"/>
                <w:color w:val="FF0000"/>
                <w:szCs w:val="22"/>
              </w:rPr>
            </w:pPr>
          </w:p>
        </w:tc>
        <w:tc>
          <w:tcPr>
            <w:tcW w:w="900" w:type="dxa"/>
          </w:tcPr>
          <w:p w:rsidR="00143732" w:rsidRPr="0078567B" w:rsidRDefault="00143732" w:rsidP="008F0289">
            <w:pPr>
              <w:spacing w:before="80" w:after="40"/>
              <w:rPr>
                <w:rFonts w:ascii="Cambria" w:hAnsi="Cambria"/>
                <w:color w:val="FF0000"/>
                <w:szCs w:val="22"/>
              </w:rPr>
            </w:pPr>
          </w:p>
        </w:tc>
        <w:tc>
          <w:tcPr>
            <w:tcW w:w="1156" w:type="dxa"/>
          </w:tcPr>
          <w:p w:rsidR="00143732" w:rsidRPr="0078567B" w:rsidRDefault="00143732" w:rsidP="008F0289">
            <w:pPr>
              <w:spacing w:before="80" w:after="40"/>
              <w:ind w:left="-67" w:right="-73"/>
              <w:rPr>
                <w:rFonts w:ascii="Cambria" w:hAnsi="Cambria"/>
                <w:color w:val="FF0000"/>
                <w:szCs w:val="22"/>
              </w:rPr>
            </w:pPr>
          </w:p>
        </w:tc>
        <w:tc>
          <w:tcPr>
            <w:tcW w:w="1403" w:type="dxa"/>
          </w:tcPr>
          <w:p w:rsidR="00143732" w:rsidRPr="0078567B" w:rsidRDefault="00143732" w:rsidP="00772CB5">
            <w:pPr>
              <w:spacing w:before="80" w:after="40"/>
              <w:rPr>
                <w:rFonts w:ascii="Cambria" w:hAnsi="Cambria"/>
                <w:color w:val="FF0000"/>
                <w:szCs w:val="22"/>
              </w:rPr>
            </w:pPr>
          </w:p>
        </w:tc>
        <w:tc>
          <w:tcPr>
            <w:tcW w:w="1419" w:type="dxa"/>
          </w:tcPr>
          <w:p w:rsidR="00143732" w:rsidRPr="0078567B" w:rsidRDefault="00143732" w:rsidP="00772CB5">
            <w:pPr>
              <w:spacing w:before="80" w:after="40"/>
              <w:rPr>
                <w:rFonts w:ascii="Cambria" w:hAnsi="Cambria"/>
                <w:color w:val="FF0000"/>
                <w:szCs w:val="22"/>
              </w:rPr>
            </w:pPr>
          </w:p>
        </w:tc>
      </w:tr>
      <w:tr w:rsidR="00143732" w:rsidRPr="00462C8F" w:rsidTr="0071307D">
        <w:trPr>
          <w:trHeight w:val="432"/>
          <w:jc w:val="center"/>
        </w:trPr>
        <w:tc>
          <w:tcPr>
            <w:tcW w:w="544" w:type="dxa"/>
          </w:tcPr>
          <w:p w:rsidR="00143732" w:rsidRPr="0078567B" w:rsidRDefault="00143732" w:rsidP="00772CB5">
            <w:pPr>
              <w:spacing w:before="80" w:after="40"/>
              <w:jc w:val="center"/>
              <w:rPr>
                <w:rFonts w:ascii="Cambria" w:hAnsi="Cambria"/>
                <w:color w:val="FF0000"/>
                <w:szCs w:val="22"/>
              </w:rPr>
            </w:pPr>
          </w:p>
        </w:tc>
        <w:tc>
          <w:tcPr>
            <w:tcW w:w="1534" w:type="dxa"/>
          </w:tcPr>
          <w:p w:rsidR="00143732" w:rsidRPr="0078567B" w:rsidRDefault="00143732" w:rsidP="00772CB5">
            <w:pPr>
              <w:spacing w:before="80" w:after="40"/>
              <w:rPr>
                <w:rFonts w:ascii="Cambria" w:hAnsi="Cambria"/>
                <w:color w:val="FF0000"/>
                <w:szCs w:val="22"/>
              </w:rPr>
            </w:pPr>
          </w:p>
        </w:tc>
        <w:tc>
          <w:tcPr>
            <w:tcW w:w="1232" w:type="dxa"/>
          </w:tcPr>
          <w:p w:rsidR="00143732" w:rsidRPr="0078567B" w:rsidRDefault="00143732" w:rsidP="00143732">
            <w:pPr>
              <w:spacing w:before="80" w:after="40"/>
              <w:rPr>
                <w:rFonts w:ascii="Cambria" w:hAnsi="Cambria"/>
                <w:color w:val="FF0000"/>
                <w:szCs w:val="22"/>
              </w:rPr>
            </w:pPr>
          </w:p>
        </w:tc>
        <w:tc>
          <w:tcPr>
            <w:tcW w:w="1163" w:type="dxa"/>
          </w:tcPr>
          <w:p w:rsidR="00143732" w:rsidRPr="0078567B" w:rsidRDefault="00143732" w:rsidP="008F0289">
            <w:pPr>
              <w:spacing w:before="80" w:after="40"/>
              <w:rPr>
                <w:rFonts w:ascii="Cambria" w:hAnsi="Cambria"/>
                <w:color w:val="FF0000"/>
                <w:szCs w:val="22"/>
              </w:rPr>
            </w:pPr>
          </w:p>
        </w:tc>
        <w:tc>
          <w:tcPr>
            <w:tcW w:w="1125" w:type="dxa"/>
          </w:tcPr>
          <w:p w:rsidR="00143732" w:rsidRPr="0078567B" w:rsidRDefault="00143732" w:rsidP="00772CB5">
            <w:pPr>
              <w:spacing w:before="80" w:after="40"/>
              <w:rPr>
                <w:rFonts w:ascii="Cambria" w:hAnsi="Cambria"/>
                <w:color w:val="FF0000"/>
                <w:szCs w:val="22"/>
              </w:rPr>
            </w:pPr>
          </w:p>
        </w:tc>
        <w:tc>
          <w:tcPr>
            <w:tcW w:w="900" w:type="dxa"/>
          </w:tcPr>
          <w:p w:rsidR="00143732" w:rsidRPr="0078567B" w:rsidRDefault="00143732" w:rsidP="00772CB5">
            <w:pPr>
              <w:spacing w:before="80" w:after="40"/>
              <w:rPr>
                <w:rFonts w:ascii="Cambria" w:hAnsi="Cambria"/>
                <w:color w:val="FF0000"/>
                <w:szCs w:val="22"/>
              </w:rPr>
            </w:pPr>
          </w:p>
        </w:tc>
        <w:tc>
          <w:tcPr>
            <w:tcW w:w="1156" w:type="dxa"/>
          </w:tcPr>
          <w:p w:rsidR="00143732" w:rsidRPr="0078567B" w:rsidRDefault="00143732" w:rsidP="00772CB5">
            <w:pPr>
              <w:spacing w:before="80" w:after="40"/>
              <w:rPr>
                <w:rFonts w:ascii="Cambria" w:hAnsi="Cambria"/>
                <w:color w:val="FF0000"/>
                <w:szCs w:val="22"/>
              </w:rPr>
            </w:pPr>
          </w:p>
        </w:tc>
        <w:tc>
          <w:tcPr>
            <w:tcW w:w="1403" w:type="dxa"/>
          </w:tcPr>
          <w:p w:rsidR="00143732" w:rsidRPr="0078567B" w:rsidRDefault="00143732" w:rsidP="00772CB5">
            <w:pPr>
              <w:spacing w:before="80" w:after="40"/>
              <w:rPr>
                <w:rFonts w:ascii="Cambria" w:hAnsi="Cambria"/>
                <w:color w:val="FF0000"/>
                <w:szCs w:val="22"/>
              </w:rPr>
            </w:pPr>
          </w:p>
        </w:tc>
        <w:tc>
          <w:tcPr>
            <w:tcW w:w="1419" w:type="dxa"/>
          </w:tcPr>
          <w:p w:rsidR="00143732" w:rsidRPr="0078567B" w:rsidRDefault="00143732" w:rsidP="00772CB5">
            <w:pPr>
              <w:spacing w:before="80" w:after="40"/>
              <w:rPr>
                <w:rFonts w:ascii="Cambria" w:hAnsi="Cambria"/>
                <w:color w:val="FF0000"/>
                <w:szCs w:val="22"/>
              </w:rPr>
            </w:pPr>
          </w:p>
        </w:tc>
      </w:tr>
      <w:tr w:rsidR="00143732" w:rsidRPr="00462C8F" w:rsidTr="0071307D">
        <w:trPr>
          <w:trHeight w:val="432"/>
          <w:jc w:val="center"/>
        </w:trPr>
        <w:tc>
          <w:tcPr>
            <w:tcW w:w="544" w:type="dxa"/>
          </w:tcPr>
          <w:p w:rsidR="00143732" w:rsidRPr="0078567B" w:rsidRDefault="00143732" w:rsidP="00772CB5">
            <w:pPr>
              <w:spacing w:before="80" w:after="40"/>
              <w:jc w:val="center"/>
              <w:rPr>
                <w:rFonts w:ascii="Cambria" w:hAnsi="Cambria"/>
                <w:color w:val="FF0000"/>
                <w:szCs w:val="22"/>
              </w:rPr>
            </w:pPr>
          </w:p>
        </w:tc>
        <w:tc>
          <w:tcPr>
            <w:tcW w:w="1534" w:type="dxa"/>
          </w:tcPr>
          <w:p w:rsidR="00143732" w:rsidRPr="0078567B" w:rsidRDefault="00143732" w:rsidP="00772CB5">
            <w:pPr>
              <w:spacing w:before="80" w:after="40"/>
              <w:rPr>
                <w:rFonts w:ascii="Cambria" w:hAnsi="Cambria"/>
                <w:color w:val="FF0000"/>
                <w:szCs w:val="22"/>
              </w:rPr>
            </w:pPr>
          </w:p>
        </w:tc>
        <w:tc>
          <w:tcPr>
            <w:tcW w:w="1232" w:type="dxa"/>
          </w:tcPr>
          <w:p w:rsidR="00143732" w:rsidRPr="0078567B" w:rsidRDefault="00143732" w:rsidP="00772CB5">
            <w:pPr>
              <w:spacing w:before="80" w:after="40"/>
              <w:rPr>
                <w:rFonts w:ascii="Cambria" w:hAnsi="Cambria"/>
                <w:color w:val="FF0000"/>
                <w:szCs w:val="22"/>
              </w:rPr>
            </w:pPr>
          </w:p>
        </w:tc>
        <w:tc>
          <w:tcPr>
            <w:tcW w:w="1163" w:type="dxa"/>
          </w:tcPr>
          <w:p w:rsidR="00143732" w:rsidRPr="0078567B" w:rsidRDefault="00143732" w:rsidP="00772CB5">
            <w:pPr>
              <w:spacing w:before="80" w:after="40"/>
              <w:rPr>
                <w:rFonts w:ascii="Cambria" w:hAnsi="Cambria"/>
                <w:color w:val="FF0000"/>
                <w:szCs w:val="22"/>
              </w:rPr>
            </w:pPr>
          </w:p>
        </w:tc>
        <w:tc>
          <w:tcPr>
            <w:tcW w:w="1125" w:type="dxa"/>
          </w:tcPr>
          <w:p w:rsidR="00143732" w:rsidRPr="0078567B" w:rsidRDefault="00143732" w:rsidP="008F0289">
            <w:pPr>
              <w:spacing w:before="80" w:after="40"/>
              <w:rPr>
                <w:rFonts w:ascii="Cambria" w:hAnsi="Cambria"/>
                <w:color w:val="FF0000"/>
                <w:szCs w:val="22"/>
              </w:rPr>
            </w:pPr>
          </w:p>
        </w:tc>
        <w:tc>
          <w:tcPr>
            <w:tcW w:w="900" w:type="dxa"/>
          </w:tcPr>
          <w:p w:rsidR="00143732" w:rsidRPr="0078567B" w:rsidRDefault="00143732" w:rsidP="008F0289">
            <w:pPr>
              <w:spacing w:before="80" w:after="40"/>
              <w:rPr>
                <w:rFonts w:ascii="Cambria" w:hAnsi="Cambria"/>
                <w:color w:val="FF0000"/>
                <w:szCs w:val="22"/>
              </w:rPr>
            </w:pPr>
          </w:p>
        </w:tc>
        <w:tc>
          <w:tcPr>
            <w:tcW w:w="1156" w:type="dxa"/>
          </w:tcPr>
          <w:p w:rsidR="00143732" w:rsidRPr="0078567B" w:rsidRDefault="00143732" w:rsidP="008F0289">
            <w:pPr>
              <w:spacing w:before="80" w:after="40"/>
              <w:rPr>
                <w:rFonts w:ascii="Cambria" w:hAnsi="Cambria"/>
                <w:color w:val="FF0000"/>
                <w:szCs w:val="22"/>
              </w:rPr>
            </w:pPr>
          </w:p>
        </w:tc>
        <w:tc>
          <w:tcPr>
            <w:tcW w:w="1403" w:type="dxa"/>
          </w:tcPr>
          <w:p w:rsidR="00143732" w:rsidRPr="0078567B" w:rsidRDefault="00143732" w:rsidP="00772CB5">
            <w:pPr>
              <w:spacing w:before="80" w:after="40"/>
              <w:rPr>
                <w:rFonts w:ascii="Cambria" w:hAnsi="Cambria"/>
                <w:color w:val="FF0000"/>
                <w:szCs w:val="22"/>
              </w:rPr>
            </w:pPr>
          </w:p>
        </w:tc>
        <w:tc>
          <w:tcPr>
            <w:tcW w:w="1419" w:type="dxa"/>
          </w:tcPr>
          <w:p w:rsidR="00143732" w:rsidRPr="0078567B" w:rsidRDefault="00143732" w:rsidP="00772CB5">
            <w:pPr>
              <w:spacing w:before="80" w:after="40"/>
              <w:rPr>
                <w:rFonts w:ascii="Cambria" w:hAnsi="Cambria"/>
                <w:color w:val="FF0000"/>
                <w:szCs w:val="22"/>
              </w:rPr>
            </w:pPr>
          </w:p>
        </w:tc>
      </w:tr>
      <w:tr w:rsidR="00143732" w:rsidRPr="00462C8F" w:rsidTr="0071307D">
        <w:trPr>
          <w:trHeight w:val="432"/>
          <w:jc w:val="center"/>
        </w:trPr>
        <w:tc>
          <w:tcPr>
            <w:tcW w:w="544" w:type="dxa"/>
          </w:tcPr>
          <w:p w:rsidR="00143732" w:rsidRPr="00462C8F" w:rsidRDefault="00143732" w:rsidP="00772CB5">
            <w:pPr>
              <w:spacing w:before="80" w:after="40"/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1534" w:type="dxa"/>
          </w:tcPr>
          <w:p w:rsidR="00143732" w:rsidRPr="00462C8F" w:rsidRDefault="00143732" w:rsidP="00772CB5">
            <w:pPr>
              <w:spacing w:before="80" w:after="40"/>
              <w:rPr>
                <w:rFonts w:ascii="Cambria" w:hAnsi="Cambria"/>
                <w:szCs w:val="22"/>
              </w:rPr>
            </w:pPr>
          </w:p>
        </w:tc>
        <w:tc>
          <w:tcPr>
            <w:tcW w:w="1232" w:type="dxa"/>
          </w:tcPr>
          <w:p w:rsidR="00143732" w:rsidRPr="00462C8F" w:rsidRDefault="00143732" w:rsidP="00772CB5">
            <w:pPr>
              <w:spacing w:before="80" w:after="40"/>
              <w:rPr>
                <w:rFonts w:ascii="Cambria" w:hAnsi="Cambria"/>
                <w:szCs w:val="22"/>
              </w:rPr>
            </w:pPr>
          </w:p>
        </w:tc>
        <w:tc>
          <w:tcPr>
            <w:tcW w:w="1163" w:type="dxa"/>
          </w:tcPr>
          <w:p w:rsidR="00143732" w:rsidRPr="00462C8F" w:rsidRDefault="00143732" w:rsidP="00772CB5">
            <w:pPr>
              <w:spacing w:before="80" w:after="40"/>
              <w:rPr>
                <w:rFonts w:ascii="Cambria" w:hAnsi="Cambria"/>
                <w:szCs w:val="22"/>
              </w:rPr>
            </w:pPr>
          </w:p>
        </w:tc>
        <w:tc>
          <w:tcPr>
            <w:tcW w:w="1125" w:type="dxa"/>
          </w:tcPr>
          <w:p w:rsidR="00143732" w:rsidRPr="00462C8F" w:rsidRDefault="00143732" w:rsidP="00772CB5">
            <w:pPr>
              <w:spacing w:before="80" w:after="40"/>
              <w:rPr>
                <w:rFonts w:ascii="Cambria" w:hAnsi="Cambria"/>
                <w:szCs w:val="22"/>
              </w:rPr>
            </w:pPr>
          </w:p>
        </w:tc>
        <w:tc>
          <w:tcPr>
            <w:tcW w:w="900" w:type="dxa"/>
          </w:tcPr>
          <w:p w:rsidR="00143732" w:rsidRPr="00462C8F" w:rsidRDefault="00143732" w:rsidP="00772CB5">
            <w:pPr>
              <w:spacing w:before="80" w:after="40"/>
              <w:rPr>
                <w:rFonts w:ascii="Cambria" w:hAnsi="Cambria"/>
                <w:szCs w:val="22"/>
              </w:rPr>
            </w:pPr>
          </w:p>
        </w:tc>
        <w:tc>
          <w:tcPr>
            <w:tcW w:w="1156" w:type="dxa"/>
          </w:tcPr>
          <w:p w:rsidR="00143732" w:rsidRPr="00462C8F" w:rsidRDefault="00143732" w:rsidP="00772CB5">
            <w:pPr>
              <w:spacing w:before="80" w:after="40"/>
              <w:rPr>
                <w:rFonts w:ascii="Cambria" w:hAnsi="Cambria"/>
                <w:szCs w:val="22"/>
              </w:rPr>
            </w:pPr>
          </w:p>
        </w:tc>
        <w:tc>
          <w:tcPr>
            <w:tcW w:w="1403" w:type="dxa"/>
          </w:tcPr>
          <w:p w:rsidR="00143732" w:rsidRPr="00462C8F" w:rsidRDefault="00143732" w:rsidP="00772CB5">
            <w:pPr>
              <w:spacing w:before="80" w:after="40"/>
              <w:rPr>
                <w:rFonts w:ascii="Cambria" w:hAnsi="Cambria"/>
                <w:szCs w:val="22"/>
              </w:rPr>
            </w:pPr>
          </w:p>
        </w:tc>
        <w:tc>
          <w:tcPr>
            <w:tcW w:w="1419" w:type="dxa"/>
          </w:tcPr>
          <w:p w:rsidR="00143732" w:rsidRPr="00462C8F" w:rsidRDefault="00143732" w:rsidP="00772CB5">
            <w:pPr>
              <w:spacing w:before="80" w:after="40"/>
              <w:rPr>
                <w:rFonts w:ascii="Cambria" w:hAnsi="Cambria"/>
                <w:szCs w:val="22"/>
              </w:rPr>
            </w:pPr>
          </w:p>
        </w:tc>
      </w:tr>
      <w:tr w:rsidR="00143732" w:rsidRPr="00462C8F" w:rsidTr="0071307D">
        <w:trPr>
          <w:trHeight w:val="432"/>
          <w:jc w:val="center"/>
        </w:trPr>
        <w:tc>
          <w:tcPr>
            <w:tcW w:w="544" w:type="dxa"/>
          </w:tcPr>
          <w:p w:rsidR="00143732" w:rsidRPr="00462C8F" w:rsidRDefault="00143732" w:rsidP="00772CB5">
            <w:pPr>
              <w:spacing w:before="80" w:after="40"/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1534" w:type="dxa"/>
          </w:tcPr>
          <w:p w:rsidR="00143732" w:rsidRPr="00462C8F" w:rsidRDefault="00143732" w:rsidP="00772CB5">
            <w:pPr>
              <w:spacing w:before="80" w:after="40"/>
              <w:rPr>
                <w:rFonts w:ascii="Cambria" w:hAnsi="Cambria"/>
                <w:szCs w:val="22"/>
              </w:rPr>
            </w:pPr>
          </w:p>
        </w:tc>
        <w:tc>
          <w:tcPr>
            <w:tcW w:w="1232" w:type="dxa"/>
          </w:tcPr>
          <w:p w:rsidR="00143732" w:rsidRPr="00462C8F" w:rsidRDefault="00143732" w:rsidP="00772CB5">
            <w:pPr>
              <w:spacing w:before="80" w:after="40"/>
              <w:rPr>
                <w:rFonts w:ascii="Cambria" w:hAnsi="Cambria"/>
                <w:szCs w:val="22"/>
              </w:rPr>
            </w:pPr>
          </w:p>
        </w:tc>
        <w:tc>
          <w:tcPr>
            <w:tcW w:w="1163" w:type="dxa"/>
          </w:tcPr>
          <w:p w:rsidR="00143732" w:rsidRPr="00462C8F" w:rsidRDefault="00143732" w:rsidP="00772CB5">
            <w:pPr>
              <w:spacing w:before="80" w:after="40"/>
              <w:rPr>
                <w:rFonts w:ascii="Cambria" w:hAnsi="Cambria"/>
                <w:szCs w:val="22"/>
              </w:rPr>
            </w:pPr>
          </w:p>
        </w:tc>
        <w:tc>
          <w:tcPr>
            <w:tcW w:w="1125" w:type="dxa"/>
          </w:tcPr>
          <w:p w:rsidR="00143732" w:rsidRPr="00462C8F" w:rsidRDefault="00143732" w:rsidP="00772CB5">
            <w:pPr>
              <w:spacing w:before="80" w:after="40"/>
              <w:rPr>
                <w:rFonts w:ascii="Cambria" w:hAnsi="Cambria"/>
                <w:szCs w:val="22"/>
              </w:rPr>
            </w:pPr>
          </w:p>
        </w:tc>
        <w:tc>
          <w:tcPr>
            <w:tcW w:w="900" w:type="dxa"/>
          </w:tcPr>
          <w:p w:rsidR="00143732" w:rsidRPr="00462C8F" w:rsidRDefault="00143732" w:rsidP="00772CB5">
            <w:pPr>
              <w:spacing w:before="80" w:after="40"/>
              <w:rPr>
                <w:rFonts w:ascii="Cambria" w:hAnsi="Cambria"/>
                <w:szCs w:val="22"/>
              </w:rPr>
            </w:pPr>
          </w:p>
        </w:tc>
        <w:tc>
          <w:tcPr>
            <w:tcW w:w="1156" w:type="dxa"/>
          </w:tcPr>
          <w:p w:rsidR="00143732" w:rsidRPr="00462C8F" w:rsidRDefault="00143732" w:rsidP="00772CB5">
            <w:pPr>
              <w:spacing w:before="80" w:after="40"/>
              <w:rPr>
                <w:rFonts w:ascii="Cambria" w:hAnsi="Cambria"/>
                <w:szCs w:val="22"/>
              </w:rPr>
            </w:pPr>
          </w:p>
        </w:tc>
        <w:tc>
          <w:tcPr>
            <w:tcW w:w="1403" w:type="dxa"/>
          </w:tcPr>
          <w:p w:rsidR="00143732" w:rsidRPr="00462C8F" w:rsidRDefault="00143732" w:rsidP="00772CB5">
            <w:pPr>
              <w:spacing w:before="80" w:after="40"/>
              <w:rPr>
                <w:rFonts w:ascii="Cambria" w:hAnsi="Cambria"/>
                <w:szCs w:val="22"/>
              </w:rPr>
            </w:pPr>
          </w:p>
        </w:tc>
        <w:tc>
          <w:tcPr>
            <w:tcW w:w="1419" w:type="dxa"/>
          </w:tcPr>
          <w:p w:rsidR="00143732" w:rsidRPr="00462C8F" w:rsidRDefault="00143732" w:rsidP="00772CB5">
            <w:pPr>
              <w:spacing w:before="80" w:after="40"/>
              <w:rPr>
                <w:rFonts w:ascii="Cambria" w:hAnsi="Cambria"/>
                <w:szCs w:val="22"/>
              </w:rPr>
            </w:pPr>
          </w:p>
        </w:tc>
      </w:tr>
      <w:tr w:rsidR="00143732" w:rsidRPr="00462C8F" w:rsidTr="0071307D">
        <w:trPr>
          <w:trHeight w:val="432"/>
          <w:jc w:val="center"/>
        </w:trPr>
        <w:tc>
          <w:tcPr>
            <w:tcW w:w="10476" w:type="dxa"/>
            <w:gridSpan w:val="9"/>
          </w:tcPr>
          <w:p w:rsidR="00143732" w:rsidRPr="00462C8F" w:rsidRDefault="00143732" w:rsidP="00772CB5">
            <w:pPr>
              <w:spacing w:before="60" w:after="60"/>
              <w:jc w:val="both"/>
              <w:rPr>
                <w:rFonts w:ascii="Cambria" w:hAnsi="Cambria"/>
                <w:sz w:val="22"/>
                <w:szCs w:val="22"/>
              </w:rPr>
            </w:pPr>
            <w:r w:rsidRPr="00462C8F">
              <w:rPr>
                <w:rFonts w:ascii="Cambria" w:hAnsi="Cambria"/>
                <w:sz w:val="22"/>
                <w:szCs w:val="22"/>
              </w:rPr>
              <w:t>BAHAN PENOLONG</w:t>
            </w:r>
          </w:p>
        </w:tc>
      </w:tr>
      <w:tr w:rsidR="00143732" w:rsidRPr="00462C8F" w:rsidTr="0071307D">
        <w:trPr>
          <w:trHeight w:val="432"/>
          <w:jc w:val="center"/>
        </w:trPr>
        <w:tc>
          <w:tcPr>
            <w:tcW w:w="544" w:type="dxa"/>
          </w:tcPr>
          <w:p w:rsidR="00143732" w:rsidRPr="00462C8F" w:rsidRDefault="00143732" w:rsidP="00772CB5">
            <w:pPr>
              <w:spacing w:before="80" w:after="40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534" w:type="dxa"/>
          </w:tcPr>
          <w:p w:rsidR="00143732" w:rsidRPr="00462C8F" w:rsidRDefault="00143732" w:rsidP="00772CB5">
            <w:pPr>
              <w:spacing w:before="80" w:after="40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232" w:type="dxa"/>
          </w:tcPr>
          <w:p w:rsidR="00143732" w:rsidRPr="00462C8F" w:rsidRDefault="00143732" w:rsidP="00772CB5">
            <w:pPr>
              <w:spacing w:before="80" w:after="40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63" w:type="dxa"/>
          </w:tcPr>
          <w:p w:rsidR="00143732" w:rsidRPr="00462C8F" w:rsidRDefault="00143732" w:rsidP="00772CB5">
            <w:pPr>
              <w:spacing w:before="80" w:after="40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25" w:type="dxa"/>
          </w:tcPr>
          <w:p w:rsidR="00143732" w:rsidRPr="00462C8F" w:rsidRDefault="00143732" w:rsidP="00772CB5">
            <w:pPr>
              <w:spacing w:before="80" w:after="40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900" w:type="dxa"/>
          </w:tcPr>
          <w:p w:rsidR="00143732" w:rsidRPr="00462C8F" w:rsidRDefault="00143732" w:rsidP="00772CB5">
            <w:pPr>
              <w:spacing w:before="80" w:after="40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56" w:type="dxa"/>
          </w:tcPr>
          <w:p w:rsidR="00143732" w:rsidRPr="00462C8F" w:rsidRDefault="00143732" w:rsidP="00772CB5">
            <w:pPr>
              <w:spacing w:before="80" w:after="40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403" w:type="dxa"/>
          </w:tcPr>
          <w:p w:rsidR="00143732" w:rsidRPr="00462C8F" w:rsidRDefault="00143732" w:rsidP="00772CB5">
            <w:pPr>
              <w:spacing w:before="80" w:after="40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419" w:type="dxa"/>
          </w:tcPr>
          <w:p w:rsidR="00143732" w:rsidRPr="00462C8F" w:rsidRDefault="00143732" w:rsidP="00772CB5">
            <w:pPr>
              <w:spacing w:before="80" w:after="40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</w:tr>
      <w:tr w:rsidR="00143732" w:rsidRPr="00462C8F" w:rsidTr="0071307D">
        <w:trPr>
          <w:trHeight w:val="432"/>
          <w:jc w:val="center"/>
        </w:trPr>
        <w:tc>
          <w:tcPr>
            <w:tcW w:w="544" w:type="dxa"/>
          </w:tcPr>
          <w:p w:rsidR="00143732" w:rsidRPr="00462C8F" w:rsidRDefault="00143732" w:rsidP="00772CB5">
            <w:pPr>
              <w:spacing w:before="80" w:after="40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534" w:type="dxa"/>
          </w:tcPr>
          <w:p w:rsidR="00143732" w:rsidRPr="00462C8F" w:rsidRDefault="00143732" w:rsidP="00772CB5">
            <w:pPr>
              <w:spacing w:before="80" w:after="40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232" w:type="dxa"/>
          </w:tcPr>
          <w:p w:rsidR="00143732" w:rsidRPr="00462C8F" w:rsidRDefault="00143732" w:rsidP="00772CB5">
            <w:pPr>
              <w:spacing w:before="80" w:after="40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63" w:type="dxa"/>
          </w:tcPr>
          <w:p w:rsidR="00143732" w:rsidRPr="00462C8F" w:rsidRDefault="00143732" w:rsidP="00772CB5">
            <w:pPr>
              <w:spacing w:before="80" w:after="40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25" w:type="dxa"/>
          </w:tcPr>
          <w:p w:rsidR="00143732" w:rsidRPr="00462C8F" w:rsidRDefault="00143732" w:rsidP="00772CB5">
            <w:pPr>
              <w:spacing w:before="80" w:after="40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900" w:type="dxa"/>
          </w:tcPr>
          <w:p w:rsidR="00143732" w:rsidRPr="00462C8F" w:rsidRDefault="00143732" w:rsidP="00772CB5">
            <w:pPr>
              <w:spacing w:before="80" w:after="40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56" w:type="dxa"/>
          </w:tcPr>
          <w:p w:rsidR="00143732" w:rsidRPr="00462C8F" w:rsidRDefault="00143732" w:rsidP="00772CB5">
            <w:pPr>
              <w:spacing w:before="80" w:after="40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403" w:type="dxa"/>
          </w:tcPr>
          <w:p w:rsidR="00143732" w:rsidRPr="00462C8F" w:rsidRDefault="00143732" w:rsidP="00772CB5">
            <w:pPr>
              <w:spacing w:before="80" w:after="40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419" w:type="dxa"/>
          </w:tcPr>
          <w:p w:rsidR="00143732" w:rsidRPr="00462C8F" w:rsidRDefault="00143732" w:rsidP="00772CB5">
            <w:pPr>
              <w:spacing w:before="80" w:after="40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</w:tr>
      <w:tr w:rsidR="00143732" w:rsidRPr="00462C8F" w:rsidTr="0071307D">
        <w:trPr>
          <w:trHeight w:val="432"/>
          <w:jc w:val="center"/>
        </w:trPr>
        <w:tc>
          <w:tcPr>
            <w:tcW w:w="544" w:type="dxa"/>
          </w:tcPr>
          <w:p w:rsidR="00143732" w:rsidRPr="00462C8F" w:rsidRDefault="00143732" w:rsidP="00772CB5">
            <w:pPr>
              <w:spacing w:before="80" w:after="40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534" w:type="dxa"/>
          </w:tcPr>
          <w:p w:rsidR="00143732" w:rsidRPr="00462C8F" w:rsidRDefault="00143732" w:rsidP="00772CB5">
            <w:pPr>
              <w:spacing w:before="80" w:after="40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232" w:type="dxa"/>
          </w:tcPr>
          <w:p w:rsidR="00143732" w:rsidRPr="00462C8F" w:rsidRDefault="00143732" w:rsidP="00772CB5">
            <w:pPr>
              <w:spacing w:before="80" w:after="40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63" w:type="dxa"/>
          </w:tcPr>
          <w:p w:rsidR="00143732" w:rsidRPr="00462C8F" w:rsidRDefault="00143732" w:rsidP="00772CB5">
            <w:pPr>
              <w:spacing w:before="80" w:after="40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25" w:type="dxa"/>
          </w:tcPr>
          <w:p w:rsidR="00143732" w:rsidRPr="00462C8F" w:rsidRDefault="00143732" w:rsidP="00772CB5">
            <w:pPr>
              <w:spacing w:before="80" w:after="40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900" w:type="dxa"/>
          </w:tcPr>
          <w:p w:rsidR="00143732" w:rsidRPr="00462C8F" w:rsidRDefault="00143732" w:rsidP="00772CB5">
            <w:pPr>
              <w:spacing w:before="80" w:after="40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56" w:type="dxa"/>
          </w:tcPr>
          <w:p w:rsidR="00143732" w:rsidRPr="00462C8F" w:rsidRDefault="00143732" w:rsidP="00772CB5">
            <w:pPr>
              <w:spacing w:before="80" w:after="40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403" w:type="dxa"/>
          </w:tcPr>
          <w:p w:rsidR="00143732" w:rsidRPr="00462C8F" w:rsidRDefault="00143732" w:rsidP="00772CB5">
            <w:pPr>
              <w:spacing w:before="80" w:after="40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419" w:type="dxa"/>
          </w:tcPr>
          <w:p w:rsidR="00143732" w:rsidRPr="00462C8F" w:rsidRDefault="00143732" w:rsidP="00772CB5">
            <w:pPr>
              <w:spacing w:before="80" w:after="40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8C7BED" w:rsidRPr="0078567B" w:rsidRDefault="008C7BED" w:rsidP="0078567B">
      <w:pPr>
        <w:jc w:val="both"/>
        <w:rPr>
          <w:sz w:val="24"/>
          <w:szCs w:val="24"/>
        </w:rPr>
      </w:pPr>
    </w:p>
    <w:p w:rsidR="0078567B" w:rsidRPr="0078567B" w:rsidRDefault="0078567B" w:rsidP="0078567B">
      <w:pPr>
        <w:pStyle w:val="ListParagraph"/>
        <w:jc w:val="both"/>
        <w:rPr>
          <w:sz w:val="24"/>
          <w:szCs w:val="24"/>
        </w:rPr>
      </w:pPr>
    </w:p>
    <w:p w:rsidR="008C7BED" w:rsidRPr="00462C8F" w:rsidRDefault="005573BB" w:rsidP="008C7BED">
      <w:pPr>
        <w:jc w:val="both"/>
        <w:rPr>
          <w:rFonts w:ascii="Cambria" w:hAnsi="Cambria"/>
          <w:sz w:val="22"/>
          <w:szCs w:val="24"/>
        </w:rPr>
      </w:pPr>
      <w:r w:rsidRPr="00462C8F">
        <w:rPr>
          <w:rFonts w:ascii="Cambria" w:hAnsi="Cambria"/>
          <w:b/>
          <w:i/>
          <w:sz w:val="22"/>
          <w:szCs w:val="24"/>
        </w:rPr>
        <w:t>Daftar Bahan</w:t>
      </w:r>
      <w:r w:rsidR="00423B08" w:rsidRPr="00462C8F">
        <w:rPr>
          <w:rFonts w:ascii="Cambria" w:hAnsi="Cambria"/>
          <w:b/>
          <w:i/>
          <w:sz w:val="22"/>
          <w:szCs w:val="24"/>
        </w:rPr>
        <w:t xml:space="preserve"> Halal </w:t>
      </w:r>
      <w:r w:rsidRPr="00462C8F">
        <w:rPr>
          <w:rFonts w:ascii="Cambria" w:hAnsi="Cambria"/>
          <w:b/>
          <w:i/>
          <w:sz w:val="22"/>
          <w:szCs w:val="24"/>
        </w:rPr>
        <w:t>ini dibuat sebenar-benarnya sesuai dengan seluruh bahan yang digunakan pada proses produksi</w:t>
      </w:r>
      <w:r w:rsidR="00730687" w:rsidRPr="00462C8F">
        <w:rPr>
          <w:rFonts w:ascii="Cambria" w:hAnsi="Cambria"/>
          <w:sz w:val="22"/>
          <w:szCs w:val="24"/>
        </w:rPr>
        <w:t>.</w:t>
      </w:r>
    </w:p>
    <w:p w:rsidR="005573BB" w:rsidRPr="00462C8F" w:rsidRDefault="005573BB" w:rsidP="008C7BED">
      <w:pPr>
        <w:jc w:val="both"/>
        <w:rPr>
          <w:rFonts w:ascii="Cambria" w:hAnsi="Cambria"/>
          <w:sz w:val="22"/>
          <w:szCs w:val="24"/>
        </w:rPr>
      </w:pPr>
    </w:p>
    <w:p w:rsidR="008C7BED" w:rsidRDefault="008C7BED" w:rsidP="008C7BED">
      <w:pPr>
        <w:jc w:val="both"/>
        <w:rPr>
          <w:rFonts w:ascii="Cambria" w:hAnsi="Cambria"/>
          <w:sz w:val="24"/>
          <w:szCs w:val="24"/>
        </w:rPr>
      </w:pPr>
    </w:p>
    <w:p w:rsidR="00DD3158" w:rsidRPr="00462C8F" w:rsidRDefault="00DD3158" w:rsidP="008C7BED">
      <w:pPr>
        <w:jc w:val="both"/>
        <w:rPr>
          <w:rFonts w:ascii="Cambria" w:hAnsi="Cambria"/>
          <w:sz w:val="24"/>
          <w:szCs w:val="24"/>
        </w:rPr>
      </w:pPr>
    </w:p>
    <w:p w:rsidR="008C7BED" w:rsidRPr="00462C8F" w:rsidRDefault="008C7BED" w:rsidP="008C7BED">
      <w:pPr>
        <w:spacing w:after="60"/>
        <w:ind w:left="-90"/>
        <w:jc w:val="both"/>
        <w:rPr>
          <w:rFonts w:ascii="Cambria" w:hAnsi="Cambria"/>
          <w:sz w:val="24"/>
          <w:szCs w:val="24"/>
          <w:lang w:val="fi-FI"/>
        </w:rPr>
      </w:pPr>
      <w:r w:rsidRPr="00462C8F">
        <w:rPr>
          <w:rFonts w:ascii="Cambria" w:hAnsi="Cambria"/>
          <w:sz w:val="24"/>
          <w:szCs w:val="24"/>
          <w:lang w:val="sv-SE"/>
        </w:rPr>
        <w:t>......................, ....................................</w:t>
      </w:r>
    </w:p>
    <w:p w:rsidR="008C7BED" w:rsidRPr="00462C8F" w:rsidRDefault="008C7BED" w:rsidP="00143732">
      <w:pPr>
        <w:tabs>
          <w:tab w:val="left" w:pos="3600"/>
          <w:tab w:val="left" w:pos="7200"/>
        </w:tabs>
        <w:spacing w:after="60"/>
        <w:ind w:left="-90"/>
        <w:jc w:val="both"/>
        <w:rPr>
          <w:rFonts w:ascii="Cambria" w:hAnsi="Cambria"/>
          <w:sz w:val="22"/>
          <w:szCs w:val="24"/>
          <w:lang w:val="fi-FI"/>
        </w:rPr>
      </w:pPr>
      <w:r w:rsidRPr="00462C8F">
        <w:rPr>
          <w:rFonts w:ascii="Cambria" w:hAnsi="Cambria"/>
          <w:sz w:val="22"/>
          <w:szCs w:val="24"/>
          <w:lang w:val="fi-FI"/>
        </w:rPr>
        <w:t xml:space="preserve">Dibuat oleh,    </w:t>
      </w:r>
      <w:r w:rsidRPr="00462C8F">
        <w:rPr>
          <w:rFonts w:ascii="Cambria" w:hAnsi="Cambria"/>
          <w:sz w:val="22"/>
          <w:szCs w:val="24"/>
          <w:lang w:val="fi-FI"/>
        </w:rPr>
        <w:tab/>
        <w:t xml:space="preserve">Diperiksa oleh,        </w:t>
      </w:r>
      <w:r w:rsidR="00143732" w:rsidRPr="00462C8F">
        <w:rPr>
          <w:rFonts w:ascii="Cambria" w:hAnsi="Cambria"/>
          <w:sz w:val="22"/>
          <w:szCs w:val="24"/>
          <w:lang w:val="fi-FI"/>
        </w:rPr>
        <w:tab/>
      </w:r>
      <w:r w:rsidRPr="00462C8F">
        <w:rPr>
          <w:rFonts w:ascii="Cambria" w:hAnsi="Cambria"/>
          <w:sz w:val="22"/>
          <w:szCs w:val="24"/>
          <w:lang w:val="fi-FI"/>
        </w:rPr>
        <w:t>Diketahui oleh,</w:t>
      </w:r>
      <w:r w:rsidRPr="00462C8F">
        <w:rPr>
          <w:rFonts w:ascii="Cambria" w:hAnsi="Cambria"/>
          <w:sz w:val="22"/>
          <w:szCs w:val="24"/>
          <w:lang w:val="fi-FI"/>
        </w:rPr>
        <w:tab/>
      </w:r>
    </w:p>
    <w:p w:rsidR="008C7BED" w:rsidRPr="00462C8F" w:rsidRDefault="008C7BED" w:rsidP="008C7BED">
      <w:pPr>
        <w:ind w:left="-90"/>
        <w:jc w:val="both"/>
        <w:rPr>
          <w:rFonts w:ascii="Cambria" w:hAnsi="Cambria"/>
          <w:sz w:val="22"/>
          <w:szCs w:val="24"/>
          <w:lang w:val="fi-FI"/>
        </w:rPr>
      </w:pPr>
    </w:p>
    <w:p w:rsidR="008C7BED" w:rsidRPr="00462C8F" w:rsidRDefault="008C7BED" w:rsidP="00DD3158">
      <w:pPr>
        <w:spacing w:line="360" w:lineRule="auto"/>
        <w:ind w:left="-90"/>
        <w:jc w:val="both"/>
        <w:rPr>
          <w:rFonts w:ascii="Cambria" w:hAnsi="Cambria"/>
          <w:sz w:val="24"/>
          <w:szCs w:val="24"/>
          <w:lang w:val="fi-FI"/>
        </w:rPr>
      </w:pPr>
    </w:p>
    <w:p w:rsidR="008C7BED" w:rsidRPr="00462C8F" w:rsidRDefault="008C7BED" w:rsidP="008C7BED">
      <w:pPr>
        <w:ind w:left="-90"/>
        <w:jc w:val="both"/>
        <w:rPr>
          <w:rFonts w:ascii="Cambria" w:hAnsi="Cambria"/>
          <w:sz w:val="24"/>
          <w:szCs w:val="24"/>
          <w:lang w:val="fi-FI"/>
        </w:rPr>
      </w:pPr>
    </w:p>
    <w:p w:rsidR="008C7BED" w:rsidRPr="00462C8F" w:rsidRDefault="008C7BED" w:rsidP="00143732">
      <w:pPr>
        <w:tabs>
          <w:tab w:val="left" w:pos="3600"/>
          <w:tab w:val="left" w:pos="7200"/>
        </w:tabs>
        <w:spacing w:line="264" w:lineRule="auto"/>
        <w:ind w:left="-90" w:right="-446"/>
        <w:jc w:val="both"/>
        <w:rPr>
          <w:rFonts w:ascii="Cambria" w:hAnsi="Cambria"/>
          <w:sz w:val="22"/>
          <w:szCs w:val="24"/>
          <w:lang w:val="fi-FI"/>
        </w:rPr>
      </w:pPr>
      <w:r w:rsidRPr="00462C8F">
        <w:rPr>
          <w:rFonts w:ascii="Cambria" w:hAnsi="Cambria"/>
          <w:sz w:val="22"/>
          <w:szCs w:val="24"/>
          <w:lang w:val="fi-FI"/>
        </w:rPr>
        <w:t xml:space="preserve">(  </w:t>
      </w:r>
      <w:r w:rsidR="00143732" w:rsidRPr="00462C8F">
        <w:rPr>
          <w:rFonts w:ascii="Cambria" w:hAnsi="Cambria"/>
          <w:sz w:val="22"/>
          <w:szCs w:val="24"/>
          <w:lang w:val="fi-FI"/>
        </w:rPr>
        <w:t xml:space="preserve">             )  </w:t>
      </w:r>
      <w:r w:rsidR="00143732" w:rsidRPr="00462C8F">
        <w:rPr>
          <w:rFonts w:ascii="Cambria" w:hAnsi="Cambria"/>
          <w:sz w:val="22"/>
          <w:szCs w:val="24"/>
          <w:lang w:val="fi-FI"/>
        </w:rPr>
        <w:tab/>
      </w:r>
      <w:r w:rsidR="009277CB" w:rsidRPr="00462C8F">
        <w:rPr>
          <w:rFonts w:ascii="Cambria" w:hAnsi="Cambria"/>
          <w:sz w:val="22"/>
          <w:szCs w:val="24"/>
          <w:lang w:val="fi-FI"/>
        </w:rPr>
        <w:t xml:space="preserve">(                                     )  </w:t>
      </w:r>
      <w:r w:rsidR="00143732" w:rsidRPr="00462C8F">
        <w:rPr>
          <w:rFonts w:ascii="Cambria" w:hAnsi="Cambria"/>
          <w:sz w:val="22"/>
          <w:szCs w:val="24"/>
          <w:lang w:val="fi-FI"/>
        </w:rPr>
        <w:tab/>
      </w:r>
      <w:r w:rsidR="009277CB" w:rsidRPr="00462C8F">
        <w:rPr>
          <w:rFonts w:ascii="Cambria" w:hAnsi="Cambria"/>
          <w:sz w:val="22"/>
          <w:szCs w:val="24"/>
          <w:lang w:val="fi-FI"/>
        </w:rPr>
        <w:t xml:space="preserve">(                                     )  </w:t>
      </w:r>
      <w:r w:rsidRPr="00462C8F">
        <w:rPr>
          <w:rFonts w:ascii="Cambria" w:hAnsi="Cambria"/>
          <w:sz w:val="22"/>
          <w:szCs w:val="24"/>
          <w:lang w:val="fi-FI"/>
        </w:rPr>
        <w:tab/>
      </w:r>
    </w:p>
    <w:p w:rsidR="008C7BED" w:rsidRPr="00462C8F" w:rsidRDefault="008C7BED" w:rsidP="00143732">
      <w:pPr>
        <w:tabs>
          <w:tab w:val="left" w:pos="3600"/>
          <w:tab w:val="left" w:pos="7200"/>
        </w:tabs>
        <w:ind w:left="-90" w:right="-449"/>
        <w:jc w:val="both"/>
        <w:rPr>
          <w:rFonts w:ascii="Cambria" w:hAnsi="Cambria"/>
          <w:sz w:val="22"/>
          <w:szCs w:val="24"/>
          <w:lang w:val="fi-FI"/>
        </w:rPr>
      </w:pPr>
      <w:r w:rsidRPr="00462C8F">
        <w:rPr>
          <w:rFonts w:ascii="Cambria" w:hAnsi="Cambria"/>
          <w:sz w:val="22"/>
          <w:szCs w:val="24"/>
          <w:lang w:val="fi-FI"/>
        </w:rPr>
        <w:t>Pimpinan Perus</w:t>
      </w:r>
      <w:r w:rsidR="009277CB" w:rsidRPr="00462C8F">
        <w:rPr>
          <w:rFonts w:ascii="Cambria" w:hAnsi="Cambria"/>
          <w:sz w:val="22"/>
          <w:szCs w:val="24"/>
          <w:lang w:val="fi-FI"/>
        </w:rPr>
        <w:t>ahaan</w:t>
      </w:r>
      <w:r w:rsidR="009277CB" w:rsidRPr="00462C8F">
        <w:rPr>
          <w:rFonts w:ascii="Cambria" w:hAnsi="Cambria"/>
          <w:sz w:val="22"/>
          <w:szCs w:val="24"/>
          <w:lang w:val="fi-FI"/>
        </w:rPr>
        <w:tab/>
        <w:t>Auditor LPPOM MUI</w:t>
      </w:r>
      <w:r w:rsidR="009277CB" w:rsidRPr="00462C8F">
        <w:rPr>
          <w:rFonts w:ascii="Cambria" w:hAnsi="Cambria"/>
          <w:sz w:val="22"/>
          <w:szCs w:val="24"/>
          <w:lang w:val="fi-FI"/>
        </w:rPr>
        <w:tab/>
      </w:r>
      <w:r w:rsidRPr="00462C8F">
        <w:rPr>
          <w:rFonts w:ascii="Cambria" w:hAnsi="Cambria"/>
          <w:sz w:val="22"/>
          <w:szCs w:val="24"/>
          <w:lang w:val="fi-FI"/>
        </w:rPr>
        <w:t>Direktur LPPOM MUI</w:t>
      </w:r>
    </w:p>
    <w:p w:rsidR="008C7BED" w:rsidRPr="00462C8F" w:rsidRDefault="008C7BED" w:rsidP="008C7BED">
      <w:pPr>
        <w:ind w:left="-90" w:right="-449"/>
        <w:jc w:val="both"/>
        <w:rPr>
          <w:rFonts w:ascii="Cambria" w:hAnsi="Cambria"/>
          <w:sz w:val="22"/>
          <w:szCs w:val="24"/>
          <w:lang w:val="fi-FI"/>
        </w:rPr>
      </w:pPr>
      <w:r w:rsidRPr="00462C8F">
        <w:rPr>
          <w:rFonts w:ascii="Cambria" w:hAnsi="Cambria"/>
          <w:sz w:val="22"/>
          <w:szCs w:val="24"/>
          <w:lang w:val="fi-FI"/>
        </w:rPr>
        <w:tab/>
      </w:r>
    </w:p>
    <w:p w:rsidR="008C7BED" w:rsidRPr="00462C8F" w:rsidRDefault="008C7BED" w:rsidP="008C7BED">
      <w:pPr>
        <w:ind w:right="-114"/>
        <w:jc w:val="both"/>
        <w:rPr>
          <w:rFonts w:ascii="Cambria" w:hAnsi="Cambria"/>
          <w:sz w:val="22"/>
          <w:szCs w:val="24"/>
          <w:lang w:val="fi-FI"/>
        </w:rPr>
      </w:pPr>
      <w:r w:rsidRPr="00462C8F">
        <w:rPr>
          <w:rFonts w:ascii="Cambria" w:hAnsi="Cambria"/>
          <w:sz w:val="22"/>
          <w:szCs w:val="24"/>
          <w:lang w:val="fi-FI"/>
        </w:rPr>
        <w:tab/>
      </w:r>
    </w:p>
    <w:p w:rsidR="00DD3158" w:rsidRDefault="00DD3158">
      <w:pPr>
        <w:rPr>
          <w:rFonts w:ascii="Cambria" w:hAnsi="Cambria"/>
          <w:sz w:val="22"/>
          <w:lang w:val="sv-SE"/>
        </w:rPr>
      </w:pPr>
      <w:r>
        <w:rPr>
          <w:rFonts w:ascii="Cambria" w:hAnsi="Cambria"/>
          <w:sz w:val="22"/>
          <w:lang w:val="sv-SE"/>
        </w:rPr>
        <w:br w:type="page"/>
      </w:r>
    </w:p>
    <w:p w:rsidR="008622C6" w:rsidRPr="00462C8F" w:rsidRDefault="008622C6" w:rsidP="008622C6">
      <w:pPr>
        <w:jc w:val="both"/>
        <w:rPr>
          <w:rFonts w:ascii="Cambria" w:hAnsi="Cambria"/>
          <w:sz w:val="22"/>
          <w:lang w:val="sv-SE"/>
        </w:rPr>
      </w:pPr>
      <w:r w:rsidRPr="00462C8F">
        <w:rPr>
          <w:rFonts w:ascii="Cambria" w:hAnsi="Cambria"/>
          <w:sz w:val="22"/>
          <w:lang w:val="sv-SE"/>
        </w:rPr>
        <w:lastRenderedPageBreak/>
        <w:t xml:space="preserve">Penjelasan pengisian </w:t>
      </w:r>
      <w:r w:rsidR="00AF5FEA" w:rsidRPr="00462C8F">
        <w:rPr>
          <w:rFonts w:ascii="Cambria" w:hAnsi="Cambria"/>
          <w:sz w:val="22"/>
          <w:lang w:val="sv-SE"/>
        </w:rPr>
        <w:t>Daftar Bahan</w:t>
      </w:r>
      <w:r w:rsidRPr="00462C8F">
        <w:rPr>
          <w:rFonts w:ascii="Cambria" w:hAnsi="Cambria"/>
          <w:sz w:val="22"/>
          <w:lang w:val="sv-SE"/>
        </w:rPr>
        <w:t xml:space="preserve"> Halal:</w:t>
      </w:r>
    </w:p>
    <w:p w:rsidR="008622C6" w:rsidRPr="00462C8F" w:rsidRDefault="008622C6" w:rsidP="008622C6">
      <w:pPr>
        <w:jc w:val="both"/>
        <w:rPr>
          <w:rFonts w:ascii="Cambria" w:hAnsi="Cambria"/>
          <w:sz w:val="22"/>
          <w:lang w:val="sv-SE"/>
        </w:rPr>
      </w:pPr>
    </w:p>
    <w:p w:rsidR="008622C6" w:rsidRPr="00462C8F" w:rsidRDefault="008622C6" w:rsidP="00343689">
      <w:pPr>
        <w:numPr>
          <w:ilvl w:val="0"/>
          <w:numId w:val="6"/>
        </w:numPr>
        <w:tabs>
          <w:tab w:val="clear" w:pos="1080"/>
        </w:tabs>
        <w:spacing w:after="120" w:line="288" w:lineRule="auto"/>
        <w:ind w:left="360"/>
        <w:jc w:val="both"/>
        <w:rPr>
          <w:rFonts w:ascii="Cambria" w:hAnsi="Cambria"/>
          <w:sz w:val="22"/>
          <w:lang w:val="sv-SE"/>
        </w:rPr>
      </w:pPr>
      <w:r w:rsidRPr="00462C8F">
        <w:rPr>
          <w:rFonts w:ascii="Cambria" w:hAnsi="Cambria"/>
          <w:sz w:val="22"/>
          <w:lang w:val="sv-SE"/>
        </w:rPr>
        <w:t xml:space="preserve">Nama/Merk/Kode Bahan : </w:t>
      </w:r>
      <w:r w:rsidR="00884A4B" w:rsidRPr="00462C8F">
        <w:rPr>
          <w:rFonts w:ascii="Cambria" w:hAnsi="Cambria"/>
          <w:sz w:val="22"/>
          <w:lang w:val="sv-SE"/>
        </w:rPr>
        <w:t>tuliskan</w:t>
      </w:r>
      <w:r w:rsidRPr="00462C8F">
        <w:rPr>
          <w:rFonts w:ascii="Cambria" w:hAnsi="Cambria"/>
          <w:sz w:val="22"/>
          <w:lang w:val="sv-SE"/>
        </w:rPr>
        <w:t xml:space="preserve"> seluruh bahan, meliputi bahan baku dan bahan tambahan serta bahan penolong (termasuk bahan-bahan alternatif) dalam bentuk nama, merk atau kode bahan (misalnya tepung terigu cap xxx; flavor lychee xxxx, dll). </w:t>
      </w:r>
    </w:p>
    <w:p w:rsidR="008622C6" w:rsidRPr="00462C8F" w:rsidRDefault="008622C6" w:rsidP="00884A4B">
      <w:pPr>
        <w:spacing w:after="60" w:line="288" w:lineRule="auto"/>
        <w:ind w:left="360"/>
        <w:jc w:val="both"/>
        <w:rPr>
          <w:rFonts w:ascii="Cambria" w:hAnsi="Cambria"/>
          <w:sz w:val="22"/>
          <w:lang w:val="sv-SE"/>
        </w:rPr>
      </w:pPr>
      <w:r w:rsidRPr="00462C8F">
        <w:rPr>
          <w:rFonts w:ascii="Cambria" w:hAnsi="Cambria"/>
          <w:sz w:val="22"/>
          <w:lang w:val="sv-SE"/>
        </w:rPr>
        <w:t>Pengertian bahan baku dan bahan tambahan serta bahan penolong adalah sebagai berikut :</w:t>
      </w:r>
    </w:p>
    <w:p w:rsidR="008622C6" w:rsidRPr="00462C8F" w:rsidRDefault="008622C6" w:rsidP="00884A4B">
      <w:pPr>
        <w:numPr>
          <w:ilvl w:val="0"/>
          <w:numId w:val="7"/>
        </w:numPr>
        <w:spacing w:after="60" w:line="288" w:lineRule="auto"/>
        <w:ind w:left="720"/>
        <w:jc w:val="both"/>
        <w:rPr>
          <w:rFonts w:ascii="Cambria" w:hAnsi="Cambria"/>
          <w:noProof/>
          <w:sz w:val="22"/>
          <w:szCs w:val="22"/>
          <w:lang w:val="id-ID"/>
        </w:rPr>
      </w:pPr>
      <w:r w:rsidRPr="00462C8F">
        <w:rPr>
          <w:rFonts w:ascii="Cambria" w:hAnsi="Cambria"/>
          <w:noProof/>
          <w:sz w:val="22"/>
          <w:lang w:val="id-ID"/>
        </w:rPr>
        <w:t xml:space="preserve">Bahan baku </w:t>
      </w:r>
      <w:r w:rsidRPr="00462C8F">
        <w:rPr>
          <w:rFonts w:ascii="Cambria" w:hAnsi="Cambria"/>
          <w:noProof/>
          <w:sz w:val="22"/>
        </w:rPr>
        <w:t xml:space="preserve">dan bahan tambahan </w:t>
      </w:r>
      <w:r w:rsidRPr="00462C8F">
        <w:rPr>
          <w:rFonts w:ascii="Cambria" w:hAnsi="Cambria"/>
          <w:sz w:val="22"/>
          <w:szCs w:val="22"/>
          <w:lang w:val="id-ID"/>
        </w:rPr>
        <w:t xml:space="preserve">adalah </w:t>
      </w:r>
      <w:r w:rsidRPr="00462C8F">
        <w:rPr>
          <w:rFonts w:ascii="Cambria" w:hAnsi="Cambria"/>
          <w:sz w:val="22"/>
          <w:szCs w:val="22"/>
        </w:rPr>
        <w:t xml:space="preserve">seluruh </w:t>
      </w:r>
      <w:r w:rsidRPr="00462C8F">
        <w:rPr>
          <w:rFonts w:ascii="Cambria" w:hAnsi="Cambria"/>
          <w:sz w:val="22"/>
          <w:szCs w:val="22"/>
          <w:lang w:val="id-ID"/>
        </w:rPr>
        <w:t xml:space="preserve">bahan yang </w:t>
      </w:r>
      <w:r w:rsidRPr="00462C8F">
        <w:rPr>
          <w:rFonts w:ascii="Cambria" w:hAnsi="Cambria"/>
          <w:sz w:val="22"/>
          <w:szCs w:val="22"/>
        </w:rPr>
        <w:t>digunakan dalam proses pembuatan produk</w:t>
      </w:r>
      <w:r w:rsidRPr="00462C8F">
        <w:rPr>
          <w:rFonts w:ascii="Cambria" w:hAnsi="Cambria"/>
          <w:sz w:val="22"/>
          <w:szCs w:val="22"/>
          <w:lang w:val="id-ID"/>
        </w:rPr>
        <w:t>.</w:t>
      </w:r>
    </w:p>
    <w:p w:rsidR="008622C6" w:rsidRPr="00462C8F" w:rsidRDefault="008622C6" w:rsidP="00343689">
      <w:pPr>
        <w:numPr>
          <w:ilvl w:val="0"/>
          <w:numId w:val="7"/>
        </w:numPr>
        <w:spacing w:after="120" w:line="288" w:lineRule="auto"/>
        <w:ind w:left="720"/>
        <w:jc w:val="both"/>
        <w:rPr>
          <w:rFonts w:ascii="Cambria" w:hAnsi="Cambria"/>
          <w:noProof/>
          <w:sz w:val="22"/>
          <w:szCs w:val="22"/>
          <w:lang w:val="id-ID"/>
        </w:rPr>
      </w:pPr>
      <w:r w:rsidRPr="00462C8F">
        <w:rPr>
          <w:rFonts w:ascii="Cambria" w:hAnsi="Cambria"/>
          <w:noProof/>
          <w:sz w:val="22"/>
          <w:lang w:val="id-ID"/>
        </w:rPr>
        <w:t xml:space="preserve">Bahan penolong </w:t>
      </w:r>
      <w:r w:rsidRPr="00462C8F">
        <w:rPr>
          <w:rFonts w:ascii="Cambria" w:hAnsi="Cambria"/>
          <w:sz w:val="22"/>
          <w:szCs w:val="22"/>
          <w:lang w:val="id-ID"/>
        </w:rPr>
        <w:t xml:space="preserve">adalah bahan yang digunakan untuk </w:t>
      </w:r>
      <w:r w:rsidRPr="00462C8F">
        <w:rPr>
          <w:rFonts w:ascii="Cambria" w:hAnsi="Cambria"/>
          <w:sz w:val="22"/>
          <w:szCs w:val="22"/>
        </w:rPr>
        <w:t>membantu</w:t>
      </w:r>
      <w:r w:rsidRPr="00462C8F">
        <w:rPr>
          <w:rFonts w:ascii="Cambria" w:hAnsi="Cambria"/>
          <w:sz w:val="22"/>
          <w:szCs w:val="22"/>
          <w:lang w:val="id-ID"/>
        </w:rPr>
        <w:t xml:space="preserve"> proses produksi, tetapi bahan tersebut tidak menjadi bagian dari komposisi </w:t>
      </w:r>
      <w:r w:rsidRPr="00462C8F">
        <w:rPr>
          <w:rFonts w:ascii="Cambria" w:hAnsi="Cambria"/>
          <w:sz w:val="22"/>
          <w:szCs w:val="22"/>
        </w:rPr>
        <w:t>produk (</w:t>
      </w:r>
      <w:r w:rsidRPr="00462C8F">
        <w:rPr>
          <w:rFonts w:ascii="Cambria" w:hAnsi="Cambria"/>
          <w:i/>
          <w:iCs/>
          <w:sz w:val="22"/>
          <w:szCs w:val="22"/>
        </w:rPr>
        <w:t>ingredient</w:t>
      </w:r>
      <w:r w:rsidRPr="00462C8F">
        <w:rPr>
          <w:rFonts w:ascii="Cambria" w:hAnsi="Cambria"/>
          <w:sz w:val="22"/>
          <w:szCs w:val="22"/>
          <w:lang w:val="id-ID"/>
        </w:rPr>
        <w:t>)</w:t>
      </w:r>
      <w:r w:rsidRPr="00462C8F">
        <w:rPr>
          <w:rFonts w:ascii="Cambria" w:hAnsi="Cambria"/>
          <w:sz w:val="22"/>
          <w:szCs w:val="22"/>
        </w:rPr>
        <w:t>.</w:t>
      </w:r>
    </w:p>
    <w:p w:rsidR="008622C6" w:rsidRPr="00462C8F" w:rsidRDefault="008622C6" w:rsidP="00343689">
      <w:pPr>
        <w:numPr>
          <w:ilvl w:val="0"/>
          <w:numId w:val="6"/>
        </w:numPr>
        <w:tabs>
          <w:tab w:val="clear" w:pos="1080"/>
        </w:tabs>
        <w:spacing w:after="120" w:line="288" w:lineRule="auto"/>
        <w:ind w:left="360"/>
        <w:jc w:val="both"/>
        <w:rPr>
          <w:rFonts w:ascii="Cambria" w:hAnsi="Cambria"/>
          <w:sz w:val="22"/>
          <w:lang w:val="sv-SE"/>
        </w:rPr>
      </w:pPr>
      <w:r w:rsidRPr="00462C8F">
        <w:rPr>
          <w:rFonts w:ascii="Cambria" w:hAnsi="Cambria"/>
          <w:sz w:val="22"/>
          <w:lang w:val="sv-SE"/>
        </w:rPr>
        <w:t xml:space="preserve">Nama dan Lokasi Produsen : </w:t>
      </w:r>
      <w:r w:rsidR="00884A4B" w:rsidRPr="00462C8F">
        <w:rPr>
          <w:rFonts w:ascii="Cambria" w:hAnsi="Cambria"/>
          <w:sz w:val="22"/>
          <w:lang w:val="sv-SE"/>
        </w:rPr>
        <w:t xml:space="preserve">tuliskan </w:t>
      </w:r>
      <w:r w:rsidRPr="00462C8F">
        <w:rPr>
          <w:rFonts w:ascii="Cambria" w:hAnsi="Cambria"/>
          <w:sz w:val="22"/>
          <w:lang w:val="sv-SE"/>
        </w:rPr>
        <w:t xml:space="preserve">nama </w:t>
      </w:r>
      <w:r w:rsidR="00E63B1A" w:rsidRPr="00462C8F">
        <w:rPr>
          <w:rFonts w:ascii="Cambria" w:hAnsi="Cambria"/>
          <w:sz w:val="22"/>
          <w:lang w:val="sv-SE"/>
        </w:rPr>
        <w:t xml:space="preserve">dan lokasi </w:t>
      </w:r>
      <w:r w:rsidRPr="00462C8F">
        <w:rPr>
          <w:rFonts w:ascii="Cambria" w:hAnsi="Cambria"/>
          <w:sz w:val="22"/>
          <w:lang w:val="sv-SE"/>
        </w:rPr>
        <w:t>pabrik</w:t>
      </w:r>
      <w:r w:rsidR="00E63B1A" w:rsidRPr="00462C8F">
        <w:rPr>
          <w:rFonts w:ascii="Cambria" w:hAnsi="Cambria"/>
          <w:sz w:val="22"/>
          <w:lang w:val="sv-SE"/>
        </w:rPr>
        <w:t xml:space="preserve"> tempat memproduksi bahan</w:t>
      </w:r>
      <w:r w:rsidR="00884A4B" w:rsidRPr="00462C8F">
        <w:rPr>
          <w:rFonts w:ascii="Cambria" w:hAnsi="Cambria"/>
          <w:sz w:val="22"/>
          <w:lang w:val="sv-SE"/>
        </w:rPr>
        <w:t xml:space="preserve"> yang terdapat di kemasan</w:t>
      </w:r>
      <w:r w:rsidRPr="00462C8F">
        <w:rPr>
          <w:rFonts w:ascii="Cambria" w:hAnsi="Cambria"/>
          <w:sz w:val="22"/>
          <w:lang w:val="sv-SE"/>
        </w:rPr>
        <w:t>, misalnya PT ABCDE Indonesia, Shu</w:t>
      </w:r>
      <w:r w:rsidR="00E63B1A" w:rsidRPr="00462C8F">
        <w:rPr>
          <w:rFonts w:ascii="Cambria" w:hAnsi="Cambria"/>
          <w:sz w:val="22"/>
          <w:lang w:val="sv-SE"/>
        </w:rPr>
        <w:t>goi Co. Ltd. Jepang, dan lain-lain</w:t>
      </w:r>
      <w:r w:rsidRPr="00462C8F">
        <w:rPr>
          <w:rFonts w:ascii="Cambria" w:hAnsi="Cambria"/>
          <w:sz w:val="22"/>
          <w:lang w:val="sv-SE"/>
        </w:rPr>
        <w:t>.</w:t>
      </w:r>
      <w:r w:rsidR="00E41584">
        <w:rPr>
          <w:rFonts w:ascii="Cambria" w:hAnsi="Cambria"/>
          <w:sz w:val="22"/>
          <w:lang w:val="id-ID"/>
        </w:rPr>
        <w:t xml:space="preserve"> </w:t>
      </w:r>
      <w:r w:rsidR="00A634E7" w:rsidRPr="00462C8F">
        <w:rPr>
          <w:rFonts w:ascii="Cambria" w:hAnsi="Cambria"/>
          <w:sz w:val="22"/>
          <w:lang w:val="id-ID"/>
        </w:rPr>
        <w:t>Untuk bahan yang termasuk dalam Daftar Bahan Tidak</w:t>
      </w:r>
      <w:r w:rsidR="00A634E7" w:rsidRPr="00462C8F">
        <w:rPr>
          <w:rFonts w:ascii="Cambria" w:hAnsi="Cambria"/>
          <w:sz w:val="22"/>
        </w:rPr>
        <w:t xml:space="preserve"> Kritis</w:t>
      </w:r>
      <w:r w:rsidR="00A634E7" w:rsidRPr="00462C8F">
        <w:rPr>
          <w:rFonts w:ascii="Cambria" w:hAnsi="Cambria"/>
          <w:sz w:val="22"/>
          <w:lang w:val="id-ID"/>
        </w:rPr>
        <w:t xml:space="preserve"> (</w:t>
      </w:r>
      <w:r w:rsidR="00A634E7" w:rsidRPr="00462C8F">
        <w:rPr>
          <w:rFonts w:ascii="Cambria" w:hAnsi="Cambria"/>
          <w:sz w:val="22"/>
        </w:rPr>
        <w:t xml:space="preserve">dapat dilihat pada Lampiran </w:t>
      </w:r>
      <w:r w:rsidR="0078567B">
        <w:rPr>
          <w:rFonts w:ascii="Cambria" w:hAnsi="Cambria"/>
          <w:sz w:val="22"/>
        </w:rPr>
        <w:t>6</w:t>
      </w:r>
      <w:r w:rsidR="00A634E7" w:rsidRPr="00462C8F">
        <w:rPr>
          <w:rFonts w:ascii="Cambria" w:hAnsi="Cambria"/>
          <w:sz w:val="22"/>
          <w:lang w:val="id-ID"/>
        </w:rPr>
        <w:t xml:space="preserve">), maka tidak perlu mencantumkan </w:t>
      </w:r>
      <w:r w:rsidR="00A634E7" w:rsidRPr="00462C8F">
        <w:rPr>
          <w:rFonts w:ascii="Cambria" w:hAnsi="Cambria"/>
          <w:sz w:val="22"/>
        </w:rPr>
        <w:t>produsen</w:t>
      </w:r>
      <w:r w:rsidR="00A634E7" w:rsidRPr="00462C8F">
        <w:rPr>
          <w:rFonts w:ascii="Cambria" w:hAnsi="Cambria"/>
          <w:sz w:val="22"/>
          <w:lang w:val="id-ID"/>
        </w:rPr>
        <w:t xml:space="preserve"> dan dapat ditulis “-”</w:t>
      </w:r>
      <w:r w:rsidR="00A634E7" w:rsidRPr="00462C8F">
        <w:rPr>
          <w:rFonts w:ascii="Cambria" w:hAnsi="Cambria"/>
          <w:sz w:val="22"/>
        </w:rPr>
        <w:t>.</w:t>
      </w:r>
    </w:p>
    <w:p w:rsidR="008622C6" w:rsidRPr="00462C8F" w:rsidRDefault="008622C6" w:rsidP="00343689">
      <w:pPr>
        <w:numPr>
          <w:ilvl w:val="0"/>
          <w:numId w:val="6"/>
        </w:numPr>
        <w:tabs>
          <w:tab w:val="clear" w:pos="1080"/>
        </w:tabs>
        <w:spacing w:after="120" w:line="288" w:lineRule="auto"/>
        <w:ind w:left="360"/>
        <w:jc w:val="both"/>
        <w:rPr>
          <w:rFonts w:ascii="Cambria" w:hAnsi="Cambria"/>
          <w:sz w:val="22"/>
          <w:lang w:val="id-ID"/>
        </w:rPr>
      </w:pPr>
      <w:r w:rsidRPr="00462C8F">
        <w:rPr>
          <w:rFonts w:ascii="Cambria" w:hAnsi="Cambria"/>
          <w:sz w:val="22"/>
          <w:lang w:val="id-ID"/>
        </w:rPr>
        <w:t xml:space="preserve">Pemasok : </w:t>
      </w:r>
      <w:r w:rsidR="00884A4B" w:rsidRPr="00462C8F">
        <w:rPr>
          <w:rFonts w:ascii="Cambria" w:hAnsi="Cambria"/>
          <w:sz w:val="22"/>
          <w:lang w:val="sv-SE"/>
        </w:rPr>
        <w:t xml:space="preserve">tuliskan </w:t>
      </w:r>
      <w:r w:rsidRPr="00462C8F">
        <w:rPr>
          <w:rFonts w:ascii="Cambria" w:hAnsi="Cambria"/>
          <w:sz w:val="22"/>
          <w:lang w:val="id-ID"/>
        </w:rPr>
        <w:t xml:space="preserve">seluruh </w:t>
      </w:r>
      <w:r w:rsidR="003C40F7" w:rsidRPr="00462C8F">
        <w:rPr>
          <w:rFonts w:ascii="Cambria" w:hAnsi="Cambria"/>
          <w:sz w:val="22"/>
        </w:rPr>
        <w:t>pemasok (</w:t>
      </w:r>
      <w:r w:rsidRPr="00462C8F">
        <w:rPr>
          <w:rFonts w:ascii="Cambria" w:hAnsi="Cambria"/>
          <w:i/>
          <w:sz w:val="22"/>
          <w:lang w:val="id-ID"/>
        </w:rPr>
        <w:t>supplier</w:t>
      </w:r>
      <w:r w:rsidR="003C40F7" w:rsidRPr="00462C8F">
        <w:rPr>
          <w:rFonts w:ascii="Cambria" w:hAnsi="Cambria"/>
          <w:sz w:val="22"/>
        </w:rPr>
        <w:t>)</w:t>
      </w:r>
      <w:r w:rsidRPr="00462C8F">
        <w:rPr>
          <w:rFonts w:ascii="Cambria" w:hAnsi="Cambria"/>
          <w:sz w:val="22"/>
          <w:lang w:val="id-ID"/>
        </w:rPr>
        <w:t xml:space="preserve"> yang memasok bahan. </w:t>
      </w:r>
      <w:r w:rsidR="003C40F7" w:rsidRPr="00462C8F">
        <w:rPr>
          <w:rFonts w:ascii="Cambria" w:hAnsi="Cambria"/>
          <w:sz w:val="22"/>
          <w:lang w:val="id-ID"/>
        </w:rPr>
        <w:t xml:space="preserve">Untuk bahan yang dibeli secararetail, maka dapat ditulis “toko/pasar/swalayan”. Untuk bahan yang termasuk dalam </w:t>
      </w:r>
      <w:r w:rsidR="00AF5FEA" w:rsidRPr="00462C8F">
        <w:rPr>
          <w:rFonts w:ascii="Cambria" w:hAnsi="Cambria"/>
          <w:sz w:val="22"/>
          <w:lang w:val="id-ID"/>
        </w:rPr>
        <w:t>Daftar Bahan</w:t>
      </w:r>
      <w:r w:rsidR="003C40F7" w:rsidRPr="00462C8F">
        <w:rPr>
          <w:rFonts w:ascii="Cambria" w:hAnsi="Cambria"/>
          <w:sz w:val="22"/>
          <w:lang w:val="id-ID"/>
        </w:rPr>
        <w:t xml:space="preserve"> Tidak</w:t>
      </w:r>
      <w:r w:rsidR="008D703B" w:rsidRPr="00462C8F">
        <w:rPr>
          <w:rFonts w:ascii="Cambria" w:hAnsi="Cambria"/>
          <w:sz w:val="22"/>
        </w:rPr>
        <w:t>Kritis</w:t>
      </w:r>
      <w:r w:rsidR="003C40F7" w:rsidRPr="00462C8F">
        <w:rPr>
          <w:rFonts w:ascii="Cambria" w:hAnsi="Cambria"/>
          <w:sz w:val="22"/>
          <w:lang w:val="id-ID"/>
        </w:rPr>
        <w:t xml:space="preserve"> (</w:t>
      </w:r>
      <w:r w:rsidR="008D703B" w:rsidRPr="00462C8F">
        <w:rPr>
          <w:rFonts w:ascii="Cambria" w:hAnsi="Cambria"/>
          <w:sz w:val="22"/>
        </w:rPr>
        <w:t xml:space="preserve">dapat dilihat pada Lampiran </w:t>
      </w:r>
      <w:r w:rsidR="0078567B">
        <w:rPr>
          <w:rFonts w:ascii="Cambria" w:hAnsi="Cambria"/>
          <w:sz w:val="22"/>
        </w:rPr>
        <w:t>6</w:t>
      </w:r>
      <w:r w:rsidR="003C40F7" w:rsidRPr="00462C8F">
        <w:rPr>
          <w:rFonts w:ascii="Cambria" w:hAnsi="Cambria"/>
          <w:sz w:val="22"/>
          <w:lang w:val="id-ID"/>
        </w:rPr>
        <w:t>), maka tidak perlu mencantumkan nama pemasok dan dapat ditulis “-”</w:t>
      </w:r>
      <w:r w:rsidR="003C40F7" w:rsidRPr="00462C8F">
        <w:rPr>
          <w:rFonts w:ascii="Cambria" w:hAnsi="Cambria"/>
          <w:sz w:val="22"/>
        </w:rPr>
        <w:t>.</w:t>
      </w:r>
    </w:p>
    <w:p w:rsidR="008622C6" w:rsidRPr="00462C8F" w:rsidRDefault="008622C6" w:rsidP="00343689">
      <w:pPr>
        <w:numPr>
          <w:ilvl w:val="0"/>
          <w:numId w:val="6"/>
        </w:numPr>
        <w:tabs>
          <w:tab w:val="clear" w:pos="1080"/>
        </w:tabs>
        <w:spacing w:after="120" w:line="288" w:lineRule="auto"/>
        <w:ind w:left="360"/>
        <w:jc w:val="both"/>
        <w:rPr>
          <w:rFonts w:ascii="Cambria" w:hAnsi="Cambria"/>
          <w:sz w:val="22"/>
          <w:lang w:val="sv-SE"/>
        </w:rPr>
      </w:pPr>
      <w:r w:rsidRPr="00462C8F">
        <w:rPr>
          <w:rFonts w:ascii="Cambria" w:hAnsi="Cambria"/>
          <w:sz w:val="22"/>
          <w:lang w:val="sv-SE"/>
        </w:rPr>
        <w:t xml:space="preserve">Lembaga Penerbit: </w:t>
      </w:r>
      <w:r w:rsidR="00884A4B" w:rsidRPr="00462C8F">
        <w:rPr>
          <w:rFonts w:ascii="Cambria" w:hAnsi="Cambria"/>
          <w:sz w:val="22"/>
          <w:lang w:val="sv-SE"/>
        </w:rPr>
        <w:t xml:space="preserve">tuliskan </w:t>
      </w:r>
      <w:r w:rsidR="003C40F7" w:rsidRPr="00462C8F">
        <w:rPr>
          <w:rFonts w:ascii="Cambria" w:hAnsi="Cambria"/>
          <w:sz w:val="22"/>
          <w:lang w:val="sv-SE"/>
        </w:rPr>
        <w:t>lembaga penerbit Sertifikat Halal untuk bahan yang bersangkutan, yaitu MUI atau lembaga sertifikasi yang diakui MUI</w:t>
      </w:r>
      <w:r w:rsidRPr="00462C8F">
        <w:rPr>
          <w:rFonts w:ascii="Cambria" w:hAnsi="Cambria"/>
          <w:sz w:val="22"/>
          <w:lang w:val="sv-SE"/>
        </w:rPr>
        <w:t>.</w:t>
      </w:r>
    </w:p>
    <w:p w:rsidR="008622C6" w:rsidRPr="00462C8F" w:rsidRDefault="008622C6" w:rsidP="00343689">
      <w:pPr>
        <w:numPr>
          <w:ilvl w:val="0"/>
          <w:numId w:val="6"/>
        </w:numPr>
        <w:tabs>
          <w:tab w:val="clear" w:pos="1080"/>
        </w:tabs>
        <w:spacing w:after="120" w:line="288" w:lineRule="auto"/>
        <w:ind w:left="360"/>
        <w:jc w:val="both"/>
        <w:rPr>
          <w:rFonts w:ascii="Cambria" w:hAnsi="Cambria"/>
          <w:sz w:val="22"/>
        </w:rPr>
      </w:pPr>
      <w:r w:rsidRPr="00462C8F">
        <w:rPr>
          <w:rFonts w:ascii="Cambria" w:hAnsi="Cambria"/>
          <w:sz w:val="22"/>
        </w:rPr>
        <w:t xml:space="preserve">Nomor: </w:t>
      </w:r>
      <w:r w:rsidR="00884A4B" w:rsidRPr="00462C8F">
        <w:rPr>
          <w:rFonts w:ascii="Cambria" w:hAnsi="Cambria"/>
          <w:sz w:val="22"/>
          <w:lang w:val="sv-SE"/>
        </w:rPr>
        <w:t xml:space="preserve">tuliskan </w:t>
      </w:r>
      <w:r w:rsidRPr="00462C8F">
        <w:rPr>
          <w:rFonts w:ascii="Cambria" w:hAnsi="Cambria"/>
          <w:sz w:val="22"/>
        </w:rPr>
        <w:t>nomor sertifikat halal</w:t>
      </w:r>
      <w:r w:rsidR="003C40F7" w:rsidRPr="00462C8F">
        <w:rPr>
          <w:rFonts w:ascii="Cambria" w:hAnsi="Cambria"/>
          <w:sz w:val="22"/>
          <w:lang w:val="sv-SE"/>
        </w:rPr>
        <w:t xml:space="preserve"> untuk bahan yang bersangkutan</w:t>
      </w:r>
      <w:r w:rsidRPr="00462C8F">
        <w:rPr>
          <w:rFonts w:ascii="Cambria" w:hAnsi="Cambria"/>
          <w:sz w:val="22"/>
        </w:rPr>
        <w:t>.</w:t>
      </w:r>
      <w:r w:rsidR="00884A4B" w:rsidRPr="00462C8F">
        <w:rPr>
          <w:rFonts w:ascii="Cambria" w:hAnsi="Cambria"/>
          <w:sz w:val="22"/>
          <w:lang w:val="id-ID"/>
        </w:rPr>
        <w:t>Untuk bahan yang dibeli secararetail</w:t>
      </w:r>
      <w:r w:rsidR="00884A4B" w:rsidRPr="00462C8F">
        <w:rPr>
          <w:rFonts w:ascii="Cambria" w:hAnsi="Cambria"/>
          <w:sz w:val="22"/>
        </w:rPr>
        <w:t xml:space="preserve"> atau tidak memiliki dokumen</w:t>
      </w:r>
      <w:r w:rsidR="00884A4B" w:rsidRPr="00462C8F">
        <w:rPr>
          <w:rFonts w:ascii="Cambria" w:hAnsi="Cambria"/>
          <w:sz w:val="22"/>
          <w:lang w:val="id-ID"/>
        </w:rPr>
        <w:t>, maka dapat ditulis “-”</w:t>
      </w:r>
      <w:r w:rsidR="00884A4B" w:rsidRPr="00462C8F">
        <w:rPr>
          <w:rFonts w:ascii="Cambria" w:hAnsi="Cambria"/>
          <w:sz w:val="22"/>
        </w:rPr>
        <w:t>.</w:t>
      </w:r>
    </w:p>
    <w:p w:rsidR="008622C6" w:rsidRPr="00462C8F" w:rsidRDefault="008622C6" w:rsidP="00343689">
      <w:pPr>
        <w:numPr>
          <w:ilvl w:val="0"/>
          <w:numId w:val="6"/>
        </w:numPr>
        <w:tabs>
          <w:tab w:val="clear" w:pos="1080"/>
        </w:tabs>
        <w:spacing w:after="120" w:line="288" w:lineRule="auto"/>
        <w:ind w:left="360"/>
        <w:jc w:val="both"/>
        <w:rPr>
          <w:rFonts w:ascii="Cambria" w:hAnsi="Cambria"/>
          <w:sz w:val="22"/>
          <w:lang w:val="sv-SE"/>
        </w:rPr>
      </w:pPr>
      <w:r w:rsidRPr="00462C8F">
        <w:rPr>
          <w:rFonts w:ascii="Cambria" w:hAnsi="Cambria"/>
          <w:sz w:val="22"/>
          <w:lang w:val="sv-SE"/>
        </w:rPr>
        <w:t xml:space="preserve">Masa berlaku: </w:t>
      </w:r>
      <w:r w:rsidR="00884A4B" w:rsidRPr="00462C8F">
        <w:rPr>
          <w:rFonts w:ascii="Cambria" w:hAnsi="Cambria"/>
          <w:sz w:val="22"/>
          <w:lang w:val="sv-SE"/>
        </w:rPr>
        <w:t xml:space="preserve">tuliskan </w:t>
      </w:r>
      <w:r w:rsidR="003C40F7" w:rsidRPr="00462C8F">
        <w:rPr>
          <w:rFonts w:ascii="Cambria" w:hAnsi="Cambria"/>
          <w:sz w:val="22"/>
          <w:lang w:val="sv-SE"/>
        </w:rPr>
        <w:t>tanggal berakhirnya masa berlaku Sertifikat halal</w:t>
      </w:r>
      <w:r w:rsidRPr="00462C8F">
        <w:rPr>
          <w:rFonts w:ascii="Cambria" w:hAnsi="Cambria"/>
          <w:sz w:val="22"/>
          <w:lang w:val="sv-SE"/>
        </w:rPr>
        <w:t>.</w:t>
      </w:r>
      <w:r w:rsidR="00884A4B" w:rsidRPr="00462C8F">
        <w:rPr>
          <w:rFonts w:ascii="Cambria" w:hAnsi="Cambria"/>
          <w:sz w:val="22"/>
          <w:lang w:val="id-ID"/>
        </w:rPr>
        <w:t>Untuk bahan yang dibeli secararetail</w:t>
      </w:r>
      <w:r w:rsidR="00884A4B" w:rsidRPr="00462C8F">
        <w:rPr>
          <w:rFonts w:ascii="Cambria" w:hAnsi="Cambria"/>
          <w:sz w:val="22"/>
        </w:rPr>
        <w:t xml:space="preserve"> atau tidak memiliki dokumen</w:t>
      </w:r>
      <w:r w:rsidR="00884A4B" w:rsidRPr="00462C8F">
        <w:rPr>
          <w:rFonts w:ascii="Cambria" w:hAnsi="Cambria"/>
          <w:sz w:val="22"/>
          <w:lang w:val="id-ID"/>
        </w:rPr>
        <w:t>, maka dapat ditulis “-”</w:t>
      </w:r>
      <w:r w:rsidR="00884A4B" w:rsidRPr="00462C8F">
        <w:rPr>
          <w:rFonts w:ascii="Cambria" w:hAnsi="Cambria"/>
          <w:sz w:val="22"/>
        </w:rPr>
        <w:t>.</w:t>
      </w:r>
    </w:p>
    <w:p w:rsidR="008622C6" w:rsidRPr="00462C8F" w:rsidRDefault="008622C6" w:rsidP="00343689">
      <w:pPr>
        <w:numPr>
          <w:ilvl w:val="0"/>
          <w:numId w:val="6"/>
        </w:numPr>
        <w:tabs>
          <w:tab w:val="clear" w:pos="1080"/>
        </w:tabs>
        <w:spacing w:after="120" w:line="288" w:lineRule="auto"/>
        <w:ind w:left="360"/>
        <w:jc w:val="both"/>
        <w:rPr>
          <w:rFonts w:ascii="Cambria" w:hAnsi="Cambria"/>
          <w:lang w:val="sv-SE"/>
        </w:rPr>
      </w:pPr>
      <w:r w:rsidRPr="00462C8F">
        <w:rPr>
          <w:rFonts w:ascii="Cambria" w:hAnsi="Cambria"/>
          <w:sz w:val="22"/>
          <w:szCs w:val="22"/>
          <w:lang w:val="sv-SE"/>
        </w:rPr>
        <w:t xml:space="preserve">Dokumen Lain : </w:t>
      </w:r>
      <w:r w:rsidR="00884A4B" w:rsidRPr="00462C8F">
        <w:rPr>
          <w:rFonts w:ascii="Cambria" w:hAnsi="Cambria"/>
          <w:sz w:val="22"/>
          <w:lang w:val="sv-SE"/>
        </w:rPr>
        <w:t xml:space="preserve">tuliskan </w:t>
      </w:r>
      <w:r w:rsidRPr="00462C8F">
        <w:rPr>
          <w:rFonts w:ascii="Cambria" w:hAnsi="Cambria"/>
          <w:sz w:val="22"/>
          <w:szCs w:val="22"/>
          <w:lang w:val="sv-SE"/>
        </w:rPr>
        <w:t xml:space="preserve">jenis dokumen </w:t>
      </w:r>
      <w:r w:rsidR="003C40F7" w:rsidRPr="00462C8F">
        <w:rPr>
          <w:rFonts w:ascii="Cambria" w:hAnsi="Cambria"/>
          <w:sz w:val="22"/>
          <w:szCs w:val="22"/>
          <w:lang w:val="sv-SE"/>
        </w:rPr>
        <w:t xml:space="preserve">lain </w:t>
      </w:r>
      <w:r w:rsidRPr="00462C8F">
        <w:rPr>
          <w:rFonts w:ascii="Cambria" w:hAnsi="Cambria"/>
          <w:sz w:val="22"/>
          <w:szCs w:val="22"/>
          <w:lang w:val="sv-SE"/>
        </w:rPr>
        <w:t>yang dilampirkan</w:t>
      </w:r>
      <w:r w:rsidR="003C40F7" w:rsidRPr="00462C8F">
        <w:rPr>
          <w:rFonts w:ascii="Cambria" w:hAnsi="Cambria"/>
          <w:sz w:val="22"/>
          <w:szCs w:val="22"/>
          <w:lang w:val="sv-SE"/>
        </w:rPr>
        <w:t xml:space="preserve">,misal </w:t>
      </w:r>
      <w:r w:rsidR="003229B2" w:rsidRPr="00462C8F">
        <w:rPr>
          <w:rFonts w:ascii="Cambria" w:hAnsi="Cambria"/>
          <w:sz w:val="22"/>
          <w:szCs w:val="22"/>
          <w:lang w:val="sv-SE"/>
        </w:rPr>
        <w:t>spesifikasi, diagram alir (</w:t>
      </w:r>
      <w:r w:rsidR="003C40F7" w:rsidRPr="00462C8F">
        <w:rPr>
          <w:rFonts w:ascii="Cambria" w:hAnsi="Cambria"/>
          <w:i/>
          <w:sz w:val="22"/>
          <w:szCs w:val="22"/>
          <w:lang w:val="sv-SE"/>
        </w:rPr>
        <w:t>flow process</w:t>
      </w:r>
      <w:r w:rsidR="003229B2" w:rsidRPr="00462C8F">
        <w:rPr>
          <w:rFonts w:ascii="Cambria" w:hAnsi="Cambria"/>
          <w:sz w:val="22"/>
          <w:szCs w:val="22"/>
          <w:lang w:val="sv-SE"/>
        </w:rPr>
        <w:t>)</w:t>
      </w:r>
      <w:r w:rsidR="003C40F7" w:rsidRPr="00462C8F">
        <w:rPr>
          <w:rFonts w:ascii="Cambria" w:hAnsi="Cambria"/>
          <w:sz w:val="22"/>
          <w:szCs w:val="22"/>
          <w:lang w:val="sv-SE"/>
        </w:rPr>
        <w:t>, MSDS</w:t>
      </w:r>
      <w:r w:rsidR="00204314" w:rsidRPr="00462C8F">
        <w:rPr>
          <w:rFonts w:ascii="Cambria" w:hAnsi="Cambria"/>
          <w:sz w:val="22"/>
          <w:szCs w:val="22"/>
          <w:lang w:val="sv-SE"/>
        </w:rPr>
        <w:t xml:space="preserve">, </w:t>
      </w:r>
      <w:r w:rsidR="0078567B">
        <w:rPr>
          <w:rFonts w:ascii="Cambria" w:hAnsi="Cambria"/>
          <w:sz w:val="22"/>
          <w:szCs w:val="22"/>
          <w:lang w:val="sv-SE"/>
        </w:rPr>
        <w:t>database LPPOM MUI (</w:t>
      </w:r>
      <w:r w:rsidR="0078567B" w:rsidRPr="0078567B">
        <w:rPr>
          <w:rFonts w:ascii="Cambria" w:hAnsi="Cambria"/>
          <w:sz w:val="22"/>
          <w:szCs w:val="22"/>
          <w:lang w:val="sv-SE"/>
        </w:rPr>
        <w:t xml:space="preserve">Majalah Jurnal halal, website halalmui, website Cerol, program Halalmui di </w:t>
      </w:r>
      <w:r w:rsidR="0078567B" w:rsidRPr="00DD3158">
        <w:rPr>
          <w:rFonts w:ascii="Cambria" w:hAnsi="Cambria"/>
          <w:i/>
          <w:sz w:val="22"/>
          <w:szCs w:val="22"/>
          <w:lang w:val="sv-SE"/>
        </w:rPr>
        <w:t>smartphone</w:t>
      </w:r>
      <w:r w:rsidR="0078567B">
        <w:rPr>
          <w:rFonts w:ascii="Cambria" w:hAnsi="Cambria"/>
          <w:sz w:val="22"/>
          <w:szCs w:val="22"/>
          <w:lang w:val="sv-SE"/>
        </w:rPr>
        <w:t>)</w:t>
      </w:r>
      <w:r w:rsidR="00204314" w:rsidRPr="00462C8F">
        <w:rPr>
          <w:rFonts w:ascii="Cambria" w:hAnsi="Cambria"/>
          <w:sz w:val="22"/>
          <w:szCs w:val="22"/>
          <w:lang w:val="sv-SE"/>
        </w:rPr>
        <w:t>, foto kemasan, label kemasan</w:t>
      </w:r>
      <w:r w:rsidRPr="00462C8F">
        <w:rPr>
          <w:rFonts w:ascii="Cambria" w:hAnsi="Cambria"/>
          <w:sz w:val="22"/>
          <w:szCs w:val="22"/>
          <w:lang w:val="sv-SE"/>
        </w:rPr>
        <w:t>.</w:t>
      </w:r>
    </w:p>
    <w:p w:rsidR="003C40F7" w:rsidRPr="00462C8F" w:rsidRDefault="008622C6" w:rsidP="00343689">
      <w:pPr>
        <w:numPr>
          <w:ilvl w:val="0"/>
          <w:numId w:val="6"/>
        </w:numPr>
        <w:tabs>
          <w:tab w:val="clear" w:pos="1080"/>
        </w:tabs>
        <w:spacing w:after="120" w:line="288" w:lineRule="auto"/>
        <w:ind w:left="360"/>
        <w:jc w:val="both"/>
        <w:rPr>
          <w:rFonts w:ascii="Cambria" w:hAnsi="Cambria"/>
          <w:lang w:val="sv-SE"/>
        </w:rPr>
      </w:pPr>
      <w:r w:rsidRPr="00462C8F">
        <w:rPr>
          <w:rFonts w:ascii="Cambria" w:hAnsi="Cambria"/>
          <w:sz w:val="22"/>
          <w:lang w:val="sv-SE"/>
        </w:rPr>
        <w:t xml:space="preserve">Keterangan : </w:t>
      </w:r>
      <w:r w:rsidR="00884A4B" w:rsidRPr="00462C8F">
        <w:rPr>
          <w:rFonts w:ascii="Cambria" w:hAnsi="Cambria"/>
          <w:sz w:val="22"/>
          <w:lang w:val="sv-SE"/>
        </w:rPr>
        <w:t xml:space="preserve">tuliskan </w:t>
      </w:r>
      <w:r w:rsidR="003C40F7" w:rsidRPr="00462C8F">
        <w:rPr>
          <w:rFonts w:ascii="Cambria" w:hAnsi="Cambria"/>
          <w:sz w:val="22"/>
          <w:lang w:val="sv-SE"/>
        </w:rPr>
        <w:t xml:space="preserve">keterangan asal bahan jika tidak </w:t>
      </w:r>
      <w:r w:rsidR="00884A4B" w:rsidRPr="00462C8F">
        <w:rPr>
          <w:rFonts w:ascii="Cambria" w:hAnsi="Cambria"/>
          <w:sz w:val="22"/>
          <w:lang w:val="sv-SE"/>
        </w:rPr>
        <w:t xml:space="preserve">terdapat </w:t>
      </w:r>
      <w:r w:rsidR="003C40F7" w:rsidRPr="00462C8F">
        <w:rPr>
          <w:rFonts w:ascii="Cambria" w:hAnsi="Cambria"/>
          <w:sz w:val="22"/>
          <w:lang w:val="sv-SE"/>
        </w:rPr>
        <w:t xml:space="preserve">dokumen </w:t>
      </w:r>
      <w:r w:rsidR="00884A4B" w:rsidRPr="00462C8F">
        <w:rPr>
          <w:rFonts w:ascii="Cambria" w:hAnsi="Cambria"/>
          <w:sz w:val="22"/>
          <w:lang w:val="sv-SE"/>
        </w:rPr>
        <w:t xml:space="preserve">bahan </w:t>
      </w:r>
      <w:r w:rsidR="003C40F7" w:rsidRPr="00462C8F">
        <w:rPr>
          <w:rFonts w:ascii="Cambria" w:hAnsi="Cambria"/>
          <w:sz w:val="22"/>
          <w:lang w:val="sv-SE"/>
        </w:rPr>
        <w:t>(misalnya bahan nabati, bahan tambang, bahan kimia), dan/atau nomor surat persetujuan penggunaan bahan dari LPPOM MUI untuk produk pengembangan/perpanjangan (bila ada)</w:t>
      </w:r>
      <w:r w:rsidR="00B55C8D" w:rsidRPr="00462C8F">
        <w:rPr>
          <w:rFonts w:ascii="Cambria" w:hAnsi="Cambria"/>
          <w:sz w:val="22"/>
          <w:lang w:val="sv-SE"/>
        </w:rPr>
        <w:t>.</w:t>
      </w:r>
    </w:p>
    <w:p w:rsidR="008622C6" w:rsidRPr="00462C8F" w:rsidRDefault="008622C6" w:rsidP="008622C6">
      <w:pPr>
        <w:spacing w:after="80" w:line="276" w:lineRule="auto"/>
        <w:rPr>
          <w:rFonts w:ascii="Cambria" w:hAnsi="Cambria"/>
          <w:b/>
          <w:noProof/>
          <w:sz w:val="22"/>
          <w:lang w:val="sv-SE"/>
        </w:rPr>
      </w:pPr>
    </w:p>
    <w:p w:rsidR="008622C6" w:rsidRPr="00462C8F" w:rsidRDefault="008622C6" w:rsidP="008622C6">
      <w:pPr>
        <w:spacing w:after="80" w:line="276" w:lineRule="auto"/>
        <w:rPr>
          <w:rFonts w:ascii="Cambria" w:hAnsi="Cambria"/>
          <w:b/>
          <w:noProof/>
          <w:sz w:val="22"/>
          <w:lang w:val="sv-SE"/>
        </w:rPr>
      </w:pPr>
    </w:p>
    <w:p w:rsidR="008622C6" w:rsidRPr="00462C8F" w:rsidRDefault="008622C6" w:rsidP="008622C6">
      <w:pPr>
        <w:spacing w:after="80" w:line="276" w:lineRule="auto"/>
        <w:rPr>
          <w:rFonts w:ascii="Cambria" w:hAnsi="Cambria"/>
          <w:b/>
          <w:noProof/>
          <w:sz w:val="22"/>
          <w:lang w:val="sv-SE"/>
        </w:rPr>
      </w:pPr>
    </w:p>
    <w:p w:rsidR="008622C6" w:rsidRPr="00462C8F" w:rsidRDefault="008622C6" w:rsidP="008622C6">
      <w:pPr>
        <w:spacing w:after="80" w:line="276" w:lineRule="auto"/>
        <w:rPr>
          <w:rFonts w:ascii="Cambria" w:hAnsi="Cambria"/>
          <w:b/>
          <w:noProof/>
          <w:sz w:val="22"/>
          <w:lang w:val="sv-SE"/>
        </w:rPr>
      </w:pPr>
    </w:p>
    <w:p w:rsidR="008622C6" w:rsidRPr="00462C8F" w:rsidRDefault="008622C6" w:rsidP="008622C6">
      <w:pPr>
        <w:spacing w:after="80" w:line="276" w:lineRule="auto"/>
        <w:rPr>
          <w:rFonts w:ascii="Cambria" w:hAnsi="Cambria"/>
          <w:b/>
          <w:noProof/>
          <w:sz w:val="22"/>
          <w:lang w:val="sv-SE"/>
        </w:rPr>
      </w:pPr>
    </w:p>
    <w:p w:rsidR="008622C6" w:rsidRPr="00462C8F" w:rsidRDefault="008622C6" w:rsidP="008622C6">
      <w:pPr>
        <w:spacing w:after="80" w:line="276" w:lineRule="auto"/>
        <w:rPr>
          <w:rFonts w:ascii="Cambria" w:hAnsi="Cambria"/>
          <w:b/>
          <w:noProof/>
          <w:sz w:val="22"/>
          <w:lang w:val="sv-SE"/>
        </w:rPr>
      </w:pPr>
    </w:p>
    <w:p w:rsidR="008622C6" w:rsidRPr="00462C8F" w:rsidRDefault="008622C6" w:rsidP="008622C6">
      <w:pPr>
        <w:spacing w:after="80" w:line="276" w:lineRule="auto"/>
        <w:rPr>
          <w:rFonts w:ascii="Cambria" w:hAnsi="Cambria"/>
          <w:b/>
          <w:noProof/>
          <w:sz w:val="22"/>
          <w:lang w:val="sv-SE"/>
        </w:rPr>
      </w:pPr>
    </w:p>
    <w:p w:rsidR="00851E78" w:rsidRDefault="00851E78">
      <w:pPr>
        <w:rPr>
          <w:rFonts w:ascii="Cambria" w:hAnsi="Cambria"/>
          <w:b/>
          <w:noProof/>
          <w:sz w:val="22"/>
          <w:lang w:val="sv-SE"/>
        </w:rPr>
      </w:pPr>
      <w:r>
        <w:rPr>
          <w:rFonts w:ascii="Cambria" w:hAnsi="Cambria"/>
          <w:b/>
          <w:noProof/>
          <w:sz w:val="22"/>
          <w:lang w:val="sv-SE"/>
        </w:rPr>
        <w:br w:type="page"/>
      </w:r>
    </w:p>
    <w:p w:rsidR="00C76608" w:rsidRPr="00462C8F" w:rsidRDefault="00C76608" w:rsidP="00A634E7">
      <w:pPr>
        <w:rPr>
          <w:rFonts w:ascii="Cambria" w:hAnsi="Cambria"/>
          <w:b/>
          <w:noProof/>
          <w:sz w:val="22"/>
          <w:szCs w:val="22"/>
          <w:lang w:val="sv-SE"/>
        </w:rPr>
      </w:pPr>
      <w:r w:rsidRPr="00462C8F">
        <w:rPr>
          <w:rFonts w:ascii="Cambria" w:hAnsi="Cambria"/>
          <w:b/>
          <w:noProof/>
          <w:sz w:val="22"/>
          <w:szCs w:val="22"/>
          <w:lang w:val="sv-SE"/>
        </w:rPr>
        <w:lastRenderedPageBreak/>
        <w:t xml:space="preserve">Lampiran </w:t>
      </w:r>
      <w:r w:rsidR="00A634E7" w:rsidRPr="00462C8F">
        <w:rPr>
          <w:rFonts w:ascii="Cambria" w:hAnsi="Cambria"/>
          <w:b/>
          <w:noProof/>
          <w:sz w:val="22"/>
          <w:szCs w:val="22"/>
          <w:lang w:val="sv-SE"/>
        </w:rPr>
        <w:t>5</w:t>
      </w:r>
      <w:r w:rsidRPr="00462C8F">
        <w:rPr>
          <w:rFonts w:ascii="Cambria" w:hAnsi="Cambria"/>
          <w:b/>
          <w:noProof/>
          <w:sz w:val="22"/>
          <w:szCs w:val="22"/>
          <w:lang w:val="sv-SE"/>
        </w:rPr>
        <w:t xml:space="preserve">. </w:t>
      </w:r>
      <w:r w:rsidRPr="00462C8F">
        <w:rPr>
          <w:rFonts w:ascii="Cambria" w:hAnsi="Cambria" w:cs="Arial"/>
          <w:sz w:val="22"/>
          <w:szCs w:val="22"/>
        </w:rPr>
        <w:t xml:space="preserve">Contoh </w:t>
      </w:r>
      <w:r w:rsidRPr="00462C8F">
        <w:rPr>
          <w:rFonts w:ascii="Cambria" w:hAnsi="Cambria"/>
          <w:noProof/>
          <w:sz w:val="22"/>
          <w:szCs w:val="22"/>
          <w:lang w:val="sv-SE"/>
        </w:rPr>
        <w:t>surat pengantar permohonan ijin bahan baku</w:t>
      </w:r>
    </w:p>
    <w:p w:rsidR="00C76608" w:rsidRPr="00462C8F" w:rsidRDefault="00C76608" w:rsidP="00C76608">
      <w:pPr>
        <w:spacing w:after="80" w:line="276" w:lineRule="auto"/>
        <w:rPr>
          <w:rFonts w:ascii="Cambria" w:hAnsi="Cambria"/>
          <w:b/>
          <w:noProof/>
          <w:sz w:val="22"/>
          <w:szCs w:val="22"/>
          <w:lang w:val="sv-SE"/>
        </w:rPr>
      </w:pPr>
    </w:p>
    <w:p w:rsidR="00C76608" w:rsidRPr="00462C8F" w:rsidRDefault="00C76608" w:rsidP="00C76608">
      <w:pPr>
        <w:spacing w:after="80" w:line="276" w:lineRule="auto"/>
        <w:rPr>
          <w:rFonts w:ascii="Cambria" w:hAnsi="Cambria"/>
          <w:noProof/>
          <w:sz w:val="22"/>
          <w:lang w:val="sv-SE"/>
        </w:rPr>
      </w:pPr>
      <w:r w:rsidRPr="00462C8F">
        <w:rPr>
          <w:rFonts w:ascii="Cambria" w:hAnsi="Cambria"/>
          <w:noProof/>
          <w:sz w:val="22"/>
          <w:lang w:val="sv-SE"/>
        </w:rPr>
        <w:t>[Kop surat perusahaan]</w:t>
      </w:r>
    </w:p>
    <w:p w:rsidR="00C76608" w:rsidRPr="00462C8F" w:rsidRDefault="00C76608" w:rsidP="00C76608">
      <w:pPr>
        <w:spacing w:after="80" w:line="276" w:lineRule="auto"/>
        <w:rPr>
          <w:rFonts w:ascii="Cambria" w:hAnsi="Cambria"/>
          <w:noProof/>
          <w:sz w:val="22"/>
          <w:lang w:val="sv-SE"/>
        </w:rPr>
      </w:pPr>
      <w:r w:rsidRPr="00462C8F">
        <w:rPr>
          <w:rFonts w:ascii="Cambria" w:hAnsi="Cambria"/>
          <w:noProof/>
          <w:sz w:val="22"/>
          <w:lang w:val="sv-SE"/>
        </w:rPr>
        <w:t>Kepada :</w:t>
      </w:r>
    </w:p>
    <w:p w:rsidR="00C76608" w:rsidRPr="00462C8F" w:rsidRDefault="00C76608" w:rsidP="00C76608">
      <w:pPr>
        <w:spacing w:after="80" w:line="276" w:lineRule="auto"/>
        <w:rPr>
          <w:rFonts w:ascii="Cambria" w:hAnsi="Cambria"/>
          <w:noProof/>
          <w:sz w:val="22"/>
          <w:lang w:val="sv-SE"/>
        </w:rPr>
      </w:pPr>
      <w:r w:rsidRPr="00462C8F">
        <w:rPr>
          <w:rFonts w:ascii="Cambria" w:hAnsi="Cambria"/>
          <w:noProof/>
          <w:sz w:val="22"/>
          <w:lang w:val="sv-SE"/>
        </w:rPr>
        <w:t>Yth. Kepala Bidang Pengkajian LPPOM MUI</w:t>
      </w:r>
    </w:p>
    <w:p w:rsidR="00C76608" w:rsidRPr="00462C8F" w:rsidRDefault="00C76608" w:rsidP="00C76608">
      <w:pPr>
        <w:spacing w:after="80" w:line="276" w:lineRule="auto"/>
        <w:rPr>
          <w:rFonts w:ascii="Cambria" w:hAnsi="Cambria"/>
          <w:noProof/>
          <w:sz w:val="22"/>
          <w:lang w:val="sv-SE"/>
        </w:rPr>
      </w:pPr>
      <w:r w:rsidRPr="00462C8F">
        <w:rPr>
          <w:rFonts w:ascii="Cambria" w:hAnsi="Cambria"/>
          <w:noProof/>
          <w:sz w:val="22"/>
          <w:lang w:val="sv-SE"/>
        </w:rPr>
        <w:t>di Tempat</w:t>
      </w:r>
    </w:p>
    <w:p w:rsidR="00C76608" w:rsidRPr="00462C8F" w:rsidRDefault="00C76608" w:rsidP="00C76608">
      <w:pPr>
        <w:spacing w:after="80" w:line="276" w:lineRule="auto"/>
        <w:rPr>
          <w:rFonts w:ascii="Cambria" w:hAnsi="Cambria"/>
          <w:noProof/>
          <w:sz w:val="22"/>
          <w:lang w:val="sv-SE"/>
        </w:rPr>
      </w:pPr>
    </w:p>
    <w:p w:rsidR="00C76608" w:rsidRPr="00462C8F" w:rsidRDefault="00C76608" w:rsidP="00C76608">
      <w:pPr>
        <w:spacing w:after="80" w:line="276" w:lineRule="auto"/>
        <w:jc w:val="both"/>
        <w:rPr>
          <w:rFonts w:ascii="Cambria" w:hAnsi="Cambria"/>
          <w:noProof/>
          <w:sz w:val="22"/>
          <w:lang w:val="sv-SE"/>
        </w:rPr>
      </w:pPr>
      <w:r w:rsidRPr="00462C8F">
        <w:rPr>
          <w:rFonts w:ascii="Cambria" w:hAnsi="Cambria"/>
          <w:noProof/>
          <w:sz w:val="22"/>
          <w:lang w:val="sv-SE"/>
        </w:rPr>
        <w:t>Bersama ini disampaikan permohonan persetujuan LPPOM MUI sehubungan dengan rencana penggunanaan bahan baru, yaitu :</w:t>
      </w:r>
    </w:p>
    <w:p w:rsidR="00C76608" w:rsidRPr="00462C8F" w:rsidRDefault="00C76608" w:rsidP="00C76608">
      <w:pPr>
        <w:spacing w:after="80" w:line="276" w:lineRule="auto"/>
        <w:rPr>
          <w:rFonts w:ascii="Cambria" w:hAnsi="Cambria"/>
          <w:noProof/>
          <w:sz w:val="22"/>
          <w:lang w:val="sv-SE"/>
        </w:rPr>
      </w:pPr>
      <w:r w:rsidRPr="00462C8F">
        <w:rPr>
          <w:rFonts w:ascii="Cambria" w:hAnsi="Cambria"/>
          <w:noProof/>
          <w:sz w:val="22"/>
          <w:lang w:val="sv-SE"/>
        </w:rPr>
        <w:t>Nama bahan</w:t>
      </w:r>
      <w:r w:rsidRPr="00462C8F">
        <w:rPr>
          <w:rFonts w:ascii="Cambria" w:hAnsi="Cambria"/>
          <w:noProof/>
          <w:sz w:val="22"/>
          <w:lang w:val="sv-SE"/>
        </w:rPr>
        <w:tab/>
      </w:r>
      <w:r w:rsidRPr="00462C8F">
        <w:rPr>
          <w:rFonts w:ascii="Cambria" w:hAnsi="Cambria"/>
          <w:noProof/>
          <w:sz w:val="22"/>
          <w:lang w:val="sv-SE"/>
        </w:rPr>
        <w:tab/>
        <w:t>:</w:t>
      </w:r>
    </w:p>
    <w:p w:rsidR="00C76608" w:rsidRPr="00462C8F" w:rsidRDefault="00C76608" w:rsidP="00C76608">
      <w:pPr>
        <w:spacing w:after="80" w:line="276" w:lineRule="auto"/>
        <w:rPr>
          <w:rFonts w:ascii="Cambria" w:hAnsi="Cambria"/>
          <w:noProof/>
          <w:sz w:val="22"/>
          <w:lang w:val="sv-SE"/>
        </w:rPr>
      </w:pPr>
      <w:r w:rsidRPr="00462C8F">
        <w:rPr>
          <w:rFonts w:ascii="Cambria" w:hAnsi="Cambria"/>
          <w:noProof/>
          <w:sz w:val="22"/>
          <w:lang w:val="sv-SE"/>
        </w:rPr>
        <w:t>Nama produsen</w:t>
      </w:r>
      <w:r w:rsidRPr="00462C8F">
        <w:rPr>
          <w:rFonts w:ascii="Cambria" w:hAnsi="Cambria"/>
          <w:noProof/>
          <w:sz w:val="22"/>
          <w:lang w:val="sv-SE"/>
        </w:rPr>
        <w:tab/>
        <w:t>:</w:t>
      </w:r>
    </w:p>
    <w:p w:rsidR="00C76608" w:rsidRPr="00462C8F" w:rsidRDefault="00C76608" w:rsidP="00C76608">
      <w:pPr>
        <w:spacing w:after="80" w:line="276" w:lineRule="auto"/>
        <w:rPr>
          <w:rFonts w:ascii="Cambria" w:hAnsi="Cambria"/>
          <w:noProof/>
          <w:sz w:val="22"/>
          <w:lang w:val="sv-SE"/>
        </w:rPr>
      </w:pPr>
      <w:r w:rsidRPr="00462C8F">
        <w:rPr>
          <w:rFonts w:ascii="Cambria" w:hAnsi="Cambria"/>
          <w:noProof/>
          <w:sz w:val="22"/>
          <w:lang w:val="sv-SE"/>
        </w:rPr>
        <w:t>Asal Negara produsen</w:t>
      </w:r>
      <w:r w:rsidRPr="00462C8F">
        <w:rPr>
          <w:rFonts w:ascii="Cambria" w:hAnsi="Cambria"/>
          <w:noProof/>
          <w:sz w:val="22"/>
          <w:lang w:val="sv-SE"/>
        </w:rPr>
        <w:tab/>
        <w:t>:</w:t>
      </w:r>
    </w:p>
    <w:p w:rsidR="00C76608" w:rsidRPr="00462C8F" w:rsidRDefault="00C76608" w:rsidP="00C76608">
      <w:pPr>
        <w:spacing w:after="80" w:line="276" w:lineRule="auto"/>
        <w:rPr>
          <w:rFonts w:ascii="Cambria" w:hAnsi="Cambria"/>
          <w:noProof/>
          <w:sz w:val="22"/>
          <w:lang w:val="sv-SE"/>
        </w:rPr>
      </w:pPr>
    </w:p>
    <w:p w:rsidR="00C76608" w:rsidRPr="00462C8F" w:rsidRDefault="00C76608" w:rsidP="00C76608">
      <w:pPr>
        <w:spacing w:after="80" w:line="276" w:lineRule="auto"/>
        <w:jc w:val="both"/>
        <w:rPr>
          <w:rFonts w:ascii="Cambria" w:hAnsi="Cambria"/>
          <w:noProof/>
          <w:sz w:val="22"/>
          <w:lang w:val="sv-SE"/>
        </w:rPr>
      </w:pPr>
      <w:r w:rsidRPr="00462C8F">
        <w:rPr>
          <w:rFonts w:ascii="Cambria" w:hAnsi="Cambria"/>
          <w:noProof/>
          <w:sz w:val="22"/>
          <w:lang w:val="sv-SE"/>
        </w:rPr>
        <w:t>Sebagai bahan pertimbangan, kami lampirkan dokumen pendukung dari bahan yang dimaksud (sertifikat halal, spesifikasi bahan, diagram alir)*.</w:t>
      </w:r>
    </w:p>
    <w:p w:rsidR="00C76608" w:rsidRPr="00462C8F" w:rsidRDefault="00C76608" w:rsidP="00C76608">
      <w:pPr>
        <w:spacing w:after="80" w:line="276" w:lineRule="auto"/>
        <w:rPr>
          <w:rFonts w:ascii="Cambria" w:hAnsi="Cambria"/>
          <w:noProof/>
          <w:sz w:val="22"/>
          <w:lang w:val="sv-SE"/>
        </w:rPr>
      </w:pPr>
    </w:p>
    <w:p w:rsidR="00C76608" w:rsidRPr="00462C8F" w:rsidRDefault="00C76608" w:rsidP="00C76608">
      <w:pPr>
        <w:spacing w:after="80" w:line="276" w:lineRule="auto"/>
        <w:rPr>
          <w:rFonts w:ascii="Cambria" w:hAnsi="Cambria"/>
          <w:noProof/>
          <w:sz w:val="22"/>
          <w:lang w:val="sv-SE"/>
        </w:rPr>
      </w:pPr>
      <w:r w:rsidRPr="00462C8F">
        <w:rPr>
          <w:rFonts w:ascii="Cambria" w:hAnsi="Cambria"/>
          <w:noProof/>
          <w:sz w:val="22"/>
          <w:lang w:val="sv-SE"/>
        </w:rPr>
        <w:t>Demikian permohonan ini disampaikan. Atas perhatian dan bantuannya,  disampaikan terima kasih.</w:t>
      </w:r>
    </w:p>
    <w:p w:rsidR="00C76608" w:rsidRPr="00462C8F" w:rsidRDefault="00C76608" w:rsidP="00C76608">
      <w:pPr>
        <w:spacing w:after="80" w:line="276" w:lineRule="auto"/>
        <w:rPr>
          <w:rFonts w:ascii="Cambria" w:hAnsi="Cambria"/>
          <w:noProof/>
          <w:sz w:val="22"/>
          <w:lang w:val="sv-SE"/>
        </w:rPr>
      </w:pPr>
    </w:p>
    <w:p w:rsidR="00C76608" w:rsidRPr="00462C8F" w:rsidRDefault="00C76608" w:rsidP="00C76608">
      <w:pPr>
        <w:spacing w:after="80" w:line="276" w:lineRule="auto"/>
        <w:rPr>
          <w:rFonts w:ascii="Cambria" w:hAnsi="Cambria"/>
          <w:noProof/>
          <w:sz w:val="22"/>
          <w:lang w:val="sv-SE"/>
        </w:rPr>
      </w:pPr>
    </w:p>
    <w:p w:rsidR="00C76608" w:rsidRPr="00462C8F" w:rsidRDefault="00C76608" w:rsidP="00C76608">
      <w:pPr>
        <w:spacing w:after="80" w:line="276" w:lineRule="auto"/>
        <w:rPr>
          <w:rFonts w:ascii="Cambria" w:hAnsi="Cambria"/>
          <w:noProof/>
          <w:sz w:val="22"/>
          <w:lang w:val="sv-SE"/>
        </w:rPr>
      </w:pPr>
      <w:r w:rsidRPr="00462C8F">
        <w:rPr>
          <w:rFonts w:ascii="Cambria" w:hAnsi="Cambria"/>
          <w:noProof/>
          <w:sz w:val="22"/>
          <w:lang w:val="sv-SE"/>
        </w:rPr>
        <w:t>Pimpinan perusahaan,</w:t>
      </w:r>
    </w:p>
    <w:p w:rsidR="00C76608" w:rsidRPr="00462C8F" w:rsidRDefault="00C76608" w:rsidP="00C76608">
      <w:pPr>
        <w:spacing w:after="80" w:line="276" w:lineRule="auto"/>
        <w:rPr>
          <w:rFonts w:ascii="Cambria" w:hAnsi="Cambria"/>
          <w:noProof/>
          <w:sz w:val="22"/>
          <w:lang w:val="sv-SE"/>
        </w:rPr>
      </w:pPr>
    </w:p>
    <w:p w:rsidR="00C76608" w:rsidRPr="00462C8F" w:rsidRDefault="00C76608" w:rsidP="00C76608">
      <w:pPr>
        <w:spacing w:after="80" w:line="276" w:lineRule="auto"/>
        <w:rPr>
          <w:rFonts w:ascii="Cambria" w:hAnsi="Cambria"/>
          <w:noProof/>
          <w:sz w:val="22"/>
          <w:lang w:val="sv-SE"/>
        </w:rPr>
      </w:pPr>
    </w:p>
    <w:p w:rsidR="00C76608" w:rsidRPr="00462C8F" w:rsidRDefault="00C76608" w:rsidP="00C76608">
      <w:pPr>
        <w:spacing w:after="80" w:line="276" w:lineRule="auto"/>
        <w:rPr>
          <w:rFonts w:ascii="Cambria" w:hAnsi="Cambria"/>
          <w:noProof/>
          <w:sz w:val="22"/>
          <w:lang w:val="sv-SE"/>
        </w:rPr>
      </w:pPr>
      <w:r w:rsidRPr="00462C8F">
        <w:rPr>
          <w:rFonts w:ascii="Cambria" w:hAnsi="Cambria"/>
          <w:noProof/>
          <w:sz w:val="22"/>
          <w:lang w:val="sv-SE"/>
        </w:rPr>
        <w:t xml:space="preserve">(............................................)  </w:t>
      </w:r>
    </w:p>
    <w:p w:rsidR="00C76608" w:rsidRPr="00462C8F" w:rsidRDefault="00C76608" w:rsidP="00C76608">
      <w:pPr>
        <w:spacing w:after="80" w:line="276" w:lineRule="auto"/>
        <w:rPr>
          <w:rFonts w:ascii="Cambria" w:hAnsi="Cambria"/>
          <w:noProof/>
          <w:sz w:val="22"/>
          <w:lang w:val="sv-SE"/>
        </w:rPr>
      </w:pPr>
    </w:p>
    <w:p w:rsidR="00C76608" w:rsidRPr="00462C8F" w:rsidRDefault="00C76608" w:rsidP="00C76608">
      <w:pPr>
        <w:spacing w:after="80" w:line="276" w:lineRule="auto"/>
        <w:rPr>
          <w:rFonts w:ascii="Cambria" w:hAnsi="Cambria"/>
          <w:noProof/>
          <w:sz w:val="22"/>
          <w:lang w:val="sv-SE"/>
        </w:rPr>
      </w:pPr>
    </w:p>
    <w:p w:rsidR="00C76608" w:rsidRPr="00462C8F" w:rsidRDefault="00C76608" w:rsidP="00C76608">
      <w:pPr>
        <w:spacing w:after="80" w:line="276" w:lineRule="auto"/>
        <w:rPr>
          <w:rFonts w:ascii="Cambria" w:hAnsi="Cambria"/>
          <w:noProof/>
          <w:sz w:val="22"/>
          <w:lang w:val="sv-SE"/>
        </w:rPr>
      </w:pPr>
      <w:r w:rsidRPr="00462C8F">
        <w:rPr>
          <w:rFonts w:ascii="Cambria" w:hAnsi="Cambria"/>
          <w:noProof/>
          <w:sz w:val="22"/>
          <w:lang w:val="sv-SE"/>
        </w:rPr>
        <w:t>*) Coret yang tidak sesuai</w:t>
      </w:r>
    </w:p>
    <w:p w:rsidR="00C76608" w:rsidRPr="00462C8F" w:rsidRDefault="00C76608">
      <w:pPr>
        <w:rPr>
          <w:rFonts w:ascii="Cambria" w:hAnsi="Cambria"/>
          <w:b/>
          <w:sz w:val="28"/>
          <w:szCs w:val="22"/>
          <w:lang w:val="sv-SE"/>
        </w:rPr>
      </w:pPr>
      <w:r w:rsidRPr="00462C8F">
        <w:rPr>
          <w:rFonts w:ascii="Cambria" w:hAnsi="Cambria"/>
          <w:b/>
          <w:sz w:val="28"/>
          <w:szCs w:val="22"/>
          <w:lang w:val="sv-SE"/>
        </w:rPr>
        <w:br w:type="page"/>
      </w:r>
    </w:p>
    <w:p w:rsidR="008D703B" w:rsidRPr="00462C8F" w:rsidRDefault="004132CA" w:rsidP="005573BB">
      <w:pPr>
        <w:spacing w:after="80" w:line="264" w:lineRule="auto"/>
        <w:jc w:val="both"/>
        <w:rPr>
          <w:rFonts w:ascii="Cambria" w:hAnsi="Cambria"/>
          <w:noProof/>
          <w:sz w:val="22"/>
          <w:szCs w:val="22"/>
        </w:rPr>
      </w:pPr>
      <w:r w:rsidRPr="00462C8F">
        <w:rPr>
          <w:rFonts w:ascii="Cambria" w:hAnsi="Cambria"/>
          <w:b/>
          <w:noProof/>
          <w:sz w:val="22"/>
          <w:szCs w:val="22"/>
          <w:lang w:val="id-ID"/>
        </w:rPr>
        <w:lastRenderedPageBreak/>
        <w:t>Lampiran</w:t>
      </w:r>
      <w:r w:rsidR="00452F13">
        <w:rPr>
          <w:rFonts w:ascii="Cambria" w:hAnsi="Cambria"/>
          <w:b/>
          <w:noProof/>
          <w:sz w:val="22"/>
          <w:szCs w:val="22"/>
          <w:lang w:val="id-ID"/>
        </w:rPr>
        <w:t xml:space="preserve"> </w:t>
      </w:r>
      <w:r w:rsidR="00A634E7" w:rsidRPr="00462C8F">
        <w:rPr>
          <w:rFonts w:ascii="Cambria" w:hAnsi="Cambria"/>
          <w:b/>
          <w:noProof/>
          <w:sz w:val="22"/>
          <w:szCs w:val="22"/>
        </w:rPr>
        <w:t>6</w:t>
      </w:r>
      <w:r w:rsidRPr="00462C8F">
        <w:rPr>
          <w:rFonts w:ascii="Cambria" w:hAnsi="Cambria"/>
          <w:b/>
          <w:noProof/>
          <w:sz w:val="22"/>
          <w:szCs w:val="22"/>
          <w:lang w:val="sv-SE"/>
        </w:rPr>
        <w:t xml:space="preserve">.  </w:t>
      </w:r>
      <w:r w:rsidR="00AF5FEA" w:rsidRPr="00462C8F">
        <w:rPr>
          <w:rFonts w:ascii="Cambria" w:hAnsi="Cambria"/>
          <w:noProof/>
          <w:sz w:val="22"/>
          <w:szCs w:val="22"/>
        </w:rPr>
        <w:t>Daftar Bahan</w:t>
      </w:r>
      <w:r w:rsidRPr="00462C8F">
        <w:rPr>
          <w:rFonts w:ascii="Cambria" w:hAnsi="Cambria"/>
          <w:noProof/>
          <w:sz w:val="22"/>
          <w:szCs w:val="22"/>
        </w:rPr>
        <w:t xml:space="preserve"> Tidak Kritis</w:t>
      </w:r>
    </w:p>
    <w:p w:rsidR="008D703B" w:rsidRPr="00462C8F" w:rsidRDefault="008D703B" w:rsidP="008D703B">
      <w:pPr>
        <w:spacing w:after="80" w:line="264" w:lineRule="auto"/>
        <w:rPr>
          <w:rFonts w:ascii="Cambria" w:hAnsi="Cambria"/>
          <w:noProof/>
          <w:sz w:val="22"/>
          <w:szCs w:val="22"/>
        </w:rPr>
      </w:pPr>
    </w:p>
    <w:p w:rsidR="005573BB" w:rsidRPr="00462C8F" w:rsidRDefault="005573BB" w:rsidP="005573BB">
      <w:pPr>
        <w:spacing w:after="80" w:line="264" w:lineRule="auto"/>
        <w:jc w:val="both"/>
        <w:rPr>
          <w:rFonts w:ascii="Cambria" w:hAnsi="Cambria"/>
          <w:noProof/>
          <w:sz w:val="22"/>
          <w:szCs w:val="22"/>
        </w:rPr>
      </w:pPr>
      <w:r w:rsidRPr="00462C8F">
        <w:rPr>
          <w:rFonts w:ascii="Cambria" w:hAnsi="Cambria"/>
          <w:noProof/>
          <w:sz w:val="22"/>
          <w:szCs w:val="22"/>
        </w:rPr>
        <w:t xml:space="preserve">Berikut ini merupakan contoh daftar bahan tidak kritis. Daftar bahan kritis </w:t>
      </w:r>
      <w:r w:rsidR="00A634E7" w:rsidRPr="00462C8F">
        <w:rPr>
          <w:rFonts w:ascii="Cambria" w:hAnsi="Cambria"/>
          <w:noProof/>
          <w:sz w:val="22"/>
          <w:szCs w:val="22"/>
        </w:rPr>
        <w:t>secara</w:t>
      </w:r>
      <w:r w:rsidRPr="00462C8F">
        <w:rPr>
          <w:rFonts w:ascii="Cambria" w:hAnsi="Cambria"/>
          <w:noProof/>
          <w:sz w:val="22"/>
          <w:szCs w:val="22"/>
        </w:rPr>
        <w:t xml:space="preserve"> lengkap </w:t>
      </w:r>
      <w:r w:rsidR="00A634E7" w:rsidRPr="00462C8F">
        <w:rPr>
          <w:rFonts w:ascii="Cambria" w:hAnsi="Cambria"/>
          <w:noProof/>
          <w:sz w:val="22"/>
          <w:szCs w:val="22"/>
        </w:rPr>
        <w:t>terdapat dalam</w:t>
      </w:r>
      <w:r w:rsidRPr="00462C8F">
        <w:rPr>
          <w:rFonts w:ascii="Cambria" w:hAnsi="Cambria"/>
          <w:noProof/>
          <w:sz w:val="22"/>
          <w:szCs w:val="22"/>
        </w:rPr>
        <w:t xml:space="preserve"> Surat Keputusan LPPOM MUI Nomor SK07/Dir/LPPOM MUI/I/13 tentang Daftar Bahan Tidak Kritis (</w:t>
      </w:r>
      <w:r w:rsidRPr="00462C8F">
        <w:rPr>
          <w:rFonts w:ascii="Cambria" w:hAnsi="Cambria"/>
          <w:i/>
          <w:noProof/>
          <w:sz w:val="22"/>
          <w:szCs w:val="22"/>
        </w:rPr>
        <w:t>Halal Positive List of Materials</w:t>
      </w:r>
      <w:r w:rsidRPr="00462C8F">
        <w:rPr>
          <w:rFonts w:ascii="Cambria" w:hAnsi="Cambria"/>
          <w:noProof/>
          <w:sz w:val="22"/>
          <w:szCs w:val="22"/>
        </w:rPr>
        <w:t>)</w:t>
      </w:r>
    </w:p>
    <w:p w:rsidR="005573BB" w:rsidRPr="00462C8F" w:rsidRDefault="005573BB" w:rsidP="005573BB">
      <w:pPr>
        <w:spacing w:after="80" w:line="264" w:lineRule="auto"/>
        <w:jc w:val="both"/>
        <w:rPr>
          <w:rFonts w:ascii="Cambria" w:hAnsi="Cambria"/>
          <w:noProof/>
          <w:sz w:val="22"/>
          <w:szCs w:val="22"/>
        </w:rPr>
      </w:pPr>
    </w:p>
    <w:p w:rsidR="00DD0E7C" w:rsidRPr="00462C8F" w:rsidRDefault="005573BB" w:rsidP="00343689">
      <w:pPr>
        <w:pStyle w:val="ListParagraph"/>
        <w:numPr>
          <w:ilvl w:val="0"/>
          <w:numId w:val="21"/>
        </w:numPr>
        <w:spacing w:after="80" w:line="264" w:lineRule="auto"/>
        <w:jc w:val="both"/>
        <w:rPr>
          <w:rFonts w:ascii="Cambria" w:hAnsi="Cambria"/>
          <w:noProof/>
          <w:sz w:val="22"/>
          <w:szCs w:val="22"/>
        </w:rPr>
      </w:pPr>
      <w:r w:rsidRPr="00462C8F">
        <w:rPr>
          <w:rFonts w:ascii="Cambria" w:hAnsi="Cambria"/>
          <w:noProof/>
          <w:sz w:val="22"/>
          <w:szCs w:val="22"/>
        </w:rPr>
        <w:t>Tanaman</w:t>
      </w:r>
      <w:r w:rsidR="00DD0E7C" w:rsidRPr="00462C8F">
        <w:rPr>
          <w:rFonts w:ascii="Cambria" w:hAnsi="Cambria"/>
          <w:noProof/>
          <w:sz w:val="22"/>
          <w:szCs w:val="22"/>
        </w:rPr>
        <w:t xml:space="preserve"> segar/kering: buah, sayuran, </w:t>
      </w:r>
      <w:r w:rsidRPr="00462C8F">
        <w:rPr>
          <w:rFonts w:ascii="Cambria" w:hAnsi="Cambria"/>
          <w:noProof/>
          <w:sz w:val="22"/>
          <w:szCs w:val="22"/>
        </w:rPr>
        <w:t xml:space="preserve">bumbu, </w:t>
      </w:r>
      <w:r w:rsidR="00DD0E7C" w:rsidRPr="00462C8F">
        <w:rPr>
          <w:rFonts w:ascii="Cambria" w:hAnsi="Cambria"/>
          <w:noProof/>
          <w:sz w:val="22"/>
          <w:szCs w:val="22"/>
        </w:rPr>
        <w:t xml:space="preserve">serealia, umbi-umbian, kacang-kacangan, rumput laut  </w:t>
      </w:r>
    </w:p>
    <w:p w:rsidR="005573BB" w:rsidRPr="00462C8F" w:rsidRDefault="005573BB" w:rsidP="00343689">
      <w:pPr>
        <w:pStyle w:val="ListParagraph"/>
        <w:numPr>
          <w:ilvl w:val="0"/>
          <w:numId w:val="21"/>
        </w:numPr>
        <w:spacing w:after="80" w:line="264" w:lineRule="auto"/>
        <w:jc w:val="both"/>
        <w:rPr>
          <w:rFonts w:ascii="Cambria" w:hAnsi="Cambria"/>
          <w:noProof/>
          <w:sz w:val="22"/>
          <w:szCs w:val="22"/>
        </w:rPr>
      </w:pPr>
      <w:r w:rsidRPr="00462C8F">
        <w:rPr>
          <w:rFonts w:ascii="Cambria" w:hAnsi="Cambria"/>
          <w:noProof/>
          <w:sz w:val="22"/>
          <w:szCs w:val="22"/>
        </w:rPr>
        <w:t>Tepung/pati</w:t>
      </w:r>
      <w:r w:rsidR="00DD0E7C" w:rsidRPr="00462C8F">
        <w:rPr>
          <w:rFonts w:ascii="Cambria" w:hAnsi="Cambria"/>
          <w:noProof/>
          <w:sz w:val="22"/>
          <w:szCs w:val="22"/>
        </w:rPr>
        <w:t>:</w:t>
      </w:r>
      <w:r w:rsidR="00763AF9" w:rsidRPr="00462C8F">
        <w:rPr>
          <w:rFonts w:ascii="Cambria" w:hAnsi="Cambria"/>
          <w:noProof/>
          <w:sz w:val="22"/>
          <w:szCs w:val="22"/>
        </w:rPr>
        <w:t xml:space="preserve"> t</w:t>
      </w:r>
      <w:r w:rsidR="00DD0E7C" w:rsidRPr="00462C8F">
        <w:rPr>
          <w:rFonts w:ascii="Cambria" w:hAnsi="Cambria"/>
          <w:noProof/>
          <w:sz w:val="22"/>
          <w:szCs w:val="22"/>
        </w:rPr>
        <w:t>epung singkong</w:t>
      </w:r>
      <w:r w:rsidR="00763AF9" w:rsidRPr="00462C8F">
        <w:rPr>
          <w:rFonts w:ascii="Cambria" w:hAnsi="Cambria"/>
          <w:noProof/>
          <w:sz w:val="22"/>
          <w:szCs w:val="22"/>
        </w:rPr>
        <w:t>, t</w:t>
      </w:r>
      <w:r w:rsidR="00DD0E7C" w:rsidRPr="00462C8F">
        <w:rPr>
          <w:rFonts w:ascii="Cambria" w:hAnsi="Cambria"/>
          <w:noProof/>
          <w:sz w:val="22"/>
          <w:szCs w:val="22"/>
        </w:rPr>
        <w:t>epung sagu</w:t>
      </w:r>
      <w:r w:rsidR="00763AF9" w:rsidRPr="00462C8F">
        <w:rPr>
          <w:rFonts w:ascii="Cambria" w:hAnsi="Cambria"/>
          <w:noProof/>
          <w:sz w:val="22"/>
          <w:szCs w:val="22"/>
        </w:rPr>
        <w:t>, t</w:t>
      </w:r>
      <w:r w:rsidR="00DD0E7C" w:rsidRPr="00462C8F">
        <w:rPr>
          <w:rFonts w:ascii="Cambria" w:hAnsi="Cambria"/>
          <w:noProof/>
          <w:sz w:val="22"/>
          <w:szCs w:val="22"/>
        </w:rPr>
        <w:t>epung beras</w:t>
      </w:r>
      <w:r w:rsidR="00763AF9" w:rsidRPr="00462C8F">
        <w:rPr>
          <w:rFonts w:ascii="Cambria" w:hAnsi="Cambria"/>
          <w:noProof/>
          <w:sz w:val="22"/>
          <w:szCs w:val="22"/>
        </w:rPr>
        <w:t>, t</w:t>
      </w:r>
      <w:r w:rsidR="00DD0E7C" w:rsidRPr="00462C8F">
        <w:rPr>
          <w:rFonts w:ascii="Cambria" w:hAnsi="Cambria"/>
          <w:noProof/>
          <w:sz w:val="22"/>
          <w:szCs w:val="22"/>
        </w:rPr>
        <w:t>epung ketan</w:t>
      </w:r>
      <w:r w:rsidR="00763AF9" w:rsidRPr="00462C8F">
        <w:rPr>
          <w:rFonts w:ascii="Cambria" w:hAnsi="Cambria"/>
          <w:noProof/>
          <w:sz w:val="22"/>
          <w:szCs w:val="22"/>
        </w:rPr>
        <w:t>, t</w:t>
      </w:r>
      <w:r w:rsidR="00DD0E7C" w:rsidRPr="00462C8F">
        <w:rPr>
          <w:rFonts w:ascii="Cambria" w:hAnsi="Cambria"/>
          <w:noProof/>
          <w:sz w:val="22"/>
          <w:szCs w:val="22"/>
        </w:rPr>
        <w:t>epung jagung</w:t>
      </w:r>
      <w:r w:rsidR="00763AF9" w:rsidRPr="00462C8F">
        <w:rPr>
          <w:rFonts w:ascii="Cambria" w:hAnsi="Cambria"/>
          <w:noProof/>
          <w:sz w:val="22"/>
          <w:szCs w:val="22"/>
        </w:rPr>
        <w:t>, t</w:t>
      </w:r>
      <w:r w:rsidR="00DD0E7C" w:rsidRPr="00462C8F">
        <w:rPr>
          <w:rFonts w:ascii="Cambria" w:hAnsi="Cambria"/>
          <w:noProof/>
          <w:sz w:val="22"/>
          <w:szCs w:val="22"/>
        </w:rPr>
        <w:t>epung ubi</w:t>
      </w:r>
      <w:r w:rsidR="00763AF9" w:rsidRPr="00462C8F">
        <w:rPr>
          <w:rFonts w:ascii="Cambria" w:hAnsi="Cambria"/>
          <w:noProof/>
          <w:sz w:val="22"/>
          <w:szCs w:val="22"/>
        </w:rPr>
        <w:t>, t</w:t>
      </w:r>
      <w:r w:rsidR="00DD0E7C" w:rsidRPr="00462C8F">
        <w:rPr>
          <w:rFonts w:ascii="Cambria" w:hAnsi="Cambria"/>
          <w:noProof/>
          <w:sz w:val="22"/>
          <w:szCs w:val="22"/>
        </w:rPr>
        <w:t>epung kacang hijau</w:t>
      </w:r>
      <w:r w:rsidR="00763AF9" w:rsidRPr="00462C8F">
        <w:rPr>
          <w:rFonts w:ascii="Cambria" w:hAnsi="Cambria"/>
          <w:noProof/>
          <w:sz w:val="22"/>
          <w:szCs w:val="22"/>
        </w:rPr>
        <w:t>, t</w:t>
      </w:r>
      <w:r w:rsidR="00DD0E7C" w:rsidRPr="00462C8F">
        <w:rPr>
          <w:rFonts w:ascii="Cambria" w:hAnsi="Cambria"/>
          <w:noProof/>
          <w:sz w:val="22"/>
          <w:szCs w:val="22"/>
        </w:rPr>
        <w:t>epung kedelai</w:t>
      </w:r>
      <w:r w:rsidR="00763AF9" w:rsidRPr="00462C8F">
        <w:rPr>
          <w:rFonts w:ascii="Cambria" w:hAnsi="Cambria"/>
          <w:noProof/>
          <w:sz w:val="22"/>
          <w:szCs w:val="22"/>
        </w:rPr>
        <w:t>, t</w:t>
      </w:r>
      <w:r w:rsidR="00DD0E7C" w:rsidRPr="00462C8F">
        <w:rPr>
          <w:rFonts w:ascii="Cambria" w:hAnsi="Cambria"/>
          <w:noProof/>
          <w:sz w:val="22"/>
          <w:szCs w:val="22"/>
        </w:rPr>
        <w:t>epung sorgum</w:t>
      </w:r>
      <w:r w:rsidR="00763AF9" w:rsidRPr="00462C8F">
        <w:rPr>
          <w:rFonts w:ascii="Cambria" w:hAnsi="Cambria"/>
          <w:noProof/>
          <w:sz w:val="22"/>
          <w:szCs w:val="22"/>
        </w:rPr>
        <w:t>, t</w:t>
      </w:r>
      <w:r w:rsidR="00DD0E7C" w:rsidRPr="00462C8F">
        <w:rPr>
          <w:rFonts w:ascii="Cambria" w:hAnsi="Cambria"/>
          <w:noProof/>
          <w:sz w:val="22"/>
          <w:szCs w:val="22"/>
        </w:rPr>
        <w:t>apioka</w:t>
      </w:r>
      <w:r w:rsidR="00763AF9" w:rsidRPr="00462C8F">
        <w:rPr>
          <w:rFonts w:ascii="Cambria" w:hAnsi="Cambria"/>
          <w:noProof/>
          <w:sz w:val="22"/>
          <w:szCs w:val="22"/>
        </w:rPr>
        <w:t>, p</w:t>
      </w:r>
      <w:r w:rsidR="00DD0E7C" w:rsidRPr="00462C8F">
        <w:rPr>
          <w:rFonts w:ascii="Cambria" w:hAnsi="Cambria"/>
          <w:noProof/>
          <w:sz w:val="22"/>
          <w:szCs w:val="22"/>
        </w:rPr>
        <w:t>ati jagung</w:t>
      </w:r>
      <w:r w:rsidR="00763AF9" w:rsidRPr="00462C8F">
        <w:rPr>
          <w:rFonts w:ascii="Cambria" w:hAnsi="Cambria"/>
          <w:noProof/>
          <w:sz w:val="22"/>
          <w:szCs w:val="22"/>
        </w:rPr>
        <w:t>, p</w:t>
      </w:r>
      <w:r w:rsidR="00DD0E7C" w:rsidRPr="00462C8F">
        <w:rPr>
          <w:rFonts w:ascii="Cambria" w:hAnsi="Cambria"/>
          <w:noProof/>
          <w:sz w:val="22"/>
          <w:szCs w:val="22"/>
        </w:rPr>
        <w:t>ati sagu</w:t>
      </w:r>
    </w:p>
    <w:p w:rsidR="00DD0E7C" w:rsidRPr="00462C8F" w:rsidRDefault="005573BB" w:rsidP="00343689">
      <w:pPr>
        <w:pStyle w:val="ListParagraph"/>
        <w:numPr>
          <w:ilvl w:val="0"/>
          <w:numId w:val="21"/>
        </w:numPr>
        <w:spacing w:after="80" w:line="264" w:lineRule="auto"/>
        <w:jc w:val="both"/>
        <w:rPr>
          <w:rFonts w:ascii="Cambria" w:hAnsi="Cambria"/>
          <w:noProof/>
          <w:sz w:val="22"/>
          <w:szCs w:val="22"/>
        </w:rPr>
      </w:pPr>
      <w:r w:rsidRPr="00462C8F">
        <w:rPr>
          <w:rFonts w:ascii="Cambria" w:hAnsi="Cambria"/>
          <w:noProof/>
          <w:sz w:val="22"/>
          <w:szCs w:val="22"/>
        </w:rPr>
        <w:t>T</w:t>
      </w:r>
      <w:r w:rsidR="00DD0E7C" w:rsidRPr="00462C8F">
        <w:rPr>
          <w:rFonts w:ascii="Cambria" w:hAnsi="Cambria"/>
          <w:noProof/>
          <w:sz w:val="22"/>
          <w:szCs w:val="22"/>
        </w:rPr>
        <w:t>ah</w:t>
      </w:r>
      <w:r w:rsidR="00763AF9" w:rsidRPr="00462C8F">
        <w:rPr>
          <w:rFonts w:ascii="Cambria" w:hAnsi="Cambria"/>
          <w:noProof/>
          <w:sz w:val="22"/>
          <w:szCs w:val="22"/>
        </w:rPr>
        <w:t xml:space="preserve">u </w:t>
      </w:r>
      <w:r w:rsidR="00DD0E7C" w:rsidRPr="00462C8F">
        <w:rPr>
          <w:rFonts w:ascii="Cambria" w:hAnsi="Cambria"/>
          <w:noProof/>
          <w:sz w:val="22"/>
          <w:szCs w:val="22"/>
        </w:rPr>
        <w:t>kedelai</w:t>
      </w:r>
      <w:r w:rsidR="00763AF9" w:rsidRPr="00462C8F">
        <w:rPr>
          <w:rFonts w:ascii="Cambria" w:hAnsi="Cambria"/>
          <w:noProof/>
          <w:sz w:val="22"/>
          <w:szCs w:val="22"/>
        </w:rPr>
        <w:t>, k</w:t>
      </w:r>
      <w:r w:rsidR="00DD0E7C" w:rsidRPr="00462C8F">
        <w:rPr>
          <w:rFonts w:ascii="Cambria" w:hAnsi="Cambria"/>
          <w:noProof/>
          <w:sz w:val="22"/>
          <w:szCs w:val="22"/>
        </w:rPr>
        <w:t>ulit/kembang tahu</w:t>
      </w:r>
      <w:r w:rsidR="00763AF9" w:rsidRPr="00462C8F">
        <w:rPr>
          <w:rFonts w:ascii="Cambria" w:hAnsi="Cambria"/>
          <w:noProof/>
          <w:sz w:val="22"/>
          <w:szCs w:val="22"/>
        </w:rPr>
        <w:t>, b</w:t>
      </w:r>
      <w:r w:rsidR="00DD0E7C" w:rsidRPr="00462C8F">
        <w:rPr>
          <w:rFonts w:ascii="Cambria" w:hAnsi="Cambria"/>
          <w:noProof/>
          <w:sz w:val="22"/>
          <w:szCs w:val="22"/>
        </w:rPr>
        <w:t>ungkil kedelai</w:t>
      </w:r>
      <w:r w:rsidR="00763AF9" w:rsidRPr="00462C8F">
        <w:rPr>
          <w:rFonts w:ascii="Cambria" w:hAnsi="Cambria"/>
          <w:noProof/>
          <w:sz w:val="22"/>
          <w:szCs w:val="22"/>
        </w:rPr>
        <w:t>, b</w:t>
      </w:r>
      <w:r w:rsidR="00DD0E7C" w:rsidRPr="00462C8F">
        <w:rPr>
          <w:rFonts w:ascii="Cambria" w:hAnsi="Cambria"/>
          <w:noProof/>
          <w:sz w:val="22"/>
          <w:szCs w:val="22"/>
        </w:rPr>
        <w:t>ungkil kacang tanah</w:t>
      </w:r>
    </w:p>
    <w:p w:rsidR="00DD0E7C" w:rsidRPr="00462C8F" w:rsidRDefault="00763AF9" w:rsidP="00343689">
      <w:pPr>
        <w:pStyle w:val="ListParagraph"/>
        <w:numPr>
          <w:ilvl w:val="0"/>
          <w:numId w:val="21"/>
        </w:numPr>
        <w:spacing w:after="80" w:line="264" w:lineRule="auto"/>
        <w:jc w:val="both"/>
        <w:rPr>
          <w:rFonts w:ascii="Cambria" w:hAnsi="Cambria"/>
          <w:noProof/>
          <w:sz w:val="22"/>
          <w:szCs w:val="22"/>
        </w:rPr>
      </w:pPr>
      <w:r w:rsidRPr="00462C8F">
        <w:rPr>
          <w:rFonts w:ascii="Cambria" w:hAnsi="Cambria"/>
          <w:noProof/>
          <w:sz w:val="22"/>
          <w:szCs w:val="22"/>
        </w:rPr>
        <w:t>Bihun, soun, miso</w:t>
      </w:r>
      <w:r w:rsidR="00DD0E7C" w:rsidRPr="00462C8F">
        <w:rPr>
          <w:rFonts w:ascii="Cambria" w:hAnsi="Cambria"/>
          <w:noProof/>
          <w:sz w:val="22"/>
          <w:szCs w:val="22"/>
        </w:rPr>
        <w:t>a</w:t>
      </w:r>
    </w:p>
    <w:p w:rsidR="00763AF9" w:rsidRPr="00462C8F" w:rsidRDefault="00763AF9" w:rsidP="00343689">
      <w:pPr>
        <w:pStyle w:val="ListParagraph"/>
        <w:numPr>
          <w:ilvl w:val="0"/>
          <w:numId w:val="21"/>
        </w:numPr>
        <w:spacing w:after="80" w:line="264" w:lineRule="auto"/>
        <w:jc w:val="both"/>
        <w:rPr>
          <w:rFonts w:ascii="Cambria" w:hAnsi="Cambria"/>
          <w:noProof/>
          <w:sz w:val="22"/>
          <w:szCs w:val="22"/>
        </w:rPr>
      </w:pPr>
      <w:r w:rsidRPr="00462C8F">
        <w:rPr>
          <w:rFonts w:ascii="Cambria" w:hAnsi="Cambria"/>
          <w:noProof/>
          <w:sz w:val="22"/>
          <w:szCs w:val="22"/>
        </w:rPr>
        <w:t>Minyak nabati: minyak wijen murni, minyak sawit kasar, minyak zaitun murni</w:t>
      </w:r>
    </w:p>
    <w:p w:rsidR="005573BB" w:rsidRPr="00462C8F" w:rsidRDefault="005573BB" w:rsidP="00343689">
      <w:pPr>
        <w:pStyle w:val="ListParagraph"/>
        <w:numPr>
          <w:ilvl w:val="0"/>
          <w:numId w:val="21"/>
        </w:numPr>
        <w:spacing w:after="80" w:line="264" w:lineRule="auto"/>
        <w:jc w:val="both"/>
        <w:rPr>
          <w:rFonts w:ascii="Cambria" w:hAnsi="Cambria"/>
          <w:noProof/>
          <w:sz w:val="22"/>
          <w:szCs w:val="22"/>
        </w:rPr>
      </w:pPr>
      <w:r w:rsidRPr="00462C8F">
        <w:rPr>
          <w:rFonts w:ascii="Cambria" w:hAnsi="Cambria"/>
          <w:noProof/>
          <w:sz w:val="22"/>
          <w:szCs w:val="22"/>
        </w:rPr>
        <w:t xml:space="preserve">Pewarna kimia: tartrazine, </w:t>
      </w:r>
      <w:r w:rsidRPr="00462C8F">
        <w:rPr>
          <w:rFonts w:asciiTheme="majorHAnsi" w:hAnsiTheme="majorHAnsi"/>
          <w:bCs/>
          <w:sz w:val="22"/>
          <w:lang w:val="id-ID"/>
        </w:rPr>
        <w:t>sunset yellow</w:t>
      </w:r>
      <w:r w:rsidRPr="00462C8F">
        <w:rPr>
          <w:rFonts w:asciiTheme="majorHAnsi" w:hAnsiTheme="majorHAnsi"/>
          <w:bCs/>
          <w:sz w:val="22"/>
        </w:rPr>
        <w:t xml:space="preserve">, </w:t>
      </w:r>
      <w:r w:rsidRPr="00462C8F">
        <w:rPr>
          <w:rFonts w:asciiTheme="majorHAnsi" w:hAnsiTheme="majorHAnsi"/>
          <w:bCs/>
          <w:sz w:val="22"/>
          <w:lang w:val="id-ID"/>
        </w:rPr>
        <w:t>carmoisine</w:t>
      </w:r>
      <w:r w:rsidRPr="00462C8F">
        <w:rPr>
          <w:rFonts w:asciiTheme="majorHAnsi" w:hAnsiTheme="majorHAnsi"/>
          <w:bCs/>
          <w:sz w:val="22"/>
        </w:rPr>
        <w:t xml:space="preserve">, </w:t>
      </w:r>
      <w:r w:rsidRPr="00462C8F">
        <w:rPr>
          <w:rFonts w:asciiTheme="majorHAnsi" w:hAnsiTheme="majorHAnsi"/>
          <w:bCs/>
          <w:sz w:val="22"/>
          <w:lang w:val="id-ID"/>
        </w:rPr>
        <w:t>ponceau</w:t>
      </w:r>
      <w:r w:rsidRPr="00462C8F">
        <w:rPr>
          <w:rFonts w:asciiTheme="majorHAnsi" w:hAnsiTheme="majorHAnsi"/>
          <w:bCs/>
          <w:sz w:val="22"/>
        </w:rPr>
        <w:t xml:space="preserve">, </w:t>
      </w:r>
      <w:r w:rsidRPr="00462C8F">
        <w:rPr>
          <w:rFonts w:asciiTheme="majorHAnsi" w:hAnsiTheme="majorHAnsi"/>
          <w:bCs/>
          <w:sz w:val="22"/>
          <w:lang w:val="id-ID"/>
        </w:rPr>
        <w:t>al</w:t>
      </w:r>
      <w:r w:rsidRPr="00462C8F">
        <w:rPr>
          <w:rFonts w:asciiTheme="majorHAnsi" w:hAnsiTheme="majorHAnsi"/>
          <w:bCs/>
          <w:sz w:val="22"/>
        </w:rPr>
        <w:t>l</w:t>
      </w:r>
      <w:r w:rsidRPr="00462C8F">
        <w:rPr>
          <w:rFonts w:asciiTheme="majorHAnsi" w:hAnsiTheme="majorHAnsi"/>
          <w:bCs/>
          <w:sz w:val="22"/>
          <w:lang w:val="id-ID"/>
        </w:rPr>
        <w:t xml:space="preserve">ura </w:t>
      </w:r>
      <w:r w:rsidRPr="00462C8F">
        <w:rPr>
          <w:rFonts w:asciiTheme="majorHAnsi" w:hAnsiTheme="majorHAnsi"/>
          <w:bCs/>
          <w:sz w:val="22"/>
        </w:rPr>
        <w:t>r</w:t>
      </w:r>
      <w:r w:rsidRPr="00462C8F">
        <w:rPr>
          <w:rFonts w:asciiTheme="majorHAnsi" w:hAnsiTheme="majorHAnsi"/>
          <w:bCs/>
          <w:sz w:val="22"/>
          <w:lang w:val="id-ID"/>
        </w:rPr>
        <w:t>ed</w:t>
      </w:r>
      <w:r w:rsidRPr="00462C8F">
        <w:rPr>
          <w:rFonts w:asciiTheme="majorHAnsi" w:hAnsiTheme="majorHAnsi"/>
          <w:bCs/>
          <w:sz w:val="22"/>
        </w:rPr>
        <w:t>,</w:t>
      </w:r>
      <w:r w:rsidRPr="00462C8F">
        <w:rPr>
          <w:rFonts w:asciiTheme="majorHAnsi" w:hAnsiTheme="majorHAnsi"/>
          <w:bCs/>
          <w:sz w:val="22"/>
          <w:lang w:val="id-ID"/>
        </w:rPr>
        <w:t xml:space="preserve"> erythrosine</w:t>
      </w:r>
      <w:r w:rsidRPr="00462C8F">
        <w:rPr>
          <w:rFonts w:asciiTheme="majorHAnsi" w:hAnsiTheme="majorHAnsi"/>
          <w:bCs/>
          <w:sz w:val="22"/>
        </w:rPr>
        <w:t xml:space="preserve">, </w:t>
      </w:r>
      <w:r w:rsidRPr="00462C8F">
        <w:rPr>
          <w:rFonts w:asciiTheme="majorHAnsi" w:hAnsiTheme="majorHAnsi"/>
          <w:bCs/>
          <w:sz w:val="22"/>
          <w:lang w:val="id-ID"/>
        </w:rPr>
        <w:t xml:space="preserve">brilliant </w:t>
      </w:r>
      <w:r w:rsidRPr="00462C8F">
        <w:rPr>
          <w:rFonts w:asciiTheme="majorHAnsi" w:hAnsiTheme="majorHAnsi"/>
          <w:bCs/>
          <w:sz w:val="22"/>
        </w:rPr>
        <w:t>b</w:t>
      </w:r>
      <w:r w:rsidRPr="00462C8F">
        <w:rPr>
          <w:rFonts w:asciiTheme="majorHAnsi" w:hAnsiTheme="majorHAnsi"/>
          <w:bCs/>
          <w:sz w:val="22"/>
          <w:lang w:val="id-ID"/>
        </w:rPr>
        <w:t>lue</w:t>
      </w:r>
      <w:r w:rsidRPr="00462C8F">
        <w:rPr>
          <w:rFonts w:asciiTheme="majorHAnsi" w:hAnsiTheme="majorHAnsi"/>
          <w:bCs/>
          <w:sz w:val="22"/>
        </w:rPr>
        <w:t xml:space="preserve">, brown HT, </w:t>
      </w:r>
      <w:r w:rsidRPr="00462C8F">
        <w:rPr>
          <w:rFonts w:asciiTheme="majorHAnsi" w:hAnsiTheme="majorHAnsi"/>
          <w:bCs/>
          <w:sz w:val="22"/>
          <w:lang w:val="id-ID"/>
        </w:rPr>
        <w:t xml:space="preserve">titanium </w:t>
      </w:r>
      <w:r w:rsidRPr="00462C8F">
        <w:rPr>
          <w:rFonts w:asciiTheme="majorHAnsi" w:hAnsiTheme="majorHAnsi"/>
          <w:bCs/>
          <w:sz w:val="22"/>
        </w:rPr>
        <w:t>dioxide</w:t>
      </w:r>
    </w:p>
    <w:p w:rsidR="00624866" w:rsidRPr="00462C8F" w:rsidRDefault="00624866" w:rsidP="00343689">
      <w:pPr>
        <w:pStyle w:val="ListParagraph"/>
        <w:numPr>
          <w:ilvl w:val="0"/>
          <w:numId w:val="21"/>
        </w:numPr>
        <w:spacing w:after="80" w:line="264" w:lineRule="auto"/>
        <w:jc w:val="both"/>
        <w:rPr>
          <w:rFonts w:ascii="Cambria" w:hAnsi="Cambria"/>
          <w:noProof/>
          <w:sz w:val="22"/>
          <w:szCs w:val="22"/>
        </w:rPr>
      </w:pPr>
      <w:r w:rsidRPr="00462C8F">
        <w:rPr>
          <w:rFonts w:ascii="Cambria" w:hAnsi="Cambria"/>
          <w:noProof/>
          <w:sz w:val="22"/>
          <w:szCs w:val="22"/>
        </w:rPr>
        <w:t>Antioksidan kimia : TBHQ, BHA, BHT</w:t>
      </w:r>
    </w:p>
    <w:p w:rsidR="00624866" w:rsidRPr="00462C8F" w:rsidRDefault="00624866" w:rsidP="00343689">
      <w:pPr>
        <w:pStyle w:val="ListParagraph"/>
        <w:numPr>
          <w:ilvl w:val="0"/>
          <w:numId w:val="21"/>
        </w:numPr>
        <w:spacing w:after="80" w:line="264" w:lineRule="auto"/>
        <w:jc w:val="both"/>
        <w:rPr>
          <w:rFonts w:ascii="Cambria" w:hAnsi="Cambria"/>
          <w:noProof/>
          <w:sz w:val="22"/>
          <w:szCs w:val="22"/>
        </w:rPr>
      </w:pPr>
      <w:r w:rsidRPr="00462C8F">
        <w:rPr>
          <w:rFonts w:ascii="Cambria" w:hAnsi="Cambria"/>
          <w:noProof/>
          <w:sz w:val="22"/>
          <w:szCs w:val="22"/>
        </w:rPr>
        <w:t>Bahan hewani : susu segar, telur segar, madu murni, ikan dan hewan air segar/beku/asin</w:t>
      </w:r>
    </w:p>
    <w:p w:rsidR="00624866" w:rsidRPr="00462C8F" w:rsidRDefault="00624866" w:rsidP="00343689">
      <w:pPr>
        <w:pStyle w:val="ListParagraph"/>
        <w:numPr>
          <w:ilvl w:val="0"/>
          <w:numId w:val="21"/>
        </w:numPr>
        <w:spacing w:after="80" w:line="264" w:lineRule="auto"/>
        <w:jc w:val="both"/>
        <w:rPr>
          <w:rFonts w:ascii="Cambria" w:hAnsi="Cambria"/>
          <w:noProof/>
          <w:sz w:val="22"/>
          <w:szCs w:val="22"/>
        </w:rPr>
      </w:pPr>
      <w:r w:rsidRPr="00462C8F">
        <w:rPr>
          <w:rFonts w:ascii="Cambria" w:hAnsi="Cambria"/>
          <w:noProof/>
          <w:sz w:val="22"/>
          <w:szCs w:val="22"/>
        </w:rPr>
        <w:t>Bahan mikrobial : tempe, oncom hitam, oncom merah, angkak, natto, tape (ketan, singkong), dadih, nata mentah (nata de coco, nata de aloe, nata de pina, dan lain-lain)</w:t>
      </w:r>
    </w:p>
    <w:p w:rsidR="00624866" w:rsidRPr="00462C8F" w:rsidRDefault="00624866" w:rsidP="00343689">
      <w:pPr>
        <w:pStyle w:val="ListParagraph"/>
        <w:numPr>
          <w:ilvl w:val="0"/>
          <w:numId w:val="21"/>
        </w:numPr>
        <w:spacing w:after="80" w:line="264" w:lineRule="auto"/>
        <w:jc w:val="both"/>
        <w:rPr>
          <w:rFonts w:ascii="Cambria" w:hAnsi="Cambria"/>
          <w:noProof/>
          <w:sz w:val="22"/>
          <w:szCs w:val="22"/>
        </w:rPr>
      </w:pPr>
      <w:r w:rsidRPr="00462C8F">
        <w:rPr>
          <w:rFonts w:ascii="Cambria" w:hAnsi="Cambria"/>
          <w:noProof/>
          <w:sz w:val="22"/>
          <w:szCs w:val="22"/>
        </w:rPr>
        <w:t>K</w:t>
      </w:r>
      <w:r w:rsidRPr="00462C8F">
        <w:rPr>
          <w:rFonts w:ascii="Cambria" w:hAnsi="Cambria"/>
          <w:noProof/>
          <w:sz w:val="22"/>
          <w:szCs w:val="22"/>
          <w:lang w:val="id-ID"/>
        </w:rPr>
        <w:t>aragenan</w:t>
      </w:r>
      <w:r w:rsidRPr="00462C8F">
        <w:rPr>
          <w:rFonts w:ascii="Cambria" w:hAnsi="Cambria"/>
          <w:noProof/>
          <w:sz w:val="22"/>
          <w:szCs w:val="22"/>
        </w:rPr>
        <w:t>, alginat, g</w:t>
      </w:r>
      <w:r w:rsidRPr="00462C8F">
        <w:rPr>
          <w:rFonts w:ascii="Cambria" w:hAnsi="Cambria"/>
          <w:noProof/>
          <w:sz w:val="22"/>
          <w:szCs w:val="22"/>
          <w:lang w:val="id-ID"/>
        </w:rPr>
        <w:t>uar gum</w:t>
      </w:r>
      <w:r w:rsidRPr="00462C8F">
        <w:rPr>
          <w:rFonts w:ascii="Cambria" w:hAnsi="Cambria"/>
          <w:noProof/>
          <w:sz w:val="22"/>
          <w:szCs w:val="22"/>
        </w:rPr>
        <w:t>, g</w:t>
      </w:r>
      <w:r w:rsidRPr="00462C8F">
        <w:rPr>
          <w:rFonts w:ascii="Cambria" w:hAnsi="Cambria"/>
          <w:noProof/>
          <w:sz w:val="22"/>
          <w:szCs w:val="22"/>
          <w:lang w:val="id-ID"/>
        </w:rPr>
        <w:t xml:space="preserve">um </w:t>
      </w:r>
      <w:r w:rsidRPr="00462C8F">
        <w:rPr>
          <w:rFonts w:ascii="Cambria" w:hAnsi="Cambria"/>
          <w:noProof/>
          <w:sz w:val="22"/>
          <w:szCs w:val="22"/>
        </w:rPr>
        <w:t>a</w:t>
      </w:r>
      <w:r w:rsidRPr="00462C8F">
        <w:rPr>
          <w:rFonts w:ascii="Cambria" w:hAnsi="Cambria"/>
          <w:noProof/>
          <w:sz w:val="22"/>
          <w:szCs w:val="22"/>
          <w:lang w:val="id-ID"/>
        </w:rPr>
        <w:t>rab</w:t>
      </w:r>
      <w:r w:rsidRPr="00462C8F">
        <w:rPr>
          <w:rFonts w:ascii="Cambria" w:hAnsi="Cambria"/>
          <w:noProof/>
          <w:sz w:val="22"/>
          <w:szCs w:val="22"/>
        </w:rPr>
        <w:t>, k</w:t>
      </w:r>
      <w:r w:rsidRPr="00462C8F">
        <w:rPr>
          <w:rFonts w:ascii="Cambria" w:hAnsi="Cambria"/>
          <w:noProof/>
          <w:sz w:val="22"/>
          <w:szCs w:val="22"/>
          <w:lang w:val="id-ID"/>
        </w:rPr>
        <w:t>onjac gum</w:t>
      </w:r>
      <w:r w:rsidRPr="00462C8F">
        <w:rPr>
          <w:rFonts w:ascii="Cambria" w:hAnsi="Cambria"/>
          <w:noProof/>
          <w:sz w:val="22"/>
          <w:szCs w:val="22"/>
        </w:rPr>
        <w:t>, t</w:t>
      </w:r>
      <w:r w:rsidRPr="00462C8F">
        <w:rPr>
          <w:rFonts w:ascii="Cambria" w:hAnsi="Cambria"/>
          <w:noProof/>
          <w:sz w:val="22"/>
          <w:szCs w:val="22"/>
          <w:lang w:val="id-ID"/>
        </w:rPr>
        <w:t>ara gum</w:t>
      </w:r>
    </w:p>
    <w:p w:rsidR="00624866" w:rsidRPr="00462C8F" w:rsidRDefault="00624866" w:rsidP="00343689">
      <w:pPr>
        <w:pStyle w:val="ListParagraph"/>
        <w:numPr>
          <w:ilvl w:val="0"/>
          <w:numId w:val="21"/>
        </w:numPr>
        <w:spacing w:after="80" w:line="264" w:lineRule="auto"/>
        <w:jc w:val="both"/>
        <w:rPr>
          <w:rFonts w:ascii="Cambria" w:hAnsi="Cambria"/>
          <w:noProof/>
          <w:sz w:val="22"/>
          <w:szCs w:val="22"/>
        </w:rPr>
      </w:pPr>
      <w:r w:rsidRPr="00462C8F">
        <w:rPr>
          <w:rFonts w:ascii="Cambria" w:hAnsi="Cambria"/>
          <w:noProof/>
          <w:sz w:val="22"/>
          <w:szCs w:val="22"/>
        </w:rPr>
        <w:t>CMC (</w:t>
      </w:r>
      <w:r w:rsidRPr="00462C8F">
        <w:rPr>
          <w:rFonts w:ascii="Cambria" w:hAnsi="Cambria"/>
          <w:i/>
          <w:noProof/>
          <w:sz w:val="22"/>
          <w:szCs w:val="22"/>
        </w:rPr>
        <w:t>Carboxy Methyl Cellulose</w:t>
      </w:r>
      <w:r w:rsidRPr="00462C8F">
        <w:rPr>
          <w:rFonts w:ascii="Cambria" w:hAnsi="Cambria"/>
          <w:noProof/>
          <w:sz w:val="22"/>
          <w:szCs w:val="22"/>
        </w:rPr>
        <w:t>)</w:t>
      </w:r>
    </w:p>
    <w:p w:rsidR="00624866" w:rsidRPr="00462C8F" w:rsidRDefault="00624866" w:rsidP="00343689">
      <w:pPr>
        <w:pStyle w:val="ListParagraph"/>
        <w:numPr>
          <w:ilvl w:val="0"/>
          <w:numId w:val="21"/>
        </w:numPr>
        <w:spacing w:after="80" w:line="264" w:lineRule="auto"/>
        <w:jc w:val="both"/>
        <w:rPr>
          <w:rFonts w:ascii="Cambria" w:hAnsi="Cambria"/>
          <w:noProof/>
          <w:sz w:val="22"/>
          <w:szCs w:val="22"/>
        </w:rPr>
      </w:pPr>
      <w:r w:rsidRPr="00462C8F">
        <w:rPr>
          <w:rFonts w:ascii="Cambria" w:hAnsi="Cambria"/>
          <w:noProof/>
          <w:sz w:val="22"/>
          <w:szCs w:val="22"/>
        </w:rPr>
        <w:t>Air industri, contoh air PDAM, air sumur, air gunung</w:t>
      </w:r>
    </w:p>
    <w:p w:rsidR="00624866" w:rsidRPr="00462C8F" w:rsidRDefault="00624866" w:rsidP="00343689">
      <w:pPr>
        <w:pStyle w:val="ListParagraph"/>
        <w:numPr>
          <w:ilvl w:val="0"/>
          <w:numId w:val="21"/>
        </w:numPr>
        <w:spacing w:after="80" w:line="264" w:lineRule="auto"/>
        <w:jc w:val="both"/>
        <w:rPr>
          <w:rFonts w:ascii="Cambria" w:hAnsi="Cambria"/>
          <w:noProof/>
          <w:sz w:val="22"/>
          <w:szCs w:val="22"/>
        </w:rPr>
      </w:pPr>
      <w:r w:rsidRPr="00462C8F">
        <w:rPr>
          <w:rFonts w:ascii="Cambria" w:hAnsi="Cambria"/>
          <w:noProof/>
          <w:sz w:val="22"/>
          <w:szCs w:val="22"/>
        </w:rPr>
        <w:t xml:space="preserve">Bahan tambang : batu kapur, </w:t>
      </w:r>
      <w:r w:rsidRPr="00462C8F">
        <w:rPr>
          <w:rFonts w:ascii="Cambria" w:hAnsi="Cambria"/>
          <w:i/>
          <w:noProof/>
          <w:sz w:val="22"/>
          <w:szCs w:val="22"/>
        </w:rPr>
        <w:t>bleaching earth</w:t>
      </w:r>
      <w:r w:rsidRPr="00462C8F">
        <w:rPr>
          <w:rFonts w:ascii="Cambria" w:hAnsi="Cambria"/>
          <w:noProof/>
          <w:sz w:val="22"/>
          <w:szCs w:val="22"/>
        </w:rPr>
        <w:t xml:space="preserve"> (tanah pemucat), tanah liat</w:t>
      </w:r>
    </w:p>
    <w:p w:rsidR="00BA0522" w:rsidRPr="00462C8F" w:rsidRDefault="00BA0522">
      <w:pPr>
        <w:rPr>
          <w:rFonts w:ascii="Cambria" w:hAnsi="Cambria"/>
          <w:b/>
          <w:noProof/>
          <w:sz w:val="22"/>
          <w:szCs w:val="22"/>
          <w:lang w:val="id-ID"/>
        </w:rPr>
      </w:pPr>
      <w:r w:rsidRPr="00462C8F">
        <w:rPr>
          <w:rFonts w:ascii="Cambria" w:hAnsi="Cambria"/>
          <w:b/>
          <w:noProof/>
          <w:sz w:val="22"/>
          <w:szCs w:val="22"/>
          <w:lang w:val="id-ID"/>
        </w:rPr>
        <w:br w:type="page"/>
      </w:r>
    </w:p>
    <w:p w:rsidR="008622C6" w:rsidRPr="00462C8F" w:rsidRDefault="008622C6" w:rsidP="00C65388">
      <w:pPr>
        <w:spacing w:after="80"/>
        <w:jc w:val="both"/>
        <w:rPr>
          <w:rFonts w:ascii="Cambria" w:hAnsi="Cambria"/>
          <w:noProof/>
          <w:sz w:val="22"/>
          <w:szCs w:val="22"/>
        </w:rPr>
      </w:pPr>
      <w:r w:rsidRPr="00462C8F">
        <w:rPr>
          <w:rFonts w:ascii="Cambria" w:hAnsi="Cambria"/>
          <w:b/>
          <w:noProof/>
          <w:sz w:val="22"/>
          <w:szCs w:val="22"/>
          <w:lang w:val="id-ID"/>
        </w:rPr>
        <w:lastRenderedPageBreak/>
        <w:t>Lampiran</w:t>
      </w:r>
      <w:r w:rsidR="00452F13">
        <w:rPr>
          <w:rFonts w:ascii="Cambria" w:hAnsi="Cambria"/>
          <w:b/>
          <w:noProof/>
          <w:sz w:val="22"/>
          <w:szCs w:val="22"/>
          <w:lang w:val="id-ID"/>
        </w:rPr>
        <w:t xml:space="preserve"> </w:t>
      </w:r>
      <w:r w:rsidR="00A634E7" w:rsidRPr="00462C8F">
        <w:rPr>
          <w:rFonts w:ascii="Cambria" w:hAnsi="Cambria"/>
          <w:b/>
          <w:noProof/>
          <w:sz w:val="22"/>
          <w:szCs w:val="22"/>
        </w:rPr>
        <w:t>7</w:t>
      </w:r>
      <w:r w:rsidRPr="00462C8F">
        <w:rPr>
          <w:rFonts w:ascii="Cambria" w:hAnsi="Cambria"/>
          <w:b/>
          <w:noProof/>
          <w:sz w:val="22"/>
          <w:szCs w:val="22"/>
          <w:lang w:val="sv-SE"/>
        </w:rPr>
        <w:t xml:space="preserve">.  </w:t>
      </w:r>
      <w:r w:rsidRPr="00462C8F">
        <w:rPr>
          <w:rFonts w:ascii="Cambria" w:hAnsi="Cambria"/>
          <w:noProof/>
          <w:sz w:val="22"/>
          <w:szCs w:val="22"/>
        </w:rPr>
        <w:t xml:space="preserve">Daftar Pertanyaan untuk </w:t>
      </w:r>
      <w:r w:rsidR="0025642A" w:rsidRPr="00462C8F">
        <w:rPr>
          <w:rFonts w:ascii="Cambria" w:hAnsi="Cambria"/>
          <w:noProof/>
          <w:sz w:val="22"/>
        </w:rPr>
        <w:t>Audit Internal</w:t>
      </w:r>
    </w:p>
    <w:p w:rsidR="008622C6" w:rsidRPr="00462C8F" w:rsidRDefault="008622C6" w:rsidP="00C65388">
      <w:pPr>
        <w:rPr>
          <w:rFonts w:ascii="Cambria" w:hAnsi="Cambria"/>
          <w:noProof/>
          <w:sz w:val="22"/>
          <w:szCs w:val="22"/>
        </w:rPr>
      </w:pPr>
    </w:p>
    <w:p w:rsidR="00C65388" w:rsidRPr="00462C8F" w:rsidRDefault="00C65388" w:rsidP="00C65388">
      <w:pPr>
        <w:rPr>
          <w:rFonts w:ascii="Cambria" w:hAnsi="Cambria"/>
          <w:noProof/>
          <w:sz w:val="22"/>
          <w:szCs w:val="22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5040"/>
        <w:gridCol w:w="636"/>
        <w:gridCol w:w="894"/>
        <w:gridCol w:w="2430"/>
      </w:tblGrid>
      <w:tr w:rsidR="008622C6" w:rsidRPr="00462C8F" w:rsidTr="008125FD">
        <w:tc>
          <w:tcPr>
            <w:tcW w:w="540" w:type="dxa"/>
            <w:vMerge w:val="restart"/>
            <w:shd w:val="clear" w:color="auto" w:fill="D9D9D9" w:themeFill="background1" w:themeFillShade="D9"/>
            <w:vAlign w:val="center"/>
          </w:tcPr>
          <w:p w:rsidR="008622C6" w:rsidRPr="00462C8F" w:rsidRDefault="008622C6" w:rsidP="00C65388">
            <w:pPr>
              <w:spacing w:before="40" w:after="40"/>
              <w:ind w:left="-18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62C8F">
              <w:rPr>
                <w:rFonts w:ascii="Cambria" w:hAnsi="Cambria"/>
                <w:b/>
                <w:sz w:val="22"/>
                <w:szCs w:val="22"/>
                <w:lang w:val="id-ID"/>
              </w:rPr>
              <w:t>N</w:t>
            </w:r>
            <w:r w:rsidR="00C65388" w:rsidRPr="00462C8F">
              <w:rPr>
                <w:rFonts w:ascii="Cambria" w:hAnsi="Cambria"/>
                <w:b/>
                <w:sz w:val="22"/>
                <w:szCs w:val="22"/>
              </w:rPr>
              <w:t>O</w:t>
            </w:r>
          </w:p>
        </w:tc>
        <w:tc>
          <w:tcPr>
            <w:tcW w:w="5040" w:type="dxa"/>
            <w:vMerge w:val="restart"/>
            <w:shd w:val="clear" w:color="auto" w:fill="D9D9D9" w:themeFill="background1" w:themeFillShade="D9"/>
            <w:vAlign w:val="center"/>
          </w:tcPr>
          <w:p w:rsidR="008622C6" w:rsidRPr="00462C8F" w:rsidRDefault="008622C6" w:rsidP="0025642A">
            <w:pPr>
              <w:spacing w:before="40" w:after="40"/>
              <w:jc w:val="center"/>
              <w:rPr>
                <w:rFonts w:ascii="Cambria" w:hAnsi="Cambria"/>
                <w:b/>
                <w:caps/>
                <w:sz w:val="22"/>
                <w:szCs w:val="22"/>
                <w:lang w:val="id-ID"/>
              </w:rPr>
            </w:pPr>
            <w:r w:rsidRPr="00462C8F">
              <w:rPr>
                <w:rFonts w:ascii="Cambria" w:hAnsi="Cambria"/>
                <w:b/>
                <w:caps/>
                <w:sz w:val="22"/>
                <w:szCs w:val="22"/>
                <w:lang w:val="id-ID"/>
              </w:rPr>
              <w:t>Pertanyaan</w:t>
            </w:r>
          </w:p>
        </w:tc>
        <w:tc>
          <w:tcPr>
            <w:tcW w:w="3960" w:type="dxa"/>
            <w:gridSpan w:val="3"/>
            <w:shd w:val="clear" w:color="auto" w:fill="D9D9D9" w:themeFill="background1" w:themeFillShade="D9"/>
          </w:tcPr>
          <w:p w:rsidR="008622C6" w:rsidRPr="00462C8F" w:rsidRDefault="00C65388" w:rsidP="00C65388">
            <w:pPr>
              <w:spacing w:before="60" w:after="6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62C8F">
              <w:rPr>
                <w:rFonts w:ascii="Cambria" w:hAnsi="Cambria"/>
                <w:b/>
                <w:sz w:val="22"/>
                <w:szCs w:val="22"/>
              </w:rPr>
              <w:t>HASIL AUDIT</w:t>
            </w:r>
          </w:p>
        </w:tc>
      </w:tr>
      <w:tr w:rsidR="008622C6" w:rsidRPr="00462C8F" w:rsidTr="008125FD">
        <w:tc>
          <w:tcPr>
            <w:tcW w:w="540" w:type="dxa"/>
            <w:vMerge/>
            <w:shd w:val="clear" w:color="auto" w:fill="D9D9D9" w:themeFill="background1" w:themeFillShade="D9"/>
          </w:tcPr>
          <w:p w:rsidR="008622C6" w:rsidRPr="00462C8F" w:rsidRDefault="008622C6" w:rsidP="00581B20">
            <w:pPr>
              <w:spacing w:before="40" w:after="40"/>
              <w:ind w:left="-18"/>
              <w:jc w:val="center"/>
              <w:rPr>
                <w:rFonts w:ascii="Cambria" w:hAnsi="Cambria"/>
                <w:b/>
                <w:sz w:val="22"/>
                <w:szCs w:val="22"/>
                <w:lang w:val="id-ID"/>
              </w:rPr>
            </w:pPr>
          </w:p>
        </w:tc>
        <w:tc>
          <w:tcPr>
            <w:tcW w:w="5040" w:type="dxa"/>
            <w:vMerge/>
            <w:shd w:val="clear" w:color="auto" w:fill="D9D9D9" w:themeFill="background1" w:themeFillShade="D9"/>
          </w:tcPr>
          <w:p w:rsidR="008622C6" w:rsidRPr="00462C8F" w:rsidRDefault="008622C6" w:rsidP="0025642A">
            <w:pPr>
              <w:spacing w:before="40" w:after="40"/>
              <w:jc w:val="center"/>
              <w:rPr>
                <w:rFonts w:ascii="Cambria" w:hAnsi="Cambria"/>
                <w:b/>
                <w:sz w:val="22"/>
                <w:szCs w:val="22"/>
                <w:lang w:val="id-ID"/>
              </w:rPr>
            </w:pPr>
          </w:p>
        </w:tc>
        <w:tc>
          <w:tcPr>
            <w:tcW w:w="636" w:type="dxa"/>
            <w:shd w:val="clear" w:color="auto" w:fill="D9D9D9" w:themeFill="background1" w:themeFillShade="D9"/>
          </w:tcPr>
          <w:p w:rsidR="008622C6" w:rsidRPr="00462C8F" w:rsidRDefault="008622C6" w:rsidP="00C65388">
            <w:pPr>
              <w:spacing w:before="60" w:after="60"/>
              <w:jc w:val="center"/>
              <w:rPr>
                <w:rFonts w:ascii="Cambria" w:hAnsi="Cambria"/>
                <w:b/>
                <w:sz w:val="22"/>
                <w:szCs w:val="22"/>
                <w:lang w:val="id-ID"/>
              </w:rPr>
            </w:pPr>
            <w:r w:rsidRPr="00462C8F">
              <w:rPr>
                <w:rFonts w:ascii="Cambria" w:hAnsi="Cambria"/>
                <w:b/>
                <w:sz w:val="22"/>
                <w:szCs w:val="22"/>
                <w:lang w:val="id-ID"/>
              </w:rPr>
              <w:t>YA</w:t>
            </w:r>
          </w:p>
        </w:tc>
        <w:tc>
          <w:tcPr>
            <w:tcW w:w="894" w:type="dxa"/>
            <w:shd w:val="clear" w:color="auto" w:fill="D9D9D9" w:themeFill="background1" w:themeFillShade="D9"/>
          </w:tcPr>
          <w:p w:rsidR="008622C6" w:rsidRPr="00462C8F" w:rsidRDefault="008622C6" w:rsidP="00C65388">
            <w:pPr>
              <w:spacing w:before="60" w:after="60"/>
              <w:jc w:val="center"/>
              <w:rPr>
                <w:rFonts w:ascii="Cambria" w:hAnsi="Cambria"/>
                <w:b/>
                <w:sz w:val="22"/>
                <w:szCs w:val="22"/>
                <w:lang w:val="id-ID"/>
              </w:rPr>
            </w:pPr>
            <w:r w:rsidRPr="00462C8F">
              <w:rPr>
                <w:rFonts w:ascii="Cambria" w:hAnsi="Cambria"/>
                <w:b/>
                <w:sz w:val="22"/>
                <w:szCs w:val="22"/>
                <w:lang w:val="id-ID"/>
              </w:rPr>
              <w:t>TIDAK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8622C6" w:rsidRPr="00462C8F" w:rsidRDefault="008622C6" w:rsidP="00C65388">
            <w:pPr>
              <w:spacing w:before="60" w:after="60"/>
              <w:jc w:val="center"/>
              <w:rPr>
                <w:rFonts w:ascii="Cambria" w:hAnsi="Cambria"/>
                <w:b/>
                <w:sz w:val="22"/>
                <w:szCs w:val="22"/>
                <w:lang w:val="id-ID"/>
              </w:rPr>
            </w:pPr>
            <w:r w:rsidRPr="00462C8F">
              <w:rPr>
                <w:rFonts w:ascii="Cambria" w:hAnsi="Cambria"/>
                <w:b/>
                <w:sz w:val="22"/>
                <w:szCs w:val="22"/>
                <w:lang w:val="id-ID"/>
              </w:rPr>
              <w:t>KETERANGAN</w:t>
            </w:r>
          </w:p>
        </w:tc>
      </w:tr>
      <w:tr w:rsidR="008622C6" w:rsidRPr="00462C8F" w:rsidTr="008125FD">
        <w:tc>
          <w:tcPr>
            <w:tcW w:w="540" w:type="dxa"/>
          </w:tcPr>
          <w:p w:rsidR="008622C6" w:rsidRPr="00462C8F" w:rsidRDefault="008622C6" w:rsidP="00581B20">
            <w:pPr>
              <w:spacing w:before="40" w:after="40"/>
              <w:ind w:left="-18"/>
              <w:jc w:val="center"/>
              <w:rPr>
                <w:rFonts w:ascii="Cambria" w:hAnsi="Cambria"/>
                <w:sz w:val="22"/>
                <w:szCs w:val="22"/>
                <w:lang w:val="id-ID"/>
              </w:rPr>
            </w:pPr>
            <w:r w:rsidRPr="00462C8F">
              <w:rPr>
                <w:rFonts w:ascii="Cambria" w:hAnsi="Cambria"/>
                <w:sz w:val="22"/>
                <w:szCs w:val="22"/>
                <w:lang w:val="id-ID"/>
              </w:rPr>
              <w:t>1.</w:t>
            </w:r>
          </w:p>
        </w:tc>
        <w:tc>
          <w:tcPr>
            <w:tcW w:w="5040" w:type="dxa"/>
          </w:tcPr>
          <w:p w:rsidR="008622C6" w:rsidRPr="00462C8F" w:rsidRDefault="00ED48F4" w:rsidP="008125FD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  <w:r w:rsidRPr="00462C8F">
              <w:rPr>
                <w:rFonts w:ascii="Cambria" w:hAnsi="Cambria"/>
                <w:noProof/>
                <w:sz w:val="22"/>
                <w:szCs w:val="22"/>
              </w:rPr>
              <w:t>Apakah kebijakan halal telah dijelaskan pada semua karyawan</w:t>
            </w:r>
            <w:r w:rsidR="008622C6" w:rsidRPr="00462C8F">
              <w:rPr>
                <w:rFonts w:ascii="Cambria" w:hAnsi="Cambria"/>
                <w:noProof/>
                <w:sz w:val="22"/>
                <w:szCs w:val="22"/>
              </w:rPr>
              <w:t>?</w:t>
            </w:r>
          </w:p>
        </w:tc>
        <w:tc>
          <w:tcPr>
            <w:tcW w:w="636" w:type="dxa"/>
          </w:tcPr>
          <w:p w:rsidR="008622C6" w:rsidRPr="00462C8F" w:rsidRDefault="008622C6" w:rsidP="0025642A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894" w:type="dxa"/>
          </w:tcPr>
          <w:p w:rsidR="008622C6" w:rsidRPr="00462C8F" w:rsidRDefault="008622C6" w:rsidP="0025642A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2430" w:type="dxa"/>
          </w:tcPr>
          <w:p w:rsidR="008622C6" w:rsidRPr="00462C8F" w:rsidRDefault="008622C6" w:rsidP="0025642A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</w:tr>
      <w:tr w:rsidR="008622C6" w:rsidRPr="00462C8F" w:rsidTr="008125FD">
        <w:tc>
          <w:tcPr>
            <w:tcW w:w="540" w:type="dxa"/>
          </w:tcPr>
          <w:p w:rsidR="008622C6" w:rsidRPr="00462C8F" w:rsidRDefault="008622C6" w:rsidP="00581B20">
            <w:pPr>
              <w:spacing w:before="40" w:after="40"/>
              <w:ind w:left="-18"/>
              <w:jc w:val="center"/>
              <w:rPr>
                <w:rFonts w:ascii="Cambria" w:hAnsi="Cambria"/>
                <w:sz w:val="22"/>
                <w:szCs w:val="22"/>
                <w:lang w:val="id-ID"/>
              </w:rPr>
            </w:pPr>
            <w:r w:rsidRPr="00462C8F">
              <w:rPr>
                <w:rFonts w:ascii="Cambria" w:hAnsi="Cambria"/>
                <w:sz w:val="22"/>
                <w:szCs w:val="22"/>
                <w:lang w:val="id-ID"/>
              </w:rPr>
              <w:t>2.</w:t>
            </w:r>
          </w:p>
        </w:tc>
        <w:tc>
          <w:tcPr>
            <w:tcW w:w="5040" w:type="dxa"/>
          </w:tcPr>
          <w:p w:rsidR="008622C6" w:rsidRPr="00462C8F" w:rsidRDefault="00581B20" w:rsidP="0025642A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  <w:r w:rsidRPr="00462C8F">
              <w:rPr>
                <w:rFonts w:ascii="Cambria" w:hAnsi="Cambria"/>
                <w:noProof/>
                <w:sz w:val="22"/>
                <w:szCs w:val="22"/>
              </w:rPr>
              <w:t>Apakah ada bukti sosialisasi kebijakan halal?</w:t>
            </w:r>
            <w:r w:rsidR="00710C65" w:rsidRPr="00462C8F">
              <w:rPr>
                <w:rFonts w:ascii="Cambria" w:hAnsi="Cambria"/>
                <w:noProof/>
                <w:sz w:val="22"/>
                <w:szCs w:val="22"/>
              </w:rPr>
              <w:t xml:space="preserve"> (daftar hadir sosialisasi)</w:t>
            </w:r>
          </w:p>
        </w:tc>
        <w:tc>
          <w:tcPr>
            <w:tcW w:w="636" w:type="dxa"/>
          </w:tcPr>
          <w:p w:rsidR="008622C6" w:rsidRPr="00462C8F" w:rsidRDefault="008622C6" w:rsidP="0025642A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894" w:type="dxa"/>
          </w:tcPr>
          <w:p w:rsidR="008622C6" w:rsidRPr="00462C8F" w:rsidRDefault="008622C6" w:rsidP="0025642A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2430" w:type="dxa"/>
          </w:tcPr>
          <w:p w:rsidR="008622C6" w:rsidRPr="00462C8F" w:rsidRDefault="008622C6" w:rsidP="0025642A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</w:tr>
      <w:tr w:rsidR="008125FD" w:rsidRPr="00462C8F" w:rsidTr="008125FD">
        <w:tc>
          <w:tcPr>
            <w:tcW w:w="540" w:type="dxa"/>
          </w:tcPr>
          <w:p w:rsidR="008125FD" w:rsidRPr="00462C8F" w:rsidRDefault="008125FD" w:rsidP="00905377">
            <w:pPr>
              <w:spacing w:before="40" w:after="40"/>
              <w:ind w:left="-18"/>
              <w:jc w:val="center"/>
              <w:rPr>
                <w:rFonts w:ascii="Cambria" w:hAnsi="Cambria"/>
                <w:sz w:val="22"/>
                <w:szCs w:val="22"/>
                <w:lang w:val="id-ID"/>
              </w:rPr>
            </w:pPr>
            <w:r w:rsidRPr="00462C8F">
              <w:rPr>
                <w:rFonts w:ascii="Cambria" w:hAnsi="Cambria"/>
                <w:sz w:val="22"/>
                <w:szCs w:val="22"/>
                <w:lang w:val="id-ID"/>
              </w:rPr>
              <w:t>3.</w:t>
            </w:r>
          </w:p>
        </w:tc>
        <w:tc>
          <w:tcPr>
            <w:tcW w:w="5040" w:type="dxa"/>
          </w:tcPr>
          <w:p w:rsidR="008125FD" w:rsidRPr="00462C8F" w:rsidRDefault="008125FD" w:rsidP="008125FD">
            <w:pPr>
              <w:spacing w:before="40" w:after="40"/>
              <w:rPr>
                <w:rFonts w:ascii="Cambria" w:hAnsi="Cambria"/>
                <w:noProof/>
                <w:sz w:val="22"/>
                <w:szCs w:val="22"/>
              </w:rPr>
            </w:pPr>
            <w:r>
              <w:rPr>
                <w:rFonts w:asciiTheme="majorHAnsi" w:hAnsiTheme="majorHAnsi" w:cs="Courier New"/>
                <w:sz w:val="22"/>
                <w:szCs w:val="22"/>
              </w:rPr>
              <w:t xml:space="preserve">Apakah tersedia </w:t>
            </w:r>
            <w:r w:rsidRPr="00462C8F">
              <w:rPr>
                <w:rFonts w:asciiTheme="majorHAnsi" w:hAnsiTheme="majorHAnsi" w:cs="Courier New"/>
                <w:sz w:val="22"/>
                <w:szCs w:val="22"/>
              </w:rPr>
              <w:t>poster kebijakan halal dan edukasi halal di kantor, area produksi dan gudang</w:t>
            </w:r>
            <w:r>
              <w:rPr>
                <w:rFonts w:asciiTheme="majorHAnsi" w:hAnsiTheme="majorHAnsi" w:cs="Courier New"/>
                <w:sz w:val="22"/>
                <w:szCs w:val="22"/>
              </w:rPr>
              <w:t>?</w:t>
            </w:r>
          </w:p>
        </w:tc>
        <w:tc>
          <w:tcPr>
            <w:tcW w:w="636" w:type="dxa"/>
          </w:tcPr>
          <w:p w:rsidR="008125FD" w:rsidRPr="00462C8F" w:rsidRDefault="008125FD" w:rsidP="0025642A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894" w:type="dxa"/>
          </w:tcPr>
          <w:p w:rsidR="008125FD" w:rsidRPr="00462C8F" w:rsidRDefault="008125FD" w:rsidP="0025642A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2430" w:type="dxa"/>
          </w:tcPr>
          <w:p w:rsidR="008125FD" w:rsidRPr="00462C8F" w:rsidRDefault="008125FD" w:rsidP="0025642A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</w:tr>
      <w:tr w:rsidR="008125FD" w:rsidRPr="00462C8F" w:rsidTr="008125FD">
        <w:tc>
          <w:tcPr>
            <w:tcW w:w="540" w:type="dxa"/>
          </w:tcPr>
          <w:p w:rsidR="008125FD" w:rsidRPr="00462C8F" w:rsidRDefault="008125FD" w:rsidP="00905377">
            <w:pPr>
              <w:spacing w:before="40" w:after="40"/>
              <w:ind w:left="-18"/>
              <w:jc w:val="center"/>
              <w:rPr>
                <w:rFonts w:ascii="Cambria" w:hAnsi="Cambria"/>
                <w:sz w:val="22"/>
                <w:szCs w:val="22"/>
                <w:lang w:val="id-ID"/>
              </w:rPr>
            </w:pPr>
            <w:r w:rsidRPr="00462C8F">
              <w:rPr>
                <w:rFonts w:ascii="Cambria" w:hAnsi="Cambria"/>
                <w:sz w:val="22"/>
                <w:szCs w:val="22"/>
                <w:lang w:val="id-ID"/>
              </w:rPr>
              <w:t>4.</w:t>
            </w:r>
          </w:p>
        </w:tc>
        <w:tc>
          <w:tcPr>
            <w:tcW w:w="5040" w:type="dxa"/>
          </w:tcPr>
          <w:p w:rsidR="008125FD" w:rsidRPr="00462C8F" w:rsidRDefault="008125FD" w:rsidP="0025642A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  <w:r w:rsidRPr="00462C8F">
              <w:rPr>
                <w:rFonts w:asciiTheme="majorHAnsi" w:hAnsiTheme="majorHAnsi" w:cs="Courier New"/>
                <w:sz w:val="22"/>
              </w:rPr>
              <w:t xml:space="preserve">Apakah ketua/anggota Tim Manajemen Halal telah mengikuti pelatihan di LPPOM MUI setidaknya sekali dalam dua </w:t>
            </w:r>
            <w:proofErr w:type="gramStart"/>
            <w:r w:rsidRPr="00462C8F">
              <w:rPr>
                <w:rFonts w:asciiTheme="majorHAnsi" w:hAnsiTheme="majorHAnsi" w:cs="Courier New"/>
                <w:sz w:val="22"/>
              </w:rPr>
              <w:t>tahun ?</w:t>
            </w:r>
            <w:proofErr w:type="gramEnd"/>
          </w:p>
        </w:tc>
        <w:tc>
          <w:tcPr>
            <w:tcW w:w="636" w:type="dxa"/>
          </w:tcPr>
          <w:p w:rsidR="008125FD" w:rsidRPr="00462C8F" w:rsidRDefault="008125FD" w:rsidP="0025642A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894" w:type="dxa"/>
          </w:tcPr>
          <w:p w:rsidR="008125FD" w:rsidRPr="00462C8F" w:rsidRDefault="008125FD" w:rsidP="0025642A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2430" w:type="dxa"/>
          </w:tcPr>
          <w:p w:rsidR="008125FD" w:rsidRPr="00462C8F" w:rsidRDefault="008125FD" w:rsidP="0025642A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</w:tr>
      <w:tr w:rsidR="008125FD" w:rsidRPr="00462C8F" w:rsidTr="008125FD">
        <w:tc>
          <w:tcPr>
            <w:tcW w:w="540" w:type="dxa"/>
          </w:tcPr>
          <w:p w:rsidR="008125FD" w:rsidRPr="00462C8F" w:rsidRDefault="008125FD" w:rsidP="00905377">
            <w:pPr>
              <w:spacing w:before="40" w:after="40"/>
              <w:ind w:left="-18"/>
              <w:jc w:val="center"/>
              <w:rPr>
                <w:rFonts w:ascii="Cambria" w:hAnsi="Cambria"/>
                <w:sz w:val="22"/>
                <w:szCs w:val="22"/>
                <w:lang w:val="id-ID"/>
              </w:rPr>
            </w:pPr>
            <w:r w:rsidRPr="00462C8F">
              <w:rPr>
                <w:rFonts w:ascii="Cambria" w:hAnsi="Cambria"/>
                <w:sz w:val="22"/>
                <w:szCs w:val="22"/>
                <w:lang w:val="id-ID"/>
              </w:rPr>
              <w:t>5.</w:t>
            </w:r>
          </w:p>
        </w:tc>
        <w:tc>
          <w:tcPr>
            <w:tcW w:w="5040" w:type="dxa"/>
          </w:tcPr>
          <w:p w:rsidR="008125FD" w:rsidRPr="00462C8F" w:rsidRDefault="008125FD" w:rsidP="00C20D2D">
            <w:pPr>
              <w:spacing w:before="40" w:after="40"/>
              <w:rPr>
                <w:rFonts w:asciiTheme="majorHAnsi" w:hAnsiTheme="majorHAnsi" w:cs="Courier New"/>
                <w:sz w:val="22"/>
              </w:rPr>
            </w:pPr>
            <w:r w:rsidRPr="00462C8F">
              <w:rPr>
                <w:rFonts w:asciiTheme="majorHAnsi" w:hAnsiTheme="majorHAnsi" w:cs="Courier New"/>
                <w:sz w:val="22"/>
              </w:rPr>
              <w:t>Apakah ada bukti pelatihan eksternal (sertifikat pelatihan</w:t>
            </w:r>
            <w:proofErr w:type="gramStart"/>
            <w:r w:rsidRPr="00462C8F">
              <w:rPr>
                <w:rFonts w:asciiTheme="majorHAnsi" w:hAnsiTheme="majorHAnsi" w:cs="Courier New"/>
                <w:sz w:val="22"/>
              </w:rPr>
              <w:t>) ?</w:t>
            </w:r>
            <w:proofErr w:type="gramEnd"/>
          </w:p>
        </w:tc>
        <w:tc>
          <w:tcPr>
            <w:tcW w:w="636" w:type="dxa"/>
          </w:tcPr>
          <w:p w:rsidR="008125FD" w:rsidRPr="00462C8F" w:rsidRDefault="008125FD" w:rsidP="0025642A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894" w:type="dxa"/>
          </w:tcPr>
          <w:p w:rsidR="008125FD" w:rsidRPr="00462C8F" w:rsidRDefault="008125FD" w:rsidP="0025642A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2430" w:type="dxa"/>
          </w:tcPr>
          <w:p w:rsidR="008125FD" w:rsidRPr="00462C8F" w:rsidRDefault="008125FD" w:rsidP="0025642A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</w:tr>
      <w:tr w:rsidR="008125FD" w:rsidRPr="00462C8F" w:rsidTr="008125FD">
        <w:tc>
          <w:tcPr>
            <w:tcW w:w="540" w:type="dxa"/>
          </w:tcPr>
          <w:p w:rsidR="008125FD" w:rsidRPr="00462C8F" w:rsidRDefault="008125FD" w:rsidP="00905377">
            <w:pPr>
              <w:spacing w:before="40" w:after="40"/>
              <w:ind w:left="-18"/>
              <w:jc w:val="center"/>
              <w:rPr>
                <w:rFonts w:ascii="Cambria" w:hAnsi="Cambria"/>
                <w:sz w:val="22"/>
                <w:szCs w:val="22"/>
                <w:lang w:val="id-ID"/>
              </w:rPr>
            </w:pPr>
            <w:r w:rsidRPr="00462C8F">
              <w:rPr>
                <w:rFonts w:ascii="Cambria" w:hAnsi="Cambria"/>
                <w:sz w:val="22"/>
                <w:szCs w:val="22"/>
                <w:lang w:val="id-ID"/>
              </w:rPr>
              <w:t>6.</w:t>
            </w:r>
          </w:p>
        </w:tc>
        <w:tc>
          <w:tcPr>
            <w:tcW w:w="5040" w:type="dxa"/>
          </w:tcPr>
          <w:p w:rsidR="008125FD" w:rsidRPr="00462C8F" w:rsidRDefault="008125FD" w:rsidP="00581B20">
            <w:pPr>
              <w:spacing w:before="40" w:after="40"/>
              <w:rPr>
                <w:rFonts w:ascii="Cambria" w:hAnsi="Cambria"/>
                <w:noProof/>
                <w:sz w:val="22"/>
                <w:szCs w:val="22"/>
              </w:rPr>
            </w:pPr>
            <w:r w:rsidRPr="00462C8F">
              <w:rPr>
                <w:rFonts w:asciiTheme="majorHAnsi" w:hAnsiTheme="majorHAnsi" w:cs="Courier New"/>
                <w:sz w:val="22"/>
              </w:rPr>
              <w:t>Apakah pelatihan internal kepada semua karyawan, termasuk karyawan baru, dengan materi se</w:t>
            </w:r>
            <w:r>
              <w:rPr>
                <w:rFonts w:asciiTheme="majorHAnsi" w:hAnsiTheme="majorHAnsi" w:cs="Courier New"/>
                <w:sz w:val="22"/>
              </w:rPr>
              <w:t>perti tercantum dalam Lampiran 3</w:t>
            </w:r>
            <w:r w:rsidRPr="00462C8F">
              <w:rPr>
                <w:rFonts w:asciiTheme="majorHAnsi" w:hAnsiTheme="majorHAnsi" w:cs="Courier New"/>
                <w:sz w:val="22"/>
              </w:rPr>
              <w:t xml:space="preserve"> telah dilaksanakan setidaknya setahun </w:t>
            </w:r>
            <w:proofErr w:type="gramStart"/>
            <w:r w:rsidRPr="00462C8F">
              <w:rPr>
                <w:rFonts w:asciiTheme="majorHAnsi" w:hAnsiTheme="majorHAnsi" w:cs="Courier New"/>
                <w:sz w:val="22"/>
              </w:rPr>
              <w:t>sekali ?</w:t>
            </w:r>
            <w:proofErr w:type="gramEnd"/>
          </w:p>
        </w:tc>
        <w:tc>
          <w:tcPr>
            <w:tcW w:w="636" w:type="dxa"/>
          </w:tcPr>
          <w:p w:rsidR="008125FD" w:rsidRPr="00462C8F" w:rsidRDefault="008125FD" w:rsidP="0025642A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894" w:type="dxa"/>
          </w:tcPr>
          <w:p w:rsidR="008125FD" w:rsidRPr="00462C8F" w:rsidRDefault="008125FD" w:rsidP="0025642A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2430" w:type="dxa"/>
          </w:tcPr>
          <w:p w:rsidR="008125FD" w:rsidRPr="00462C8F" w:rsidRDefault="008125FD" w:rsidP="0025642A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</w:tr>
      <w:tr w:rsidR="008125FD" w:rsidRPr="00462C8F" w:rsidTr="008125FD">
        <w:tc>
          <w:tcPr>
            <w:tcW w:w="540" w:type="dxa"/>
          </w:tcPr>
          <w:p w:rsidR="008125FD" w:rsidRPr="00462C8F" w:rsidRDefault="008125FD" w:rsidP="00905377">
            <w:pPr>
              <w:spacing w:before="40" w:after="40"/>
              <w:ind w:left="-18"/>
              <w:jc w:val="center"/>
              <w:rPr>
                <w:rFonts w:ascii="Cambria" w:hAnsi="Cambria"/>
                <w:sz w:val="22"/>
                <w:szCs w:val="22"/>
                <w:lang w:val="id-ID"/>
              </w:rPr>
            </w:pPr>
            <w:r w:rsidRPr="00462C8F">
              <w:rPr>
                <w:rFonts w:ascii="Cambria" w:hAnsi="Cambria"/>
                <w:sz w:val="22"/>
                <w:szCs w:val="22"/>
                <w:lang w:val="id-ID"/>
              </w:rPr>
              <w:t>7.</w:t>
            </w:r>
          </w:p>
        </w:tc>
        <w:tc>
          <w:tcPr>
            <w:tcW w:w="5040" w:type="dxa"/>
          </w:tcPr>
          <w:p w:rsidR="008125FD" w:rsidRPr="00462C8F" w:rsidRDefault="008125FD" w:rsidP="00C20D2D">
            <w:pPr>
              <w:spacing w:before="40" w:after="40"/>
              <w:rPr>
                <w:rFonts w:ascii="Cambria" w:hAnsi="Cambria"/>
                <w:noProof/>
                <w:sz w:val="22"/>
                <w:szCs w:val="22"/>
              </w:rPr>
            </w:pPr>
            <w:r w:rsidRPr="00462C8F">
              <w:rPr>
                <w:rFonts w:asciiTheme="majorHAnsi" w:hAnsiTheme="majorHAnsi" w:cs="Courier New"/>
                <w:sz w:val="22"/>
              </w:rPr>
              <w:t>Apakah ada bukti pelatihan internal (daftar hadir pelatihan</w:t>
            </w:r>
            <w:proofErr w:type="gramStart"/>
            <w:r w:rsidRPr="00462C8F">
              <w:rPr>
                <w:rFonts w:asciiTheme="majorHAnsi" w:hAnsiTheme="majorHAnsi" w:cs="Courier New"/>
                <w:sz w:val="22"/>
              </w:rPr>
              <w:t>) ?</w:t>
            </w:r>
            <w:proofErr w:type="gramEnd"/>
            <w:r w:rsidRPr="00462C8F">
              <w:rPr>
                <w:rFonts w:asciiTheme="majorHAnsi" w:hAnsiTheme="majorHAnsi" w:cs="Courier New"/>
                <w:sz w:val="22"/>
              </w:rPr>
              <w:t xml:space="preserve"> </w:t>
            </w:r>
          </w:p>
        </w:tc>
        <w:tc>
          <w:tcPr>
            <w:tcW w:w="636" w:type="dxa"/>
          </w:tcPr>
          <w:p w:rsidR="008125FD" w:rsidRPr="00462C8F" w:rsidRDefault="008125FD" w:rsidP="0025642A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894" w:type="dxa"/>
          </w:tcPr>
          <w:p w:rsidR="008125FD" w:rsidRPr="00462C8F" w:rsidRDefault="008125FD" w:rsidP="0025642A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2430" w:type="dxa"/>
          </w:tcPr>
          <w:p w:rsidR="008125FD" w:rsidRPr="00462C8F" w:rsidRDefault="008125FD" w:rsidP="0025642A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</w:tr>
      <w:tr w:rsidR="008125FD" w:rsidRPr="00462C8F" w:rsidTr="008125FD">
        <w:tc>
          <w:tcPr>
            <w:tcW w:w="540" w:type="dxa"/>
          </w:tcPr>
          <w:p w:rsidR="008125FD" w:rsidRPr="00462C8F" w:rsidRDefault="008125FD" w:rsidP="00905377">
            <w:pPr>
              <w:spacing w:before="40" w:after="40"/>
              <w:ind w:left="-18"/>
              <w:jc w:val="center"/>
              <w:rPr>
                <w:rFonts w:ascii="Cambria" w:hAnsi="Cambria"/>
                <w:sz w:val="22"/>
                <w:szCs w:val="22"/>
                <w:lang w:val="id-ID"/>
              </w:rPr>
            </w:pPr>
            <w:r w:rsidRPr="00462C8F">
              <w:rPr>
                <w:rFonts w:ascii="Cambria" w:hAnsi="Cambria"/>
                <w:sz w:val="22"/>
                <w:szCs w:val="22"/>
                <w:lang w:val="id-ID"/>
              </w:rPr>
              <w:t>8.</w:t>
            </w:r>
          </w:p>
        </w:tc>
        <w:tc>
          <w:tcPr>
            <w:tcW w:w="5040" w:type="dxa"/>
          </w:tcPr>
          <w:p w:rsidR="008125FD" w:rsidRPr="00462C8F" w:rsidRDefault="008125FD" w:rsidP="00D915C5">
            <w:pPr>
              <w:spacing w:before="40" w:after="40"/>
              <w:rPr>
                <w:rFonts w:ascii="Cambria" w:hAnsi="Cambria"/>
                <w:noProof/>
                <w:sz w:val="22"/>
                <w:szCs w:val="22"/>
              </w:rPr>
            </w:pPr>
            <w:r w:rsidRPr="00462C8F">
              <w:rPr>
                <w:rFonts w:asciiTheme="majorHAnsi" w:hAnsiTheme="majorHAnsi" w:cs="Courier New"/>
                <w:sz w:val="22"/>
              </w:rPr>
              <w:t>Apakah Daftar Bahan denga</w:t>
            </w:r>
            <w:r>
              <w:rPr>
                <w:rFonts w:asciiTheme="majorHAnsi" w:hAnsiTheme="majorHAnsi" w:cs="Courier New"/>
                <w:sz w:val="22"/>
              </w:rPr>
              <w:t>n format seperti pada Lampiran 4</w:t>
            </w:r>
            <w:r w:rsidRPr="00462C8F">
              <w:rPr>
                <w:rFonts w:asciiTheme="majorHAnsi" w:hAnsiTheme="majorHAnsi" w:cs="Courier New"/>
                <w:sz w:val="22"/>
              </w:rPr>
              <w:t xml:space="preserve"> telah </w:t>
            </w:r>
            <w:proofErr w:type="gramStart"/>
            <w:r w:rsidRPr="00462C8F">
              <w:rPr>
                <w:rFonts w:asciiTheme="majorHAnsi" w:hAnsiTheme="majorHAnsi" w:cs="Courier New"/>
                <w:sz w:val="22"/>
              </w:rPr>
              <w:t>dibuat ?</w:t>
            </w:r>
            <w:proofErr w:type="gramEnd"/>
          </w:p>
        </w:tc>
        <w:tc>
          <w:tcPr>
            <w:tcW w:w="636" w:type="dxa"/>
          </w:tcPr>
          <w:p w:rsidR="008125FD" w:rsidRPr="00462C8F" w:rsidRDefault="008125FD" w:rsidP="0025642A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894" w:type="dxa"/>
          </w:tcPr>
          <w:p w:rsidR="008125FD" w:rsidRPr="00462C8F" w:rsidRDefault="008125FD" w:rsidP="0025642A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2430" w:type="dxa"/>
          </w:tcPr>
          <w:p w:rsidR="008125FD" w:rsidRPr="00462C8F" w:rsidRDefault="008125FD" w:rsidP="0025642A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</w:tr>
      <w:tr w:rsidR="008125FD" w:rsidRPr="00462C8F" w:rsidTr="008125FD">
        <w:tc>
          <w:tcPr>
            <w:tcW w:w="540" w:type="dxa"/>
          </w:tcPr>
          <w:p w:rsidR="008125FD" w:rsidRPr="00462C8F" w:rsidRDefault="008125FD" w:rsidP="00905377">
            <w:pPr>
              <w:spacing w:before="40" w:after="40"/>
              <w:ind w:left="-18"/>
              <w:jc w:val="center"/>
              <w:rPr>
                <w:rFonts w:ascii="Cambria" w:hAnsi="Cambria"/>
                <w:sz w:val="22"/>
                <w:szCs w:val="22"/>
                <w:lang w:val="id-ID"/>
              </w:rPr>
            </w:pPr>
            <w:r w:rsidRPr="00462C8F">
              <w:rPr>
                <w:rFonts w:ascii="Cambria" w:hAnsi="Cambria"/>
                <w:sz w:val="22"/>
                <w:szCs w:val="22"/>
                <w:lang w:val="id-ID"/>
              </w:rPr>
              <w:t>9.</w:t>
            </w:r>
          </w:p>
        </w:tc>
        <w:tc>
          <w:tcPr>
            <w:tcW w:w="5040" w:type="dxa"/>
          </w:tcPr>
          <w:p w:rsidR="008125FD" w:rsidRPr="00462C8F" w:rsidRDefault="008125FD" w:rsidP="000844FB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  <w:r w:rsidRPr="00462C8F">
              <w:rPr>
                <w:rFonts w:asciiTheme="majorHAnsi" w:hAnsiTheme="majorHAnsi" w:cs="Courier New"/>
                <w:sz w:val="22"/>
              </w:rPr>
              <w:t>Apakah nama/merk bahan dan nama produsen bahan yang dibeli sesuai dengan yang tercantum dalam Daftar Bahan</w:t>
            </w:r>
            <w:r>
              <w:rPr>
                <w:rFonts w:asciiTheme="majorHAnsi" w:hAnsiTheme="majorHAnsi" w:cs="Courier New"/>
                <w:sz w:val="22"/>
              </w:rPr>
              <w:t xml:space="preserve"> </w:t>
            </w:r>
            <w:proofErr w:type="gramStart"/>
            <w:r>
              <w:rPr>
                <w:rFonts w:asciiTheme="majorHAnsi" w:hAnsiTheme="majorHAnsi" w:cs="Courier New"/>
                <w:sz w:val="22"/>
              </w:rPr>
              <w:t>Halal</w:t>
            </w:r>
            <w:r w:rsidRPr="00462C8F">
              <w:rPr>
                <w:rFonts w:asciiTheme="majorHAnsi" w:hAnsiTheme="majorHAnsi" w:cs="Courier New"/>
                <w:sz w:val="22"/>
              </w:rPr>
              <w:t xml:space="preserve"> ?</w:t>
            </w:r>
            <w:proofErr w:type="gramEnd"/>
          </w:p>
        </w:tc>
        <w:tc>
          <w:tcPr>
            <w:tcW w:w="636" w:type="dxa"/>
          </w:tcPr>
          <w:p w:rsidR="008125FD" w:rsidRPr="00462C8F" w:rsidRDefault="008125FD" w:rsidP="0025642A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894" w:type="dxa"/>
          </w:tcPr>
          <w:p w:rsidR="008125FD" w:rsidRPr="00462C8F" w:rsidRDefault="008125FD" w:rsidP="0025642A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2430" w:type="dxa"/>
          </w:tcPr>
          <w:p w:rsidR="008125FD" w:rsidRPr="00462C8F" w:rsidRDefault="008125FD" w:rsidP="0025642A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</w:tr>
      <w:tr w:rsidR="008125FD" w:rsidRPr="00462C8F" w:rsidTr="008125FD">
        <w:tc>
          <w:tcPr>
            <w:tcW w:w="540" w:type="dxa"/>
          </w:tcPr>
          <w:p w:rsidR="008125FD" w:rsidRPr="00462C8F" w:rsidRDefault="008125FD" w:rsidP="00905377">
            <w:pPr>
              <w:spacing w:before="40" w:after="40"/>
              <w:ind w:left="-18"/>
              <w:jc w:val="center"/>
              <w:rPr>
                <w:rFonts w:ascii="Cambria" w:hAnsi="Cambria"/>
                <w:sz w:val="22"/>
                <w:szCs w:val="22"/>
              </w:rPr>
            </w:pPr>
            <w:r w:rsidRPr="00462C8F">
              <w:rPr>
                <w:rFonts w:ascii="Cambria" w:hAnsi="Cambria"/>
                <w:sz w:val="22"/>
                <w:szCs w:val="22"/>
              </w:rPr>
              <w:t>10.</w:t>
            </w:r>
          </w:p>
        </w:tc>
        <w:tc>
          <w:tcPr>
            <w:tcW w:w="5040" w:type="dxa"/>
          </w:tcPr>
          <w:p w:rsidR="008125FD" w:rsidRPr="00462C8F" w:rsidRDefault="008125FD" w:rsidP="000844FB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  <w:r w:rsidRPr="00462C8F">
              <w:rPr>
                <w:rFonts w:asciiTheme="majorHAnsi" w:hAnsiTheme="majorHAnsi" w:cs="Courier New"/>
                <w:sz w:val="22"/>
              </w:rPr>
              <w:t xml:space="preserve">Apakah bukti pembelian (nota/kuitansi) </w:t>
            </w:r>
            <w:r>
              <w:rPr>
                <w:rFonts w:asciiTheme="majorHAnsi" w:hAnsiTheme="majorHAnsi" w:cs="Courier New"/>
                <w:sz w:val="22"/>
                <w:szCs w:val="22"/>
              </w:rPr>
              <w:t xml:space="preserve">dan contoh label kemasan (jika ada) </w:t>
            </w:r>
            <w:r w:rsidRPr="00462C8F">
              <w:rPr>
                <w:rFonts w:asciiTheme="majorHAnsi" w:hAnsiTheme="majorHAnsi" w:cs="Courier New"/>
                <w:sz w:val="22"/>
              </w:rPr>
              <w:t xml:space="preserve">selalu disimpan setidaknya selama 6 </w:t>
            </w:r>
            <w:proofErr w:type="gramStart"/>
            <w:r w:rsidRPr="00462C8F">
              <w:rPr>
                <w:rFonts w:asciiTheme="majorHAnsi" w:hAnsiTheme="majorHAnsi" w:cs="Courier New"/>
                <w:sz w:val="22"/>
              </w:rPr>
              <w:t>bulan ?</w:t>
            </w:r>
            <w:proofErr w:type="gramEnd"/>
          </w:p>
        </w:tc>
        <w:tc>
          <w:tcPr>
            <w:tcW w:w="636" w:type="dxa"/>
          </w:tcPr>
          <w:p w:rsidR="008125FD" w:rsidRPr="00462C8F" w:rsidRDefault="008125FD" w:rsidP="0025642A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894" w:type="dxa"/>
          </w:tcPr>
          <w:p w:rsidR="008125FD" w:rsidRPr="00462C8F" w:rsidRDefault="008125FD" w:rsidP="0025642A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2430" w:type="dxa"/>
          </w:tcPr>
          <w:p w:rsidR="008125FD" w:rsidRPr="00462C8F" w:rsidRDefault="008125FD" w:rsidP="0025642A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</w:tr>
      <w:tr w:rsidR="008125FD" w:rsidRPr="00462C8F" w:rsidTr="008125FD">
        <w:tc>
          <w:tcPr>
            <w:tcW w:w="540" w:type="dxa"/>
          </w:tcPr>
          <w:p w:rsidR="008125FD" w:rsidRPr="00462C8F" w:rsidRDefault="008125FD" w:rsidP="00905377">
            <w:pPr>
              <w:spacing w:before="40" w:after="40"/>
              <w:ind w:left="-18"/>
              <w:jc w:val="center"/>
              <w:rPr>
                <w:rFonts w:ascii="Cambria" w:hAnsi="Cambria"/>
                <w:sz w:val="22"/>
                <w:szCs w:val="22"/>
              </w:rPr>
            </w:pPr>
            <w:r w:rsidRPr="00462C8F">
              <w:rPr>
                <w:rFonts w:ascii="Cambria" w:hAnsi="Cambria"/>
                <w:sz w:val="22"/>
                <w:szCs w:val="22"/>
              </w:rPr>
              <w:t>11.</w:t>
            </w:r>
          </w:p>
        </w:tc>
        <w:tc>
          <w:tcPr>
            <w:tcW w:w="5040" w:type="dxa"/>
          </w:tcPr>
          <w:p w:rsidR="008125FD" w:rsidRPr="00462C8F" w:rsidRDefault="008125FD" w:rsidP="00C20D2D">
            <w:pPr>
              <w:spacing w:before="40" w:after="40"/>
              <w:rPr>
                <w:rFonts w:ascii="Cambria" w:hAnsi="Cambria"/>
                <w:noProof/>
                <w:sz w:val="22"/>
                <w:szCs w:val="22"/>
              </w:rPr>
            </w:pPr>
            <w:r w:rsidRPr="00462C8F">
              <w:rPr>
                <w:rFonts w:asciiTheme="majorHAnsi" w:hAnsiTheme="majorHAnsi" w:cs="Courier New"/>
                <w:sz w:val="22"/>
              </w:rPr>
              <w:t xml:space="preserve">Apakah setiap ada bahan baru selalu dimintakan persetujuan ke LPPOM MUI sebelum </w:t>
            </w:r>
            <w:proofErr w:type="gramStart"/>
            <w:r w:rsidRPr="00462C8F">
              <w:rPr>
                <w:rFonts w:asciiTheme="majorHAnsi" w:hAnsiTheme="majorHAnsi" w:cs="Courier New"/>
                <w:sz w:val="22"/>
              </w:rPr>
              <w:t>digunakan ?</w:t>
            </w:r>
            <w:proofErr w:type="gramEnd"/>
            <w:r w:rsidRPr="00462C8F">
              <w:rPr>
                <w:rFonts w:asciiTheme="majorHAnsi" w:hAnsiTheme="majorHAnsi" w:cs="Courier New"/>
                <w:sz w:val="22"/>
              </w:rPr>
              <w:t xml:space="preserve"> </w:t>
            </w:r>
            <w:r w:rsidRPr="00462C8F">
              <w:rPr>
                <w:rFonts w:ascii="Cambria" w:hAnsi="Cambria"/>
                <w:noProof/>
                <w:sz w:val="22"/>
                <w:szCs w:val="22"/>
              </w:rPr>
              <w:t>(kecuali ba</w:t>
            </w:r>
            <w:r>
              <w:rPr>
                <w:rFonts w:ascii="Cambria" w:hAnsi="Cambria"/>
                <w:noProof/>
                <w:sz w:val="22"/>
                <w:szCs w:val="22"/>
              </w:rPr>
              <w:t>han tidak kritis pada Lampiran 6</w:t>
            </w:r>
            <w:r w:rsidRPr="00462C8F">
              <w:rPr>
                <w:rFonts w:ascii="Cambria" w:hAnsi="Cambria"/>
                <w:noProof/>
                <w:sz w:val="22"/>
                <w:szCs w:val="22"/>
              </w:rPr>
              <w:t>)</w:t>
            </w:r>
          </w:p>
        </w:tc>
        <w:tc>
          <w:tcPr>
            <w:tcW w:w="636" w:type="dxa"/>
          </w:tcPr>
          <w:p w:rsidR="008125FD" w:rsidRPr="00462C8F" w:rsidRDefault="008125FD" w:rsidP="0025642A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894" w:type="dxa"/>
          </w:tcPr>
          <w:p w:rsidR="008125FD" w:rsidRPr="00462C8F" w:rsidRDefault="008125FD" w:rsidP="0025642A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2430" w:type="dxa"/>
          </w:tcPr>
          <w:p w:rsidR="008125FD" w:rsidRPr="00462C8F" w:rsidRDefault="008125FD" w:rsidP="0025642A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</w:tr>
      <w:tr w:rsidR="008125FD" w:rsidRPr="00462C8F" w:rsidTr="008125FD">
        <w:tc>
          <w:tcPr>
            <w:tcW w:w="540" w:type="dxa"/>
          </w:tcPr>
          <w:p w:rsidR="008125FD" w:rsidRPr="00462C8F" w:rsidRDefault="008125FD" w:rsidP="00905377">
            <w:pPr>
              <w:spacing w:before="40" w:after="40"/>
              <w:ind w:left="-18"/>
              <w:jc w:val="center"/>
              <w:rPr>
                <w:rFonts w:ascii="Cambria" w:hAnsi="Cambria"/>
                <w:sz w:val="22"/>
                <w:szCs w:val="22"/>
              </w:rPr>
            </w:pPr>
            <w:r w:rsidRPr="00462C8F">
              <w:rPr>
                <w:rFonts w:ascii="Cambria" w:hAnsi="Cambria"/>
                <w:sz w:val="22"/>
                <w:szCs w:val="22"/>
              </w:rPr>
              <w:t>12.</w:t>
            </w:r>
          </w:p>
        </w:tc>
        <w:tc>
          <w:tcPr>
            <w:tcW w:w="5040" w:type="dxa"/>
          </w:tcPr>
          <w:p w:rsidR="008125FD" w:rsidRPr="00462C8F" w:rsidRDefault="008125FD" w:rsidP="00710C65">
            <w:pPr>
              <w:spacing w:before="40" w:after="40"/>
              <w:rPr>
                <w:rFonts w:ascii="Cambria" w:hAnsi="Cambria"/>
                <w:noProof/>
                <w:sz w:val="22"/>
                <w:szCs w:val="22"/>
              </w:rPr>
            </w:pPr>
            <w:r w:rsidRPr="00462C8F">
              <w:rPr>
                <w:rFonts w:asciiTheme="majorHAnsi" w:hAnsiTheme="majorHAnsi" w:cs="Courier New"/>
                <w:sz w:val="22"/>
              </w:rPr>
              <w:t xml:space="preserve">Apakah bukti persetujuan penggunaan bahan baru dari LPPOM MUI selalu disimpan setidaknya selama dua </w:t>
            </w:r>
            <w:proofErr w:type="gramStart"/>
            <w:r w:rsidRPr="00462C8F">
              <w:rPr>
                <w:rFonts w:asciiTheme="majorHAnsi" w:hAnsiTheme="majorHAnsi" w:cs="Courier New"/>
                <w:sz w:val="22"/>
              </w:rPr>
              <w:t>tahun ?</w:t>
            </w:r>
            <w:proofErr w:type="gramEnd"/>
          </w:p>
        </w:tc>
        <w:tc>
          <w:tcPr>
            <w:tcW w:w="636" w:type="dxa"/>
          </w:tcPr>
          <w:p w:rsidR="008125FD" w:rsidRPr="00462C8F" w:rsidRDefault="008125FD" w:rsidP="0025642A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894" w:type="dxa"/>
          </w:tcPr>
          <w:p w:rsidR="008125FD" w:rsidRPr="00462C8F" w:rsidRDefault="008125FD" w:rsidP="0025642A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2430" w:type="dxa"/>
          </w:tcPr>
          <w:p w:rsidR="008125FD" w:rsidRPr="00462C8F" w:rsidRDefault="008125FD" w:rsidP="0025642A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</w:tr>
      <w:tr w:rsidR="008125FD" w:rsidRPr="00462C8F" w:rsidTr="008125FD">
        <w:tc>
          <w:tcPr>
            <w:tcW w:w="540" w:type="dxa"/>
          </w:tcPr>
          <w:p w:rsidR="008125FD" w:rsidRPr="00462C8F" w:rsidRDefault="008125FD" w:rsidP="00905377">
            <w:pPr>
              <w:spacing w:before="40" w:after="40"/>
              <w:ind w:left="-18"/>
              <w:jc w:val="center"/>
              <w:rPr>
                <w:rFonts w:ascii="Cambria" w:hAnsi="Cambria"/>
                <w:sz w:val="22"/>
                <w:szCs w:val="22"/>
              </w:rPr>
            </w:pPr>
            <w:r w:rsidRPr="00462C8F">
              <w:rPr>
                <w:rFonts w:ascii="Cambria" w:hAnsi="Cambria"/>
                <w:sz w:val="22"/>
                <w:szCs w:val="22"/>
              </w:rPr>
              <w:t>13.</w:t>
            </w:r>
          </w:p>
        </w:tc>
        <w:tc>
          <w:tcPr>
            <w:tcW w:w="5040" w:type="dxa"/>
          </w:tcPr>
          <w:p w:rsidR="008125FD" w:rsidRPr="00462C8F" w:rsidRDefault="008125FD" w:rsidP="008125FD">
            <w:pPr>
              <w:spacing w:before="40" w:after="40"/>
              <w:rPr>
                <w:rFonts w:ascii="Cambria" w:hAnsi="Cambria"/>
                <w:noProof/>
                <w:sz w:val="22"/>
                <w:szCs w:val="22"/>
              </w:rPr>
            </w:pPr>
            <w:r w:rsidRPr="00462C8F">
              <w:rPr>
                <w:rFonts w:asciiTheme="majorHAnsi" w:hAnsiTheme="majorHAnsi" w:cs="Courier New"/>
                <w:sz w:val="22"/>
              </w:rPr>
              <w:t xml:space="preserve">Apakah dilakukan pemeriksaan label bahan pada setiap pembelian atau penerimaan </w:t>
            </w:r>
            <w:proofErr w:type="gramStart"/>
            <w:r w:rsidRPr="00462C8F">
              <w:rPr>
                <w:rFonts w:asciiTheme="majorHAnsi" w:hAnsiTheme="majorHAnsi" w:cs="Courier New"/>
                <w:sz w:val="22"/>
              </w:rPr>
              <w:t>bahan ?</w:t>
            </w:r>
            <w:proofErr w:type="gramEnd"/>
            <w:r w:rsidRPr="00462C8F">
              <w:rPr>
                <w:rFonts w:asciiTheme="majorHAnsi" w:hAnsiTheme="majorHAnsi" w:cs="Courier New"/>
                <w:sz w:val="22"/>
              </w:rPr>
              <w:t xml:space="preserve"> </w:t>
            </w:r>
            <w:r w:rsidRPr="00462C8F">
              <w:rPr>
                <w:rFonts w:ascii="Cambria" w:hAnsi="Cambria"/>
                <w:noProof/>
                <w:sz w:val="22"/>
                <w:szCs w:val="22"/>
              </w:rPr>
              <w:t>(kecuali ba</w:t>
            </w:r>
            <w:r>
              <w:rPr>
                <w:rFonts w:ascii="Cambria" w:hAnsi="Cambria"/>
                <w:noProof/>
                <w:sz w:val="22"/>
                <w:szCs w:val="22"/>
              </w:rPr>
              <w:t>han tidak kritis pada Lampiran 6</w:t>
            </w:r>
            <w:r w:rsidRPr="00462C8F">
              <w:rPr>
                <w:rFonts w:ascii="Cambria" w:hAnsi="Cambria"/>
                <w:noProof/>
                <w:sz w:val="22"/>
                <w:szCs w:val="22"/>
              </w:rPr>
              <w:t>)</w:t>
            </w:r>
          </w:p>
        </w:tc>
        <w:tc>
          <w:tcPr>
            <w:tcW w:w="636" w:type="dxa"/>
          </w:tcPr>
          <w:p w:rsidR="008125FD" w:rsidRPr="00462C8F" w:rsidRDefault="008125FD" w:rsidP="007E4272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894" w:type="dxa"/>
          </w:tcPr>
          <w:p w:rsidR="008125FD" w:rsidRPr="00462C8F" w:rsidRDefault="008125FD" w:rsidP="007E4272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2430" w:type="dxa"/>
          </w:tcPr>
          <w:p w:rsidR="008125FD" w:rsidRPr="00462C8F" w:rsidRDefault="008125FD" w:rsidP="007E4272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</w:tr>
      <w:tr w:rsidR="008125FD" w:rsidRPr="00462C8F" w:rsidTr="008125FD">
        <w:tc>
          <w:tcPr>
            <w:tcW w:w="540" w:type="dxa"/>
          </w:tcPr>
          <w:p w:rsidR="008125FD" w:rsidRPr="00462C8F" w:rsidRDefault="008125FD" w:rsidP="00905377">
            <w:pPr>
              <w:spacing w:before="40" w:after="40"/>
              <w:ind w:left="-18"/>
              <w:jc w:val="center"/>
              <w:rPr>
                <w:rFonts w:ascii="Cambria" w:hAnsi="Cambria"/>
                <w:sz w:val="22"/>
                <w:szCs w:val="22"/>
              </w:rPr>
            </w:pPr>
            <w:r w:rsidRPr="00462C8F">
              <w:rPr>
                <w:rFonts w:ascii="Cambria" w:hAnsi="Cambria"/>
                <w:sz w:val="22"/>
                <w:szCs w:val="22"/>
              </w:rPr>
              <w:t>14.</w:t>
            </w:r>
          </w:p>
        </w:tc>
        <w:tc>
          <w:tcPr>
            <w:tcW w:w="5040" w:type="dxa"/>
          </w:tcPr>
          <w:p w:rsidR="008125FD" w:rsidRPr="00462C8F" w:rsidRDefault="008125FD" w:rsidP="007E4272">
            <w:pPr>
              <w:spacing w:before="40" w:after="40"/>
              <w:rPr>
                <w:rFonts w:ascii="Cambria" w:hAnsi="Cambria"/>
                <w:noProof/>
                <w:sz w:val="22"/>
                <w:szCs w:val="22"/>
              </w:rPr>
            </w:pPr>
            <w:r w:rsidRPr="00462C8F">
              <w:rPr>
                <w:rFonts w:ascii="Cambria" w:hAnsi="Cambria"/>
                <w:noProof/>
                <w:sz w:val="22"/>
                <w:szCs w:val="22"/>
              </w:rPr>
              <w:t xml:space="preserve">Apakah hasil pemeriksaan menunjukkan informasi </w:t>
            </w:r>
            <w:r w:rsidRPr="00462C8F">
              <w:rPr>
                <w:rFonts w:asciiTheme="majorHAnsi" w:hAnsiTheme="majorHAnsi" w:cs="Courier New"/>
                <w:sz w:val="22"/>
                <w:szCs w:val="22"/>
              </w:rPr>
              <w:t xml:space="preserve">nama bahan, nama produsen dan negara produsen yang tercantum di label sesuai dengan Daftar Bahan </w:t>
            </w:r>
            <w:proofErr w:type="gramStart"/>
            <w:r>
              <w:rPr>
                <w:rFonts w:asciiTheme="majorHAnsi" w:hAnsiTheme="majorHAnsi" w:cs="Courier New"/>
                <w:sz w:val="22"/>
                <w:szCs w:val="22"/>
              </w:rPr>
              <w:t xml:space="preserve">Halal </w:t>
            </w:r>
            <w:r w:rsidRPr="00462C8F">
              <w:rPr>
                <w:rFonts w:asciiTheme="majorHAnsi" w:hAnsiTheme="majorHAnsi" w:cs="Courier New"/>
                <w:sz w:val="22"/>
                <w:szCs w:val="22"/>
              </w:rPr>
              <w:t>?</w:t>
            </w:r>
            <w:proofErr w:type="gramEnd"/>
          </w:p>
        </w:tc>
        <w:tc>
          <w:tcPr>
            <w:tcW w:w="636" w:type="dxa"/>
          </w:tcPr>
          <w:p w:rsidR="008125FD" w:rsidRPr="00462C8F" w:rsidRDefault="008125FD" w:rsidP="007E4272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894" w:type="dxa"/>
          </w:tcPr>
          <w:p w:rsidR="008125FD" w:rsidRPr="00462C8F" w:rsidRDefault="008125FD" w:rsidP="007E4272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2430" w:type="dxa"/>
          </w:tcPr>
          <w:p w:rsidR="008125FD" w:rsidRPr="00462C8F" w:rsidRDefault="008125FD" w:rsidP="007E4272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</w:tr>
      <w:tr w:rsidR="008125FD" w:rsidRPr="00462C8F" w:rsidTr="008125FD">
        <w:tc>
          <w:tcPr>
            <w:tcW w:w="540" w:type="dxa"/>
          </w:tcPr>
          <w:p w:rsidR="008125FD" w:rsidRPr="00462C8F" w:rsidRDefault="008125FD" w:rsidP="00905377">
            <w:pPr>
              <w:spacing w:before="40" w:after="40"/>
              <w:ind w:left="-18"/>
              <w:jc w:val="center"/>
              <w:rPr>
                <w:rFonts w:ascii="Cambria" w:hAnsi="Cambria"/>
                <w:sz w:val="22"/>
                <w:szCs w:val="22"/>
              </w:rPr>
            </w:pPr>
            <w:r w:rsidRPr="00462C8F">
              <w:rPr>
                <w:rFonts w:ascii="Cambria" w:hAnsi="Cambria"/>
                <w:sz w:val="22"/>
                <w:szCs w:val="22"/>
              </w:rPr>
              <w:t>15.</w:t>
            </w:r>
          </w:p>
        </w:tc>
        <w:tc>
          <w:tcPr>
            <w:tcW w:w="5040" w:type="dxa"/>
          </w:tcPr>
          <w:p w:rsidR="008125FD" w:rsidRPr="00462C8F" w:rsidRDefault="008125FD" w:rsidP="00C65388">
            <w:pPr>
              <w:spacing w:before="40" w:after="40"/>
              <w:rPr>
                <w:rFonts w:ascii="Cambria" w:hAnsi="Cambria"/>
                <w:noProof/>
                <w:sz w:val="22"/>
                <w:szCs w:val="22"/>
              </w:rPr>
            </w:pPr>
            <w:r w:rsidRPr="00462C8F">
              <w:rPr>
                <w:rFonts w:ascii="Cambria" w:hAnsi="Cambria"/>
                <w:sz w:val="22"/>
                <w:szCs w:val="22"/>
              </w:rPr>
              <w:t xml:space="preserve">Apakah ada </w:t>
            </w:r>
            <w:r w:rsidRPr="00462C8F">
              <w:rPr>
                <w:rFonts w:ascii="Cambria" w:hAnsi="Cambria"/>
                <w:sz w:val="22"/>
                <w:szCs w:val="22"/>
                <w:lang w:val="sv-SE"/>
              </w:rPr>
              <w:t xml:space="preserve">formula/resep produk baku </w:t>
            </w:r>
            <w:r w:rsidRPr="00462C8F">
              <w:rPr>
                <w:rFonts w:ascii="Cambria" w:hAnsi="Cambria" w:cs="Courier New"/>
                <w:sz w:val="22"/>
                <w:szCs w:val="22"/>
              </w:rPr>
              <w:t>(untuk produk yang memiliki formula</w:t>
            </w:r>
            <w:proofErr w:type="gramStart"/>
            <w:r w:rsidRPr="00462C8F">
              <w:rPr>
                <w:rFonts w:ascii="Cambria" w:hAnsi="Cambria" w:cs="Courier New"/>
                <w:sz w:val="22"/>
                <w:szCs w:val="22"/>
              </w:rPr>
              <w:t>) ?</w:t>
            </w:r>
            <w:proofErr w:type="gramEnd"/>
          </w:p>
        </w:tc>
        <w:tc>
          <w:tcPr>
            <w:tcW w:w="636" w:type="dxa"/>
          </w:tcPr>
          <w:p w:rsidR="008125FD" w:rsidRPr="00462C8F" w:rsidRDefault="008125FD" w:rsidP="007E4272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894" w:type="dxa"/>
          </w:tcPr>
          <w:p w:rsidR="008125FD" w:rsidRPr="00462C8F" w:rsidRDefault="008125FD" w:rsidP="007E4272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2430" w:type="dxa"/>
          </w:tcPr>
          <w:p w:rsidR="008125FD" w:rsidRPr="00462C8F" w:rsidRDefault="008125FD" w:rsidP="007E4272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</w:tr>
      <w:tr w:rsidR="008125FD" w:rsidRPr="00462C8F" w:rsidTr="008125FD">
        <w:tc>
          <w:tcPr>
            <w:tcW w:w="540" w:type="dxa"/>
          </w:tcPr>
          <w:p w:rsidR="008125FD" w:rsidRPr="00462C8F" w:rsidRDefault="008125FD" w:rsidP="00DD0E7C">
            <w:pPr>
              <w:spacing w:before="40" w:after="40"/>
              <w:ind w:left="-18"/>
              <w:jc w:val="center"/>
              <w:rPr>
                <w:rFonts w:ascii="Cambria" w:hAnsi="Cambria"/>
                <w:sz w:val="22"/>
                <w:szCs w:val="22"/>
              </w:rPr>
            </w:pPr>
            <w:r w:rsidRPr="00462C8F">
              <w:rPr>
                <w:rFonts w:ascii="Cambria" w:hAnsi="Cambria"/>
                <w:sz w:val="22"/>
                <w:szCs w:val="22"/>
              </w:rPr>
              <w:t>16.</w:t>
            </w:r>
          </w:p>
        </w:tc>
        <w:tc>
          <w:tcPr>
            <w:tcW w:w="5040" w:type="dxa"/>
          </w:tcPr>
          <w:p w:rsidR="008125FD" w:rsidRPr="00462C8F" w:rsidRDefault="008125FD" w:rsidP="00C65388">
            <w:pPr>
              <w:spacing w:before="40" w:after="40"/>
              <w:ind w:right="-108"/>
              <w:rPr>
                <w:rFonts w:ascii="Cambria" w:hAnsi="Cambria"/>
                <w:sz w:val="22"/>
                <w:szCs w:val="22"/>
              </w:rPr>
            </w:pPr>
            <w:r w:rsidRPr="00462C8F">
              <w:rPr>
                <w:rFonts w:asciiTheme="majorHAnsi" w:hAnsiTheme="majorHAnsi" w:cs="Courier New"/>
                <w:sz w:val="22"/>
              </w:rPr>
              <w:t xml:space="preserve">Apakah bahan yang digunakan dalam produksi hanya bahan yang tercantum dalam Daftar </w:t>
            </w:r>
            <w:proofErr w:type="gramStart"/>
            <w:r w:rsidRPr="00462C8F">
              <w:rPr>
                <w:rFonts w:asciiTheme="majorHAnsi" w:hAnsiTheme="majorHAnsi" w:cs="Courier New"/>
                <w:sz w:val="22"/>
              </w:rPr>
              <w:t>Bahan ?</w:t>
            </w:r>
            <w:proofErr w:type="gramEnd"/>
          </w:p>
        </w:tc>
        <w:tc>
          <w:tcPr>
            <w:tcW w:w="636" w:type="dxa"/>
          </w:tcPr>
          <w:p w:rsidR="008125FD" w:rsidRPr="00462C8F" w:rsidRDefault="008125FD" w:rsidP="007E4272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894" w:type="dxa"/>
          </w:tcPr>
          <w:p w:rsidR="008125FD" w:rsidRPr="00462C8F" w:rsidRDefault="008125FD" w:rsidP="007E4272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2430" w:type="dxa"/>
          </w:tcPr>
          <w:p w:rsidR="008125FD" w:rsidRPr="00462C8F" w:rsidRDefault="008125FD" w:rsidP="007E4272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</w:tr>
      <w:tr w:rsidR="008125FD" w:rsidRPr="00462C8F" w:rsidTr="008125FD">
        <w:tc>
          <w:tcPr>
            <w:tcW w:w="540" w:type="dxa"/>
            <w:vMerge w:val="restart"/>
            <w:shd w:val="clear" w:color="auto" w:fill="D9D9D9" w:themeFill="background1" w:themeFillShade="D9"/>
            <w:vAlign w:val="center"/>
          </w:tcPr>
          <w:p w:rsidR="008125FD" w:rsidRPr="00462C8F" w:rsidRDefault="008125FD" w:rsidP="00DD0E7C">
            <w:pPr>
              <w:spacing w:before="40" w:after="40"/>
              <w:ind w:left="-18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62C8F">
              <w:rPr>
                <w:rFonts w:ascii="Cambria" w:hAnsi="Cambria"/>
                <w:b/>
                <w:sz w:val="22"/>
                <w:szCs w:val="22"/>
                <w:lang w:val="id-ID"/>
              </w:rPr>
              <w:lastRenderedPageBreak/>
              <w:t>N</w:t>
            </w:r>
            <w:r w:rsidRPr="00462C8F">
              <w:rPr>
                <w:rFonts w:ascii="Cambria" w:hAnsi="Cambria"/>
                <w:b/>
                <w:sz w:val="22"/>
                <w:szCs w:val="22"/>
              </w:rPr>
              <w:t>O</w:t>
            </w:r>
          </w:p>
        </w:tc>
        <w:tc>
          <w:tcPr>
            <w:tcW w:w="5040" w:type="dxa"/>
            <w:vMerge w:val="restart"/>
            <w:shd w:val="clear" w:color="auto" w:fill="D9D9D9" w:themeFill="background1" w:themeFillShade="D9"/>
            <w:vAlign w:val="center"/>
          </w:tcPr>
          <w:p w:rsidR="008125FD" w:rsidRPr="00462C8F" w:rsidRDefault="008125FD" w:rsidP="00DD0E7C">
            <w:pPr>
              <w:spacing w:before="40" w:after="40"/>
              <w:jc w:val="center"/>
              <w:rPr>
                <w:rFonts w:ascii="Cambria" w:hAnsi="Cambria"/>
                <w:b/>
                <w:caps/>
                <w:sz w:val="22"/>
                <w:szCs w:val="22"/>
                <w:lang w:val="id-ID"/>
              </w:rPr>
            </w:pPr>
            <w:r w:rsidRPr="00462C8F">
              <w:rPr>
                <w:rFonts w:ascii="Cambria" w:hAnsi="Cambria"/>
                <w:b/>
                <w:caps/>
                <w:sz w:val="22"/>
                <w:szCs w:val="22"/>
                <w:lang w:val="id-ID"/>
              </w:rPr>
              <w:t>Pertanyaan</w:t>
            </w:r>
          </w:p>
        </w:tc>
        <w:tc>
          <w:tcPr>
            <w:tcW w:w="3960" w:type="dxa"/>
            <w:gridSpan w:val="3"/>
            <w:shd w:val="clear" w:color="auto" w:fill="D9D9D9" w:themeFill="background1" w:themeFillShade="D9"/>
          </w:tcPr>
          <w:p w:rsidR="008125FD" w:rsidRPr="00462C8F" w:rsidRDefault="008125FD" w:rsidP="00DD0E7C">
            <w:pPr>
              <w:spacing w:before="60" w:after="6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62C8F">
              <w:rPr>
                <w:rFonts w:ascii="Cambria" w:hAnsi="Cambria"/>
                <w:b/>
                <w:sz w:val="22"/>
                <w:szCs w:val="22"/>
              </w:rPr>
              <w:t>HASIL AUDIT</w:t>
            </w:r>
          </w:p>
        </w:tc>
      </w:tr>
      <w:tr w:rsidR="008125FD" w:rsidRPr="00462C8F" w:rsidTr="008125FD">
        <w:tc>
          <w:tcPr>
            <w:tcW w:w="540" w:type="dxa"/>
            <w:vMerge/>
            <w:shd w:val="clear" w:color="auto" w:fill="D9D9D9" w:themeFill="background1" w:themeFillShade="D9"/>
          </w:tcPr>
          <w:p w:rsidR="008125FD" w:rsidRPr="00462C8F" w:rsidRDefault="008125FD" w:rsidP="00DD0E7C">
            <w:pPr>
              <w:spacing w:before="40" w:after="40"/>
              <w:ind w:left="-18"/>
              <w:jc w:val="center"/>
              <w:rPr>
                <w:rFonts w:ascii="Cambria" w:hAnsi="Cambria"/>
                <w:b/>
                <w:sz w:val="22"/>
                <w:szCs w:val="22"/>
                <w:lang w:val="id-ID"/>
              </w:rPr>
            </w:pPr>
          </w:p>
        </w:tc>
        <w:tc>
          <w:tcPr>
            <w:tcW w:w="5040" w:type="dxa"/>
            <w:vMerge/>
            <w:shd w:val="clear" w:color="auto" w:fill="D9D9D9" w:themeFill="background1" w:themeFillShade="D9"/>
          </w:tcPr>
          <w:p w:rsidR="008125FD" w:rsidRPr="00462C8F" w:rsidRDefault="008125FD" w:rsidP="00DD0E7C">
            <w:pPr>
              <w:spacing w:before="40" w:after="40"/>
              <w:jc w:val="center"/>
              <w:rPr>
                <w:rFonts w:ascii="Cambria" w:hAnsi="Cambria"/>
                <w:b/>
                <w:sz w:val="22"/>
                <w:szCs w:val="22"/>
                <w:lang w:val="id-ID"/>
              </w:rPr>
            </w:pPr>
          </w:p>
        </w:tc>
        <w:tc>
          <w:tcPr>
            <w:tcW w:w="636" w:type="dxa"/>
            <w:shd w:val="clear" w:color="auto" w:fill="D9D9D9" w:themeFill="background1" w:themeFillShade="D9"/>
          </w:tcPr>
          <w:p w:rsidR="008125FD" w:rsidRPr="00462C8F" w:rsidRDefault="008125FD" w:rsidP="00DD0E7C">
            <w:pPr>
              <w:spacing w:before="60" w:after="60"/>
              <w:jc w:val="center"/>
              <w:rPr>
                <w:rFonts w:ascii="Cambria" w:hAnsi="Cambria"/>
                <w:b/>
                <w:sz w:val="22"/>
                <w:szCs w:val="22"/>
                <w:lang w:val="id-ID"/>
              </w:rPr>
            </w:pPr>
            <w:r w:rsidRPr="00462C8F">
              <w:rPr>
                <w:rFonts w:ascii="Cambria" w:hAnsi="Cambria"/>
                <w:b/>
                <w:sz w:val="22"/>
                <w:szCs w:val="22"/>
                <w:lang w:val="id-ID"/>
              </w:rPr>
              <w:t>YA</w:t>
            </w:r>
          </w:p>
        </w:tc>
        <w:tc>
          <w:tcPr>
            <w:tcW w:w="894" w:type="dxa"/>
            <w:shd w:val="clear" w:color="auto" w:fill="D9D9D9" w:themeFill="background1" w:themeFillShade="D9"/>
          </w:tcPr>
          <w:p w:rsidR="008125FD" w:rsidRPr="00462C8F" w:rsidRDefault="008125FD" w:rsidP="00DD0E7C">
            <w:pPr>
              <w:spacing w:before="60" w:after="60"/>
              <w:jc w:val="center"/>
              <w:rPr>
                <w:rFonts w:ascii="Cambria" w:hAnsi="Cambria"/>
                <w:b/>
                <w:sz w:val="22"/>
                <w:szCs w:val="22"/>
                <w:lang w:val="id-ID"/>
              </w:rPr>
            </w:pPr>
            <w:r w:rsidRPr="00462C8F">
              <w:rPr>
                <w:rFonts w:ascii="Cambria" w:hAnsi="Cambria"/>
                <w:b/>
                <w:sz w:val="22"/>
                <w:szCs w:val="22"/>
                <w:lang w:val="id-ID"/>
              </w:rPr>
              <w:t>TIDAK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8125FD" w:rsidRPr="00462C8F" w:rsidRDefault="008125FD" w:rsidP="00DD0E7C">
            <w:pPr>
              <w:spacing w:before="60" w:after="60"/>
              <w:jc w:val="center"/>
              <w:rPr>
                <w:rFonts w:ascii="Cambria" w:hAnsi="Cambria"/>
                <w:b/>
                <w:sz w:val="22"/>
                <w:szCs w:val="22"/>
                <w:lang w:val="id-ID"/>
              </w:rPr>
            </w:pPr>
            <w:r w:rsidRPr="00462C8F">
              <w:rPr>
                <w:rFonts w:ascii="Cambria" w:hAnsi="Cambria"/>
                <w:b/>
                <w:sz w:val="22"/>
                <w:szCs w:val="22"/>
                <w:lang w:val="id-ID"/>
              </w:rPr>
              <w:t>KETERANGAN</w:t>
            </w:r>
          </w:p>
        </w:tc>
      </w:tr>
      <w:tr w:rsidR="008125FD" w:rsidRPr="00462C8F" w:rsidTr="00905377">
        <w:tc>
          <w:tcPr>
            <w:tcW w:w="540" w:type="dxa"/>
          </w:tcPr>
          <w:p w:rsidR="008125FD" w:rsidRPr="00462C8F" w:rsidRDefault="008125FD" w:rsidP="00905377">
            <w:pPr>
              <w:spacing w:before="40" w:after="40"/>
              <w:ind w:left="-18"/>
              <w:jc w:val="center"/>
              <w:rPr>
                <w:rFonts w:ascii="Cambria" w:hAnsi="Cambria"/>
                <w:sz w:val="22"/>
                <w:szCs w:val="22"/>
              </w:rPr>
            </w:pPr>
            <w:r w:rsidRPr="00462C8F">
              <w:rPr>
                <w:rFonts w:ascii="Cambria" w:hAnsi="Cambria"/>
                <w:sz w:val="22"/>
                <w:szCs w:val="22"/>
              </w:rPr>
              <w:t>17.</w:t>
            </w:r>
          </w:p>
        </w:tc>
        <w:tc>
          <w:tcPr>
            <w:tcW w:w="5040" w:type="dxa"/>
          </w:tcPr>
          <w:p w:rsidR="008125FD" w:rsidRPr="00462C8F" w:rsidRDefault="008125FD" w:rsidP="00905377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  <w:r w:rsidRPr="00462C8F">
              <w:rPr>
                <w:rFonts w:ascii="Cambria" w:hAnsi="Cambria"/>
                <w:noProof/>
                <w:sz w:val="22"/>
                <w:szCs w:val="22"/>
              </w:rPr>
              <w:t>Apakah formula produk yang digunakan pada proses produksi</w:t>
            </w:r>
            <w:r w:rsidRPr="00462C8F">
              <w:rPr>
                <w:rFonts w:ascii="Cambria" w:hAnsi="Cambria"/>
                <w:sz w:val="22"/>
                <w:szCs w:val="22"/>
              </w:rPr>
              <w:t xml:space="preserve"> mengacu pada formula </w:t>
            </w:r>
            <w:proofErr w:type="gramStart"/>
            <w:r w:rsidRPr="00462C8F">
              <w:rPr>
                <w:rFonts w:ascii="Cambria" w:hAnsi="Cambria"/>
                <w:sz w:val="22"/>
                <w:szCs w:val="22"/>
              </w:rPr>
              <w:t>baku ?</w:t>
            </w:r>
            <w:proofErr w:type="gramEnd"/>
          </w:p>
        </w:tc>
        <w:tc>
          <w:tcPr>
            <w:tcW w:w="636" w:type="dxa"/>
          </w:tcPr>
          <w:p w:rsidR="008125FD" w:rsidRPr="00462C8F" w:rsidRDefault="008125FD" w:rsidP="00905377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894" w:type="dxa"/>
          </w:tcPr>
          <w:p w:rsidR="008125FD" w:rsidRPr="00462C8F" w:rsidRDefault="008125FD" w:rsidP="00905377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2430" w:type="dxa"/>
          </w:tcPr>
          <w:p w:rsidR="008125FD" w:rsidRPr="00462C8F" w:rsidRDefault="008125FD" w:rsidP="00905377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</w:tr>
      <w:tr w:rsidR="008125FD" w:rsidRPr="00462C8F" w:rsidTr="008125FD">
        <w:tc>
          <w:tcPr>
            <w:tcW w:w="540" w:type="dxa"/>
          </w:tcPr>
          <w:p w:rsidR="008125FD" w:rsidRPr="00462C8F" w:rsidRDefault="008125FD" w:rsidP="00905377">
            <w:pPr>
              <w:spacing w:before="40" w:after="40"/>
              <w:ind w:left="-18"/>
              <w:jc w:val="center"/>
              <w:rPr>
                <w:rFonts w:ascii="Cambria" w:hAnsi="Cambria"/>
                <w:sz w:val="22"/>
                <w:szCs w:val="22"/>
              </w:rPr>
            </w:pPr>
            <w:r w:rsidRPr="00462C8F">
              <w:rPr>
                <w:rFonts w:ascii="Cambria" w:hAnsi="Cambria"/>
                <w:sz w:val="22"/>
                <w:szCs w:val="22"/>
              </w:rPr>
              <w:t>18.</w:t>
            </w:r>
          </w:p>
        </w:tc>
        <w:tc>
          <w:tcPr>
            <w:tcW w:w="5040" w:type="dxa"/>
          </w:tcPr>
          <w:p w:rsidR="008125FD" w:rsidRPr="00462C8F" w:rsidRDefault="008125FD" w:rsidP="00DD0E7C">
            <w:pPr>
              <w:spacing w:before="40" w:after="40"/>
              <w:rPr>
                <w:rFonts w:ascii="Cambria" w:hAnsi="Cambria"/>
                <w:noProof/>
                <w:sz w:val="22"/>
                <w:szCs w:val="22"/>
              </w:rPr>
            </w:pPr>
            <w:r w:rsidRPr="00462C8F">
              <w:rPr>
                <w:rFonts w:asciiTheme="majorHAnsi" w:hAnsiTheme="majorHAnsi" w:cs="Courier New"/>
                <w:sz w:val="22"/>
              </w:rPr>
              <w:t>Jika terlanjur ada penggunaan bahan yang tidak tercantum dalam Daftar Bahan</w:t>
            </w:r>
            <w:r>
              <w:rPr>
                <w:rFonts w:asciiTheme="majorHAnsi" w:hAnsiTheme="majorHAnsi" w:cs="Courier New"/>
                <w:sz w:val="22"/>
              </w:rPr>
              <w:t xml:space="preserve"> Halal</w:t>
            </w:r>
            <w:r w:rsidRPr="00462C8F">
              <w:rPr>
                <w:rFonts w:asciiTheme="majorHAnsi" w:hAnsiTheme="majorHAnsi" w:cs="Courier New"/>
                <w:sz w:val="22"/>
              </w:rPr>
              <w:t xml:space="preserve">, apakah produk yang dihasilkan tidak akan dijual ke konsumen </w:t>
            </w:r>
            <w:r>
              <w:rPr>
                <w:rFonts w:asciiTheme="majorHAnsi" w:hAnsiTheme="majorHAnsi" w:cs="Courier New"/>
                <w:sz w:val="22"/>
              </w:rPr>
              <w:t xml:space="preserve">dan </w:t>
            </w:r>
            <w:proofErr w:type="gramStart"/>
            <w:r>
              <w:rPr>
                <w:rFonts w:asciiTheme="majorHAnsi" w:hAnsiTheme="majorHAnsi" w:cs="Courier New"/>
                <w:sz w:val="22"/>
              </w:rPr>
              <w:t xml:space="preserve">dimusnahkan </w:t>
            </w:r>
            <w:r w:rsidRPr="00462C8F">
              <w:rPr>
                <w:rFonts w:asciiTheme="majorHAnsi" w:hAnsiTheme="majorHAnsi" w:cs="Courier New"/>
                <w:sz w:val="22"/>
              </w:rPr>
              <w:t>?</w:t>
            </w:r>
            <w:proofErr w:type="gramEnd"/>
          </w:p>
        </w:tc>
        <w:tc>
          <w:tcPr>
            <w:tcW w:w="636" w:type="dxa"/>
          </w:tcPr>
          <w:p w:rsidR="008125FD" w:rsidRPr="00462C8F" w:rsidRDefault="008125FD" w:rsidP="00DD0E7C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894" w:type="dxa"/>
          </w:tcPr>
          <w:p w:rsidR="008125FD" w:rsidRPr="00462C8F" w:rsidRDefault="008125FD" w:rsidP="00DD0E7C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2430" w:type="dxa"/>
          </w:tcPr>
          <w:p w:rsidR="008125FD" w:rsidRPr="00462C8F" w:rsidRDefault="008125FD" w:rsidP="00DD0E7C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</w:tr>
      <w:tr w:rsidR="008125FD" w:rsidRPr="00462C8F" w:rsidTr="008125FD">
        <w:tc>
          <w:tcPr>
            <w:tcW w:w="540" w:type="dxa"/>
          </w:tcPr>
          <w:p w:rsidR="008125FD" w:rsidRPr="00462C8F" w:rsidRDefault="008125FD" w:rsidP="00905377">
            <w:pPr>
              <w:spacing w:before="40" w:after="40"/>
              <w:ind w:left="-18"/>
              <w:jc w:val="center"/>
              <w:rPr>
                <w:rFonts w:ascii="Cambria" w:hAnsi="Cambria"/>
                <w:sz w:val="22"/>
                <w:szCs w:val="22"/>
              </w:rPr>
            </w:pPr>
            <w:r w:rsidRPr="00462C8F">
              <w:rPr>
                <w:rFonts w:ascii="Cambria" w:hAnsi="Cambria"/>
                <w:sz w:val="22"/>
                <w:szCs w:val="22"/>
                <w:lang w:val="id-ID"/>
              </w:rPr>
              <w:t>1</w:t>
            </w:r>
            <w:r w:rsidRPr="00462C8F">
              <w:rPr>
                <w:rFonts w:ascii="Cambria" w:hAnsi="Cambria"/>
                <w:sz w:val="22"/>
                <w:szCs w:val="22"/>
              </w:rPr>
              <w:t>9</w:t>
            </w:r>
            <w:r w:rsidRPr="00462C8F">
              <w:rPr>
                <w:rFonts w:ascii="Cambria" w:hAnsi="Cambria"/>
                <w:sz w:val="22"/>
                <w:szCs w:val="22"/>
                <w:lang w:val="id-ID"/>
              </w:rPr>
              <w:t>.</w:t>
            </w:r>
          </w:p>
        </w:tc>
        <w:tc>
          <w:tcPr>
            <w:tcW w:w="5040" w:type="dxa"/>
          </w:tcPr>
          <w:p w:rsidR="008125FD" w:rsidRPr="00462C8F" w:rsidRDefault="008125FD" w:rsidP="00D254DA">
            <w:pPr>
              <w:spacing w:before="40" w:after="40"/>
              <w:rPr>
                <w:rFonts w:ascii="Cambria" w:hAnsi="Cambria"/>
                <w:noProof/>
                <w:sz w:val="22"/>
                <w:szCs w:val="22"/>
              </w:rPr>
            </w:pPr>
            <w:r w:rsidRPr="00462C8F">
              <w:rPr>
                <w:rFonts w:asciiTheme="majorHAnsi" w:hAnsiTheme="majorHAnsi" w:cs="Courier New"/>
                <w:sz w:val="22"/>
              </w:rPr>
              <w:t xml:space="preserve">Apakah semua fasilitas produksi dan peralatan selalu dalam keadaan bersih </w:t>
            </w:r>
            <w:r>
              <w:rPr>
                <w:rFonts w:asciiTheme="majorHAnsi" w:hAnsiTheme="majorHAnsi" w:cs="Courier New"/>
                <w:sz w:val="22"/>
                <w:szCs w:val="22"/>
              </w:rPr>
              <w:t>(bebas dari najis</w:t>
            </w:r>
            <w:proofErr w:type="gramStart"/>
            <w:r>
              <w:rPr>
                <w:rFonts w:asciiTheme="majorHAnsi" w:hAnsiTheme="majorHAnsi" w:cs="Courier New"/>
                <w:sz w:val="22"/>
                <w:szCs w:val="22"/>
              </w:rPr>
              <w:t>)</w:t>
            </w:r>
            <w:r w:rsidRPr="00462C8F">
              <w:rPr>
                <w:rFonts w:asciiTheme="majorHAnsi" w:hAnsiTheme="majorHAnsi" w:cs="Courier New"/>
                <w:sz w:val="22"/>
              </w:rPr>
              <w:t>sebelum</w:t>
            </w:r>
            <w:proofErr w:type="gramEnd"/>
            <w:r w:rsidRPr="00462C8F">
              <w:rPr>
                <w:rFonts w:asciiTheme="majorHAnsi" w:hAnsiTheme="majorHAnsi" w:cs="Courier New"/>
                <w:sz w:val="22"/>
              </w:rPr>
              <w:t xml:space="preserve"> dan sesudah digunakan ?</w:t>
            </w:r>
          </w:p>
        </w:tc>
        <w:tc>
          <w:tcPr>
            <w:tcW w:w="636" w:type="dxa"/>
          </w:tcPr>
          <w:p w:rsidR="008125FD" w:rsidRPr="00462C8F" w:rsidRDefault="008125FD" w:rsidP="0025642A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894" w:type="dxa"/>
          </w:tcPr>
          <w:p w:rsidR="008125FD" w:rsidRPr="00462C8F" w:rsidRDefault="008125FD" w:rsidP="0025642A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2430" w:type="dxa"/>
          </w:tcPr>
          <w:p w:rsidR="008125FD" w:rsidRPr="00462C8F" w:rsidRDefault="008125FD" w:rsidP="0025642A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</w:tr>
      <w:tr w:rsidR="008125FD" w:rsidRPr="00462C8F" w:rsidTr="008125FD">
        <w:tc>
          <w:tcPr>
            <w:tcW w:w="540" w:type="dxa"/>
          </w:tcPr>
          <w:p w:rsidR="008125FD" w:rsidRPr="00462C8F" w:rsidRDefault="008125FD" w:rsidP="00905377">
            <w:pPr>
              <w:spacing w:before="40" w:after="40"/>
              <w:ind w:left="-18"/>
              <w:jc w:val="center"/>
              <w:rPr>
                <w:rFonts w:ascii="Cambria" w:hAnsi="Cambria"/>
                <w:sz w:val="22"/>
                <w:szCs w:val="22"/>
              </w:rPr>
            </w:pPr>
            <w:r w:rsidRPr="00462C8F">
              <w:rPr>
                <w:rFonts w:ascii="Cambria" w:hAnsi="Cambria"/>
                <w:sz w:val="22"/>
                <w:szCs w:val="22"/>
              </w:rPr>
              <w:t>20.</w:t>
            </w:r>
          </w:p>
        </w:tc>
        <w:tc>
          <w:tcPr>
            <w:tcW w:w="5040" w:type="dxa"/>
          </w:tcPr>
          <w:p w:rsidR="008125FD" w:rsidRPr="00462C8F" w:rsidRDefault="008125FD" w:rsidP="00C1329F">
            <w:pPr>
              <w:spacing w:before="40" w:after="40"/>
              <w:rPr>
                <w:rFonts w:ascii="Cambria" w:hAnsi="Cambria" w:cs="Arial"/>
                <w:sz w:val="22"/>
                <w:szCs w:val="22"/>
              </w:rPr>
            </w:pPr>
            <w:r w:rsidRPr="00462C8F">
              <w:rPr>
                <w:rFonts w:asciiTheme="majorHAnsi" w:hAnsiTheme="majorHAnsi" w:cs="Courier New"/>
                <w:sz w:val="22"/>
              </w:rPr>
              <w:t xml:space="preserve">Apakah bahan dan produk selalu disimpan di tempat yang bersih </w:t>
            </w:r>
            <w:r w:rsidRPr="00462C8F">
              <w:rPr>
                <w:rFonts w:ascii="Cambria" w:hAnsi="Cambria"/>
                <w:noProof/>
                <w:sz w:val="22"/>
                <w:szCs w:val="22"/>
              </w:rPr>
              <w:t>dan terhindar dari najis</w:t>
            </w:r>
            <w:r w:rsidRPr="00462C8F">
              <w:rPr>
                <w:rFonts w:asciiTheme="majorHAnsi" w:hAnsiTheme="majorHAnsi" w:cs="Courier New"/>
                <w:sz w:val="22"/>
              </w:rPr>
              <w:t>?</w:t>
            </w:r>
          </w:p>
        </w:tc>
        <w:tc>
          <w:tcPr>
            <w:tcW w:w="636" w:type="dxa"/>
          </w:tcPr>
          <w:p w:rsidR="008125FD" w:rsidRPr="00462C8F" w:rsidRDefault="008125FD" w:rsidP="0025642A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894" w:type="dxa"/>
          </w:tcPr>
          <w:p w:rsidR="008125FD" w:rsidRPr="00462C8F" w:rsidRDefault="008125FD" w:rsidP="0025642A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2430" w:type="dxa"/>
          </w:tcPr>
          <w:p w:rsidR="008125FD" w:rsidRPr="00462C8F" w:rsidRDefault="008125FD" w:rsidP="0025642A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</w:tr>
      <w:tr w:rsidR="008125FD" w:rsidRPr="00462C8F" w:rsidTr="008125FD">
        <w:tc>
          <w:tcPr>
            <w:tcW w:w="540" w:type="dxa"/>
          </w:tcPr>
          <w:p w:rsidR="008125FD" w:rsidRPr="00462C8F" w:rsidRDefault="008125FD" w:rsidP="00905377">
            <w:pPr>
              <w:spacing w:before="40" w:after="40"/>
              <w:ind w:left="-18"/>
              <w:jc w:val="center"/>
              <w:rPr>
                <w:rFonts w:ascii="Cambria" w:hAnsi="Cambria"/>
                <w:sz w:val="22"/>
                <w:szCs w:val="22"/>
              </w:rPr>
            </w:pPr>
            <w:r w:rsidRPr="00462C8F">
              <w:rPr>
                <w:rFonts w:ascii="Cambria" w:hAnsi="Cambria"/>
                <w:sz w:val="22"/>
                <w:szCs w:val="22"/>
              </w:rPr>
              <w:t>21.</w:t>
            </w:r>
          </w:p>
        </w:tc>
        <w:tc>
          <w:tcPr>
            <w:tcW w:w="5040" w:type="dxa"/>
          </w:tcPr>
          <w:p w:rsidR="008125FD" w:rsidRPr="00462C8F" w:rsidRDefault="008125FD" w:rsidP="007E4272">
            <w:pPr>
              <w:spacing w:before="40" w:after="40"/>
              <w:rPr>
                <w:rFonts w:ascii="Cambria" w:hAnsi="Cambria"/>
                <w:noProof/>
                <w:sz w:val="22"/>
                <w:szCs w:val="22"/>
              </w:rPr>
            </w:pPr>
            <w:r w:rsidRPr="00462C8F">
              <w:rPr>
                <w:rFonts w:ascii="Cambria" w:hAnsi="Cambria"/>
                <w:noProof/>
                <w:sz w:val="22"/>
                <w:szCs w:val="22"/>
              </w:rPr>
              <w:t xml:space="preserve">Apakah </w:t>
            </w:r>
            <w:r w:rsidRPr="00462C8F">
              <w:rPr>
                <w:rFonts w:ascii="Cambria" w:hAnsi="Cambria" w:cs="Arial"/>
                <w:sz w:val="22"/>
                <w:szCs w:val="22"/>
              </w:rPr>
              <w:t>k</w:t>
            </w:r>
            <w:r w:rsidRPr="00462C8F">
              <w:rPr>
                <w:rFonts w:ascii="Cambria" w:hAnsi="Cambria"/>
                <w:sz w:val="22"/>
                <w:szCs w:val="22"/>
              </w:rPr>
              <w:t xml:space="preserve">endaraan yang digunakan untuk mengangkut produk halal dalam kondisi baik dan tidak digunakan untuk mengangkut produk lain </w:t>
            </w:r>
            <w:r w:rsidRPr="00462C8F">
              <w:rPr>
                <w:rFonts w:ascii="Cambria" w:hAnsi="Cambria" w:cs="Arial"/>
                <w:sz w:val="22"/>
                <w:szCs w:val="22"/>
              </w:rPr>
              <w:t xml:space="preserve">yang diragukan </w:t>
            </w:r>
            <w:proofErr w:type="gramStart"/>
            <w:r w:rsidRPr="00462C8F">
              <w:rPr>
                <w:rFonts w:ascii="Cambria" w:hAnsi="Cambria" w:cs="Arial"/>
                <w:sz w:val="22"/>
                <w:szCs w:val="22"/>
              </w:rPr>
              <w:t>kehalalannya ?</w:t>
            </w:r>
            <w:proofErr w:type="gramEnd"/>
          </w:p>
        </w:tc>
        <w:tc>
          <w:tcPr>
            <w:tcW w:w="636" w:type="dxa"/>
          </w:tcPr>
          <w:p w:rsidR="008125FD" w:rsidRPr="00462C8F" w:rsidRDefault="008125FD" w:rsidP="007E4272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894" w:type="dxa"/>
          </w:tcPr>
          <w:p w:rsidR="008125FD" w:rsidRPr="00462C8F" w:rsidRDefault="008125FD" w:rsidP="007E4272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2430" w:type="dxa"/>
          </w:tcPr>
          <w:p w:rsidR="008125FD" w:rsidRPr="00462C8F" w:rsidRDefault="008125FD" w:rsidP="007E4272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</w:tr>
      <w:tr w:rsidR="008125FD" w:rsidRPr="00462C8F" w:rsidTr="008125FD">
        <w:tc>
          <w:tcPr>
            <w:tcW w:w="540" w:type="dxa"/>
          </w:tcPr>
          <w:p w:rsidR="008125FD" w:rsidRPr="00462C8F" w:rsidRDefault="008125FD" w:rsidP="00905377">
            <w:pPr>
              <w:spacing w:before="40" w:after="40"/>
              <w:ind w:left="-18"/>
              <w:jc w:val="center"/>
              <w:rPr>
                <w:rFonts w:ascii="Cambria" w:hAnsi="Cambria"/>
                <w:sz w:val="22"/>
                <w:szCs w:val="22"/>
              </w:rPr>
            </w:pPr>
            <w:r w:rsidRPr="00462C8F">
              <w:rPr>
                <w:rFonts w:ascii="Cambria" w:hAnsi="Cambria"/>
                <w:sz w:val="22"/>
                <w:szCs w:val="22"/>
              </w:rPr>
              <w:t>22.</w:t>
            </w:r>
          </w:p>
        </w:tc>
        <w:tc>
          <w:tcPr>
            <w:tcW w:w="5040" w:type="dxa"/>
          </w:tcPr>
          <w:p w:rsidR="008125FD" w:rsidRPr="00462C8F" w:rsidRDefault="008125FD" w:rsidP="008125FD">
            <w:pPr>
              <w:spacing w:before="40" w:after="40"/>
              <w:rPr>
                <w:rFonts w:asciiTheme="majorHAnsi" w:hAnsiTheme="majorHAnsi" w:cs="Courier New"/>
                <w:sz w:val="22"/>
              </w:rPr>
            </w:pPr>
            <w:r w:rsidRPr="00462C8F">
              <w:rPr>
                <w:rFonts w:asciiTheme="majorHAnsi" w:hAnsiTheme="majorHAnsi" w:cs="Courier New"/>
                <w:sz w:val="22"/>
              </w:rPr>
              <w:t xml:space="preserve">Apakah setiap </w:t>
            </w:r>
            <w:r>
              <w:rPr>
                <w:rFonts w:asciiTheme="majorHAnsi" w:hAnsiTheme="majorHAnsi" w:cs="Courier New"/>
                <w:sz w:val="22"/>
              </w:rPr>
              <w:t xml:space="preserve">ada </w:t>
            </w:r>
            <w:r w:rsidRPr="00462C8F">
              <w:rPr>
                <w:rFonts w:asciiTheme="majorHAnsi" w:hAnsiTheme="majorHAnsi" w:cs="Courier New"/>
                <w:sz w:val="22"/>
              </w:rPr>
              <w:t xml:space="preserve">produk baru </w:t>
            </w:r>
            <w:r>
              <w:rPr>
                <w:rFonts w:asciiTheme="majorHAnsi" w:hAnsiTheme="majorHAnsi" w:cs="Courier New"/>
                <w:sz w:val="22"/>
                <w:szCs w:val="22"/>
              </w:rPr>
              <w:t xml:space="preserve">dengan merk yang samaselalu </w:t>
            </w:r>
            <w:r w:rsidRPr="00462C8F">
              <w:rPr>
                <w:rFonts w:asciiTheme="majorHAnsi" w:hAnsiTheme="majorHAnsi" w:cs="Courier New"/>
                <w:sz w:val="22"/>
                <w:szCs w:val="22"/>
              </w:rPr>
              <w:t xml:space="preserve">disertifikasi halal </w:t>
            </w:r>
            <w:r>
              <w:rPr>
                <w:rFonts w:asciiTheme="majorHAnsi" w:hAnsiTheme="majorHAnsi" w:cs="Courier New"/>
                <w:sz w:val="22"/>
              </w:rPr>
              <w:t>sebelum dipasarkan</w:t>
            </w:r>
            <w:r w:rsidRPr="00462C8F">
              <w:rPr>
                <w:rFonts w:asciiTheme="majorHAnsi" w:hAnsiTheme="majorHAnsi" w:cs="Courier New"/>
                <w:sz w:val="22"/>
              </w:rPr>
              <w:t>?</w:t>
            </w:r>
          </w:p>
        </w:tc>
        <w:tc>
          <w:tcPr>
            <w:tcW w:w="636" w:type="dxa"/>
          </w:tcPr>
          <w:p w:rsidR="008125FD" w:rsidRPr="00462C8F" w:rsidRDefault="008125FD" w:rsidP="007E4272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894" w:type="dxa"/>
          </w:tcPr>
          <w:p w:rsidR="008125FD" w:rsidRPr="00462C8F" w:rsidRDefault="008125FD" w:rsidP="007E4272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2430" w:type="dxa"/>
          </w:tcPr>
          <w:p w:rsidR="008125FD" w:rsidRPr="00462C8F" w:rsidRDefault="008125FD" w:rsidP="007E4272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</w:tr>
      <w:tr w:rsidR="008125FD" w:rsidRPr="00462C8F" w:rsidTr="008125FD">
        <w:tc>
          <w:tcPr>
            <w:tcW w:w="540" w:type="dxa"/>
          </w:tcPr>
          <w:p w:rsidR="008125FD" w:rsidRPr="00462C8F" w:rsidRDefault="008125FD" w:rsidP="00905377">
            <w:pPr>
              <w:spacing w:before="40" w:after="40"/>
              <w:ind w:left="-18"/>
              <w:jc w:val="center"/>
              <w:rPr>
                <w:rFonts w:ascii="Cambria" w:hAnsi="Cambria"/>
                <w:sz w:val="22"/>
                <w:szCs w:val="22"/>
              </w:rPr>
            </w:pPr>
            <w:r w:rsidRPr="00462C8F">
              <w:rPr>
                <w:rFonts w:ascii="Cambria" w:hAnsi="Cambria"/>
                <w:sz w:val="22"/>
                <w:szCs w:val="22"/>
              </w:rPr>
              <w:t>23.</w:t>
            </w:r>
          </w:p>
        </w:tc>
        <w:tc>
          <w:tcPr>
            <w:tcW w:w="5040" w:type="dxa"/>
          </w:tcPr>
          <w:p w:rsidR="008125FD" w:rsidRPr="00462C8F" w:rsidRDefault="008125FD" w:rsidP="00DD0E7C">
            <w:pPr>
              <w:spacing w:before="40" w:after="40"/>
              <w:rPr>
                <w:rFonts w:ascii="Cambria" w:hAnsi="Cambria"/>
                <w:noProof/>
                <w:sz w:val="22"/>
                <w:szCs w:val="22"/>
              </w:rPr>
            </w:pPr>
            <w:r w:rsidRPr="00462C8F">
              <w:rPr>
                <w:rFonts w:asciiTheme="majorHAnsi" w:hAnsiTheme="majorHAnsi" w:cs="Courier New"/>
                <w:sz w:val="22"/>
              </w:rPr>
              <w:t xml:space="preserve">Apakah setiap ada penambahan fasilitas produksi baru selalu didaftarkan untuk </w:t>
            </w:r>
            <w:proofErr w:type="gramStart"/>
            <w:r w:rsidRPr="00462C8F">
              <w:rPr>
                <w:rFonts w:asciiTheme="majorHAnsi" w:hAnsiTheme="majorHAnsi" w:cs="Courier New"/>
                <w:sz w:val="22"/>
              </w:rPr>
              <w:t>disertifikasi ?</w:t>
            </w:r>
            <w:proofErr w:type="gramEnd"/>
          </w:p>
        </w:tc>
        <w:tc>
          <w:tcPr>
            <w:tcW w:w="636" w:type="dxa"/>
          </w:tcPr>
          <w:p w:rsidR="008125FD" w:rsidRPr="00462C8F" w:rsidRDefault="008125FD" w:rsidP="0025642A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894" w:type="dxa"/>
          </w:tcPr>
          <w:p w:rsidR="008125FD" w:rsidRPr="00462C8F" w:rsidRDefault="008125FD" w:rsidP="0025642A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2430" w:type="dxa"/>
          </w:tcPr>
          <w:p w:rsidR="008125FD" w:rsidRPr="00462C8F" w:rsidRDefault="008125FD" w:rsidP="0025642A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</w:tr>
      <w:tr w:rsidR="008125FD" w:rsidRPr="00462C8F" w:rsidTr="008125FD">
        <w:tc>
          <w:tcPr>
            <w:tcW w:w="540" w:type="dxa"/>
          </w:tcPr>
          <w:p w:rsidR="008125FD" w:rsidRPr="00462C8F" w:rsidRDefault="008125FD" w:rsidP="00905377">
            <w:pPr>
              <w:spacing w:before="40" w:after="40"/>
              <w:ind w:left="-18"/>
              <w:jc w:val="center"/>
              <w:rPr>
                <w:rFonts w:ascii="Cambria" w:hAnsi="Cambria"/>
                <w:sz w:val="22"/>
                <w:szCs w:val="22"/>
              </w:rPr>
            </w:pPr>
            <w:r w:rsidRPr="00462C8F">
              <w:rPr>
                <w:rFonts w:ascii="Cambria" w:hAnsi="Cambria"/>
                <w:sz w:val="22"/>
                <w:szCs w:val="22"/>
              </w:rPr>
              <w:t>24.</w:t>
            </w:r>
          </w:p>
        </w:tc>
        <w:tc>
          <w:tcPr>
            <w:tcW w:w="5040" w:type="dxa"/>
          </w:tcPr>
          <w:p w:rsidR="008125FD" w:rsidRPr="00462C8F" w:rsidRDefault="008125FD" w:rsidP="003A3BC5">
            <w:pPr>
              <w:spacing w:before="40" w:after="40"/>
              <w:rPr>
                <w:rFonts w:ascii="Cambria" w:hAnsi="Cambria"/>
                <w:noProof/>
                <w:sz w:val="22"/>
                <w:szCs w:val="22"/>
              </w:rPr>
            </w:pPr>
            <w:r w:rsidRPr="00462C8F">
              <w:rPr>
                <w:rFonts w:asciiTheme="majorHAnsi" w:hAnsiTheme="majorHAnsi" w:cs="Courier New"/>
                <w:sz w:val="22"/>
              </w:rPr>
              <w:t xml:space="preserve">Apakah telah dilakukan audit internal setiap enam bulan sekali dengan cara memeriksa pelaksanaan seluruh prosedur </w:t>
            </w:r>
            <w:proofErr w:type="gramStart"/>
            <w:r w:rsidRPr="00462C8F">
              <w:rPr>
                <w:rFonts w:asciiTheme="majorHAnsi" w:hAnsiTheme="majorHAnsi" w:cs="Courier New"/>
                <w:sz w:val="22"/>
              </w:rPr>
              <w:t>operasional ?</w:t>
            </w:r>
            <w:proofErr w:type="gramEnd"/>
            <w:r w:rsidRPr="00462C8F">
              <w:rPr>
                <w:rFonts w:asciiTheme="majorHAnsi" w:hAnsiTheme="majorHAnsi" w:cs="Courier New"/>
                <w:sz w:val="22"/>
              </w:rPr>
              <w:t xml:space="preserve"> *</w:t>
            </w:r>
          </w:p>
        </w:tc>
        <w:tc>
          <w:tcPr>
            <w:tcW w:w="636" w:type="dxa"/>
          </w:tcPr>
          <w:p w:rsidR="008125FD" w:rsidRPr="00462C8F" w:rsidRDefault="008125FD" w:rsidP="007E4272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894" w:type="dxa"/>
          </w:tcPr>
          <w:p w:rsidR="008125FD" w:rsidRPr="00462C8F" w:rsidRDefault="008125FD" w:rsidP="007E4272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2430" w:type="dxa"/>
          </w:tcPr>
          <w:p w:rsidR="008125FD" w:rsidRPr="00462C8F" w:rsidRDefault="008125FD" w:rsidP="007E4272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</w:tr>
      <w:tr w:rsidR="008125FD" w:rsidRPr="00462C8F" w:rsidTr="008125FD">
        <w:tc>
          <w:tcPr>
            <w:tcW w:w="540" w:type="dxa"/>
          </w:tcPr>
          <w:p w:rsidR="008125FD" w:rsidRPr="00462C8F" w:rsidRDefault="008125FD" w:rsidP="00905377">
            <w:pPr>
              <w:spacing w:before="40" w:after="40"/>
              <w:ind w:left="-18"/>
              <w:jc w:val="center"/>
              <w:rPr>
                <w:rFonts w:ascii="Cambria" w:hAnsi="Cambria"/>
                <w:sz w:val="22"/>
                <w:szCs w:val="22"/>
              </w:rPr>
            </w:pPr>
            <w:r w:rsidRPr="00462C8F">
              <w:rPr>
                <w:rFonts w:ascii="Cambria" w:hAnsi="Cambria"/>
                <w:sz w:val="22"/>
                <w:szCs w:val="22"/>
              </w:rPr>
              <w:t>25.</w:t>
            </w:r>
          </w:p>
        </w:tc>
        <w:tc>
          <w:tcPr>
            <w:tcW w:w="5040" w:type="dxa"/>
          </w:tcPr>
          <w:p w:rsidR="008125FD" w:rsidRPr="00462C8F" w:rsidRDefault="008125FD" w:rsidP="002A500D">
            <w:pPr>
              <w:spacing w:before="40" w:after="40"/>
              <w:rPr>
                <w:rFonts w:asciiTheme="majorHAnsi" w:hAnsiTheme="majorHAnsi" w:cs="Courier New"/>
                <w:sz w:val="22"/>
              </w:rPr>
            </w:pPr>
            <w:r w:rsidRPr="00462C8F">
              <w:rPr>
                <w:rFonts w:asciiTheme="majorHAnsi" w:hAnsiTheme="majorHAnsi" w:cs="Courier New"/>
                <w:sz w:val="22"/>
                <w:szCs w:val="22"/>
              </w:rPr>
              <w:t xml:space="preserve">Apakah audit internal dilakukan oleh ketua/ anggota Tim Manajemen Halal yang sudah mengikuti </w:t>
            </w:r>
            <w:proofErr w:type="gramStart"/>
            <w:r w:rsidRPr="00462C8F">
              <w:rPr>
                <w:rFonts w:asciiTheme="majorHAnsi" w:hAnsiTheme="majorHAnsi" w:cs="Courier New"/>
                <w:sz w:val="22"/>
                <w:szCs w:val="22"/>
              </w:rPr>
              <w:t>pelatihan ?</w:t>
            </w:r>
            <w:proofErr w:type="gramEnd"/>
            <w:r w:rsidRPr="00462C8F">
              <w:rPr>
                <w:rFonts w:asciiTheme="majorHAnsi" w:hAnsiTheme="majorHAnsi" w:cs="Courier New"/>
                <w:sz w:val="22"/>
                <w:szCs w:val="22"/>
              </w:rPr>
              <w:t xml:space="preserve"> *</w:t>
            </w:r>
          </w:p>
        </w:tc>
        <w:tc>
          <w:tcPr>
            <w:tcW w:w="636" w:type="dxa"/>
          </w:tcPr>
          <w:p w:rsidR="008125FD" w:rsidRPr="00462C8F" w:rsidRDefault="008125FD" w:rsidP="007E4272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894" w:type="dxa"/>
          </w:tcPr>
          <w:p w:rsidR="008125FD" w:rsidRPr="00462C8F" w:rsidRDefault="008125FD" w:rsidP="007E4272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2430" w:type="dxa"/>
          </w:tcPr>
          <w:p w:rsidR="008125FD" w:rsidRPr="00462C8F" w:rsidRDefault="008125FD" w:rsidP="007E4272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</w:tr>
      <w:tr w:rsidR="008125FD" w:rsidRPr="00462C8F" w:rsidTr="008125FD">
        <w:tc>
          <w:tcPr>
            <w:tcW w:w="540" w:type="dxa"/>
          </w:tcPr>
          <w:p w:rsidR="008125FD" w:rsidRPr="00462C8F" w:rsidRDefault="008125FD" w:rsidP="00905377">
            <w:pPr>
              <w:spacing w:before="40" w:after="40"/>
              <w:ind w:left="-18"/>
              <w:jc w:val="center"/>
              <w:rPr>
                <w:rFonts w:ascii="Cambria" w:hAnsi="Cambria"/>
                <w:sz w:val="22"/>
                <w:szCs w:val="22"/>
              </w:rPr>
            </w:pPr>
            <w:r w:rsidRPr="00462C8F">
              <w:rPr>
                <w:rFonts w:ascii="Cambria" w:hAnsi="Cambria"/>
                <w:sz w:val="22"/>
                <w:szCs w:val="22"/>
              </w:rPr>
              <w:t>26.</w:t>
            </w:r>
          </w:p>
        </w:tc>
        <w:tc>
          <w:tcPr>
            <w:tcW w:w="5040" w:type="dxa"/>
          </w:tcPr>
          <w:p w:rsidR="008125FD" w:rsidRPr="00462C8F" w:rsidRDefault="008125FD" w:rsidP="00DD0E7C">
            <w:pPr>
              <w:spacing w:before="40" w:after="40"/>
              <w:rPr>
                <w:rFonts w:ascii="Cambria" w:hAnsi="Cambria"/>
                <w:noProof/>
                <w:sz w:val="22"/>
                <w:szCs w:val="22"/>
              </w:rPr>
            </w:pPr>
            <w:r w:rsidRPr="00462C8F">
              <w:rPr>
                <w:rFonts w:ascii="Cambria" w:hAnsi="Cambria"/>
                <w:noProof/>
                <w:sz w:val="22"/>
                <w:szCs w:val="22"/>
                <w:lang w:val="id-ID"/>
              </w:rPr>
              <w:t xml:space="preserve">Apakah </w:t>
            </w:r>
            <w:r w:rsidRPr="00462C8F">
              <w:rPr>
                <w:rFonts w:ascii="Cambria" w:hAnsi="Cambria"/>
                <w:noProof/>
                <w:sz w:val="22"/>
                <w:szCs w:val="22"/>
              </w:rPr>
              <w:t>ada</w:t>
            </w:r>
            <w:r w:rsidRPr="00462C8F">
              <w:rPr>
                <w:rFonts w:ascii="Cambria" w:hAnsi="Cambria"/>
                <w:noProof/>
                <w:sz w:val="22"/>
                <w:szCs w:val="22"/>
                <w:lang w:val="id-ID"/>
              </w:rPr>
              <w:t xml:space="preserve"> bukti pelaksanaan audit internal?</w:t>
            </w:r>
            <w:r w:rsidRPr="00462C8F">
              <w:rPr>
                <w:rFonts w:ascii="Cambria" w:hAnsi="Cambria"/>
                <w:noProof/>
                <w:sz w:val="22"/>
                <w:szCs w:val="22"/>
              </w:rPr>
              <w:t xml:space="preserve"> *</w:t>
            </w:r>
          </w:p>
        </w:tc>
        <w:tc>
          <w:tcPr>
            <w:tcW w:w="636" w:type="dxa"/>
          </w:tcPr>
          <w:p w:rsidR="008125FD" w:rsidRPr="00462C8F" w:rsidRDefault="008125FD" w:rsidP="00DD0E7C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894" w:type="dxa"/>
          </w:tcPr>
          <w:p w:rsidR="008125FD" w:rsidRPr="00462C8F" w:rsidRDefault="008125FD" w:rsidP="00DD0E7C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2430" w:type="dxa"/>
          </w:tcPr>
          <w:p w:rsidR="008125FD" w:rsidRPr="00462C8F" w:rsidRDefault="008125FD" w:rsidP="00DD0E7C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</w:tr>
      <w:tr w:rsidR="008125FD" w:rsidRPr="00462C8F" w:rsidTr="008125FD">
        <w:tc>
          <w:tcPr>
            <w:tcW w:w="540" w:type="dxa"/>
          </w:tcPr>
          <w:p w:rsidR="008125FD" w:rsidRPr="00462C8F" w:rsidRDefault="008125FD" w:rsidP="00905377">
            <w:pPr>
              <w:spacing w:before="40" w:after="40"/>
              <w:ind w:left="-18"/>
              <w:jc w:val="center"/>
              <w:rPr>
                <w:rFonts w:ascii="Cambria" w:hAnsi="Cambria"/>
                <w:sz w:val="22"/>
                <w:szCs w:val="22"/>
              </w:rPr>
            </w:pPr>
            <w:r w:rsidRPr="00462C8F">
              <w:rPr>
                <w:rFonts w:ascii="Cambria" w:hAnsi="Cambria"/>
                <w:sz w:val="22"/>
                <w:szCs w:val="22"/>
              </w:rPr>
              <w:t>27.</w:t>
            </w:r>
          </w:p>
        </w:tc>
        <w:tc>
          <w:tcPr>
            <w:tcW w:w="5040" w:type="dxa"/>
          </w:tcPr>
          <w:p w:rsidR="008125FD" w:rsidRPr="00462C8F" w:rsidRDefault="008125FD" w:rsidP="00DD0E7C">
            <w:pPr>
              <w:spacing w:before="40" w:after="40"/>
              <w:rPr>
                <w:rFonts w:ascii="Cambria" w:hAnsi="Cambria"/>
                <w:noProof/>
                <w:sz w:val="22"/>
                <w:szCs w:val="22"/>
              </w:rPr>
            </w:pPr>
            <w:r w:rsidRPr="00462C8F">
              <w:rPr>
                <w:rFonts w:asciiTheme="majorHAnsi" w:hAnsiTheme="majorHAnsi" w:cs="Courier New"/>
                <w:sz w:val="22"/>
              </w:rPr>
              <w:t xml:space="preserve">Apakah hasil audit internal telah dibahas dalam </w:t>
            </w:r>
            <w:r w:rsidRPr="00462C8F">
              <w:rPr>
                <w:rFonts w:asciiTheme="majorHAnsi" w:hAnsiTheme="majorHAnsi" w:cs="Courier New"/>
                <w:sz w:val="22"/>
                <w:szCs w:val="22"/>
              </w:rPr>
              <w:t xml:space="preserve">rapat kaji ulang manajemen yang dihadiri oleh ketua dan anggota </w:t>
            </w:r>
            <w:r w:rsidRPr="00462C8F">
              <w:rPr>
                <w:rFonts w:asciiTheme="majorHAnsi" w:hAnsiTheme="majorHAnsi" w:cs="Courier New"/>
                <w:sz w:val="22"/>
              </w:rPr>
              <w:t xml:space="preserve">Tim Manajemen </w:t>
            </w:r>
            <w:proofErr w:type="gramStart"/>
            <w:r w:rsidRPr="00462C8F">
              <w:rPr>
                <w:rFonts w:asciiTheme="majorHAnsi" w:hAnsiTheme="majorHAnsi" w:cs="Courier New"/>
                <w:sz w:val="22"/>
              </w:rPr>
              <w:t>Halal ?</w:t>
            </w:r>
            <w:proofErr w:type="gramEnd"/>
            <w:r w:rsidRPr="00462C8F">
              <w:rPr>
                <w:rFonts w:asciiTheme="majorHAnsi" w:hAnsiTheme="majorHAnsi" w:cs="Courier New"/>
                <w:sz w:val="22"/>
              </w:rPr>
              <w:t xml:space="preserve"> *</w:t>
            </w:r>
          </w:p>
        </w:tc>
        <w:tc>
          <w:tcPr>
            <w:tcW w:w="636" w:type="dxa"/>
          </w:tcPr>
          <w:p w:rsidR="008125FD" w:rsidRPr="00462C8F" w:rsidRDefault="008125FD" w:rsidP="007E4272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894" w:type="dxa"/>
          </w:tcPr>
          <w:p w:rsidR="008125FD" w:rsidRPr="00462C8F" w:rsidRDefault="008125FD" w:rsidP="007E4272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2430" w:type="dxa"/>
          </w:tcPr>
          <w:p w:rsidR="008125FD" w:rsidRPr="00462C8F" w:rsidRDefault="008125FD" w:rsidP="007E4272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</w:tr>
      <w:tr w:rsidR="008125FD" w:rsidRPr="00462C8F" w:rsidTr="008125FD">
        <w:tc>
          <w:tcPr>
            <w:tcW w:w="540" w:type="dxa"/>
          </w:tcPr>
          <w:p w:rsidR="008125FD" w:rsidRPr="00462C8F" w:rsidRDefault="008125FD" w:rsidP="00905377">
            <w:pPr>
              <w:spacing w:before="40" w:after="40"/>
              <w:ind w:left="-18"/>
              <w:jc w:val="center"/>
              <w:rPr>
                <w:rFonts w:ascii="Cambria" w:hAnsi="Cambria"/>
                <w:sz w:val="22"/>
                <w:szCs w:val="22"/>
              </w:rPr>
            </w:pPr>
            <w:r w:rsidRPr="00462C8F">
              <w:rPr>
                <w:rFonts w:ascii="Cambria" w:hAnsi="Cambria"/>
                <w:sz w:val="22"/>
                <w:szCs w:val="22"/>
              </w:rPr>
              <w:t>28.</w:t>
            </w:r>
          </w:p>
        </w:tc>
        <w:tc>
          <w:tcPr>
            <w:tcW w:w="5040" w:type="dxa"/>
          </w:tcPr>
          <w:p w:rsidR="008125FD" w:rsidRPr="00462C8F" w:rsidRDefault="008125FD" w:rsidP="00DD0E7C">
            <w:pPr>
              <w:spacing w:before="40" w:after="40"/>
              <w:rPr>
                <w:rFonts w:ascii="Cambria" w:hAnsi="Cambria"/>
                <w:noProof/>
                <w:sz w:val="22"/>
                <w:szCs w:val="22"/>
              </w:rPr>
            </w:pPr>
            <w:r w:rsidRPr="00462C8F">
              <w:rPr>
                <w:rFonts w:asciiTheme="majorHAnsi" w:hAnsiTheme="majorHAnsi" w:cs="Courier New"/>
                <w:sz w:val="22"/>
                <w:szCs w:val="22"/>
              </w:rPr>
              <w:t xml:space="preserve">Jika dalam audit internal ditemukan kelemahan, yaitu ada pertanyaan yang dijawab “tidak”, apakah segera dilakukan perbaikan agar kelemahan tersebut tidak </w:t>
            </w:r>
            <w:proofErr w:type="gramStart"/>
            <w:r w:rsidRPr="00462C8F">
              <w:rPr>
                <w:rFonts w:asciiTheme="majorHAnsi" w:hAnsiTheme="majorHAnsi" w:cs="Courier New"/>
                <w:sz w:val="22"/>
                <w:szCs w:val="22"/>
              </w:rPr>
              <w:t>terulang ?</w:t>
            </w:r>
            <w:proofErr w:type="gramEnd"/>
            <w:r w:rsidRPr="00462C8F">
              <w:rPr>
                <w:rFonts w:asciiTheme="majorHAnsi" w:hAnsiTheme="majorHAnsi" w:cs="Courier New"/>
                <w:sz w:val="22"/>
                <w:szCs w:val="22"/>
              </w:rPr>
              <w:t xml:space="preserve"> *</w:t>
            </w:r>
          </w:p>
        </w:tc>
        <w:tc>
          <w:tcPr>
            <w:tcW w:w="636" w:type="dxa"/>
          </w:tcPr>
          <w:p w:rsidR="008125FD" w:rsidRPr="00462C8F" w:rsidRDefault="008125FD" w:rsidP="007E4272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894" w:type="dxa"/>
          </w:tcPr>
          <w:p w:rsidR="008125FD" w:rsidRPr="00462C8F" w:rsidRDefault="008125FD" w:rsidP="007E4272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2430" w:type="dxa"/>
          </w:tcPr>
          <w:p w:rsidR="008125FD" w:rsidRPr="00462C8F" w:rsidRDefault="008125FD" w:rsidP="007E4272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</w:tr>
      <w:tr w:rsidR="008125FD" w:rsidRPr="00462C8F" w:rsidTr="008125FD">
        <w:tc>
          <w:tcPr>
            <w:tcW w:w="540" w:type="dxa"/>
          </w:tcPr>
          <w:p w:rsidR="008125FD" w:rsidRPr="00462C8F" w:rsidRDefault="008125FD" w:rsidP="00905377">
            <w:pPr>
              <w:spacing w:before="40" w:after="40"/>
              <w:ind w:left="-18"/>
              <w:jc w:val="center"/>
              <w:rPr>
                <w:rFonts w:ascii="Cambria" w:hAnsi="Cambria"/>
                <w:sz w:val="22"/>
                <w:szCs w:val="22"/>
              </w:rPr>
            </w:pPr>
            <w:r w:rsidRPr="00462C8F">
              <w:rPr>
                <w:rFonts w:ascii="Cambria" w:hAnsi="Cambria"/>
                <w:sz w:val="22"/>
                <w:szCs w:val="22"/>
              </w:rPr>
              <w:t>29.</w:t>
            </w:r>
          </w:p>
        </w:tc>
        <w:tc>
          <w:tcPr>
            <w:tcW w:w="5040" w:type="dxa"/>
          </w:tcPr>
          <w:p w:rsidR="008125FD" w:rsidRPr="00462C8F" w:rsidRDefault="008125FD" w:rsidP="00DD0E7C">
            <w:pPr>
              <w:spacing w:before="40" w:after="40"/>
              <w:rPr>
                <w:rFonts w:asciiTheme="majorHAnsi" w:hAnsiTheme="majorHAnsi" w:cs="Courier New"/>
                <w:sz w:val="22"/>
                <w:szCs w:val="22"/>
              </w:rPr>
            </w:pPr>
            <w:r w:rsidRPr="00462C8F">
              <w:rPr>
                <w:rFonts w:asciiTheme="majorHAnsi" w:hAnsiTheme="majorHAnsi" w:cs="Courier New"/>
                <w:sz w:val="22"/>
                <w:szCs w:val="22"/>
              </w:rPr>
              <w:t xml:space="preserve">Jika dalam audit internal ditemukan kelemahan, apakah ada bukti pelaksanaan </w:t>
            </w:r>
            <w:proofErr w:type="gramStart"/>
            <w:r w:rsidRPr="00462C8F">
              <w:rPr>
                <w:rFonts w:asciiTheme="majorHAnsi" w:hAnsiTheme="majorHAnsi" w:cs="Courier New"/>
                <w:sz w:val="22"/>
                <w:szCs w:val="22"/>
              </w:rPr>
              <w:t>perbaikan ?</w:t>
            </w:r>
            <w:proofErr w:type="gramEnd"/>
            <w:r w:rsidRPr="00462C8F">
              <w:rPr>
                <w:rFonts w:asciiTheme="majorHAnsi" w:hAnsiTheme="majorHAnsi" w:cs="Courier New"/>
                <w:sz w:val="22"/>
                <w:szCs w:val="22"/>
              </w:rPr>
              <w:t xml:space="preserve"> *</w:t>
            </w:r>
          </w:p>
        </w:tc>
        <w:tc>
          <w:tcPr>
            <w:tcW w:w="636" w:type="dxa"/>
          </w:tcPr>
          <w:p w:rsidR="008125FD" w:rsidRPr="00462C8F" w:rsidRDefault="008125FD" w:rsidP="007E4272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894" w:type="dxa"/>
          </w:tcPr>
          <w:p w:rsidR="008125FD" w:rsidRPr="00462C8F" w:rsidRDefault="008125FD" w:rsidP="007E4272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2430" w:type="dxa"/>
          </w:tcPr>
          <w:p w:rsidR="008125FD" w:rsidRPr="00462C8F" w:rsidRDefault="008125FD" w:rsidP="007E4272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</w:tr>
      <w:tr w:rsidR="008125FD" w:rsidRPr="00462C8F" w:rsidTr="008125FD">
        <w:tc>
          <w:tcPr>
            <w:tcW w:w="540" w:type="dxa"/>
          </w:tcPr>
          <w:p w:rsidR="008125FD" w:rsidRPr="00462C8F" w:rsidRDefault="008125FD" w:rsidP="00905377">
            <w:pPr>
              <w:spacing w:before="40" w:after="40"/>
              <w:ind w:left="-18"/>
              <w:jc w:val="center"/>
              <w:rPr>
                <w:rFonts w:ascii="Cambria" w:hAnsi="Cambria"/>
                <w:sz w:val="22"/>
                <w:szCs w:val="22"/>
              </w:rPr>
            </w:pPr>
            <w:r w:rsidRPr="00462C8F">
              <w:rPr>
                <w:rFonts w:ascii="Cambria" w:hAnsi="Cambria"/>
                <w:sz w:val="22"/>
                <w:szCs w:val="22"/>
              </w:rPr>
              <w:t>30.</w:t>
            </w:r>
          </w:p>
        </w:tc>
        <w:tc>
          <w:tcPr>
            <w:tcW w:w="5040" w:type="dxa"/>
          </w:tcPr>
          <w:p w:rsidR="008125FD" w:rsidRPr="00462C8F" w:rsidRDefault="008125FD" w:rsidP="003A3BC5">
            <w:pPr>
              <w:spacing w:before="40" w:after="40"/>
              <w:rPr>
                <w:rFonts w:ascii="Cambria" w:hAnsi="Cambria"/>
                <w:noProof/>
                <w:sz w:val="22"/>
                <w:szCs w:val="22"/>
              </w:rPr>
            </w:pPr>
            <w:r w:rsidRPr="00462C8F">
              <w:rPr>
                <w:rFonts w:ascii="Cambria" w:hAnsi="Cambria"/>
                <w:noProof/>
                <w:sz w:val="22"/>
                <w:szCs w:val="22"/>
                <w:lang w:val="id-ID"/>
              </w:rPr>
              <w:t xml:space="preserve">Apakah </w:t>
            </w:r>
            <w:r w:rsidRPr="00462C8F">
              <w:rPr>
                <w:rFonts w:ascii="Cambria" w:hAnsi="Cambria"/>
                <w:noProof/>
                <w:sz w:val="22"/>
                <w:szCs w:val="22"/>
              </w:rPr>
              <w:t>ada</w:t>
            </w:r>
            <w:r w:rsidRPr="00462C8F">
              <w:rPr>
                <w:rFonts w:ascii="Cambria" w:hAnsi="Cambria"/>
                <w:noProof/>
                <w:sz w:val="22"/>
                <w:szCs w:val="22"/>
                <w:lang w:val="id-ID"/>
              </w:rPr>
              <w:t xml:space="preserve"> bukti pelaksanaan </w:t>
            </w:r>
            <w:r w:rsidRPr="00462C8F">
              <w:rPr>
                <w:rFonts w:asciiTheme="majorHAnsi" w:hAnsiTheme="majorHAnsi" w:cs="Courier New"/>
                <w:sz w:val="22"/>
                <w:szCs w:val="22"/>
              </w:rPr>
              <w:t xml:space="preserve">rapat kaji ulang manajemen </w:t>
            </w:r>
            <w:r w:rsidRPr="00462C8F">
              <w:rPr>
                <w:rFonts w:ascii="Cambria" w:hAnsi="Cambria"/>
                <w:noProof/>
                <w:sz w:val="22"/>
                <w:szCs w:val="22"/>
                <w:lang w:val="id-ID"/>
              </w:rPr>
              <w:t>?</w:t>
            </w:r>
            <w:r w:rsidRPr="00462C8F">
              <w:rPr>
                <w:rFonts w:ascii="Cambria" w:hAnsi="Cambria"/>
                <w:noProof/>
                <w:sz w:val="22"/>
                <w:szCs w:val="22"/>
              </w:rPr>
              <w:t xml:space="preserve"> *</w:t>
            </w:r>
          </w:p>
        </w:tc>
        <w:tc>
          <w:tcPr>
            <w:tcW w:w="636" w:type="dxa"/>
          </w:tcPr>
          <w:p w:rsidR="008125FD" w:rsidRPr="00462C8F" w:rsidRDefault="008125FD" w:rsidP="007E4272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894" w:type="dxa"/>
          </w:tcPr>
          <w:p w:rsidR="008125FD" w:rsidRPr="00462C8F" w:rsidRDefault="008125FD" w:rsidP="007E4272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2430" w:type="dxa"/>
          </w:tcPr>
          <w:p w:rsidR="008125FD" w:rsidRPr="00462C8F" w:rsidRDefault="008125FD" w:rsidP="007E4272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</w:tr>
      <w:tr w:rsidR="008125FD" w:rsidRPr="00462C8F" w:rsidTr="008125FD">
        <w:tc>
          <w:tcPr>
            <w:tcW w:w="540" w:type="dxa"/>
          </w:tcPr>
          <w:p w:rsidR="008125FD" w:rsidRPr="00462C8F" w:rsidRDefault="008125FD" w:rsidP="00DD0E7C">
            <w:pPr>
              <w:spacing w:before="40" w:after="40"/>
              <w:ind w:left="-18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31.</w:t>
            </w:r>
          </w:p>
        </w:tc>
        <w:tc>
          <w:tcPr>
            <w:tcW w:w="5040" w:type="dxa"/>
          </w:tcPr>
          <w:p w:rsidR="008125FD" w:rsidRPr="0000754D" w:rsidRDefault="008125FD" w:rsidP="0000754D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  <w:r w:rsidRPr="00462C8F">
              <w:rPr>
                <w:rFonts w:asciiTheme="majorHAnsi" w:hAnsiTheme="majorHAnsi" w:cs="Courier New"/>
                <w:sz w:val="22"/>
                <w:szCs w:val="22"/>
              </w:rPr>
              <w:t>Apakah form hasil audit internal yang telah terisi telah di</w:t>
            </w:r>
            <w:r w:rsidR="0000754D">
              <w:rPr>
                <w:rFonts w:asciiTheme="majorHAnsi" w:hAnsiTheme="majorHAnsi" w:cs="Courier New"/>
                <w:sz w:val="22"/>
                <w:szCs w:val="22"/>
                <w:lang w:val="id-ID"/>
              </w:rPr>
              <w:t>laporkan ke</w:t>
            </w:r>
            <w:r w:rsidRPr="00462C8F">
              <w:rPr>
                <w:rFonts w:asciiTheme="majorHAnsi" w:hAnsiTheme="majorHAnsi" w:cs="Courier New"/>
                <w:sz w:val="22"/>
                <w:szCs w:val="22"/>
              </w:rPr>
              <w:t xml:space="preserve"> LPPOM MUI </w:t>
            </w:r>
            <w:r w:rsidR="0000754D">
              <w:rPr>
                <w:rFonts w:asciiTheme="majorHAnsi" w:hAnsiTheme="majorHAnsi" w:cs="Courier New"/>
                <w:sz w:val="22"/>
                <w:szCs w:val="22"/>
                <w:lang w:val="id-ID"/>
              </w:rPr>
              <w:t>*</w:t>
            </w:r>
          </w:p>
        </w:tc>
        <w:tc>
          <w:tcPr>
            <w:tcW w:w="636" w:type="dxa"/>
          </w:tcPr>
          <w:p w:rsidR="008125FD" w:rsidRPr="00462C8F" w:rsidRDefault="008125FD" w:rsidP="007E4272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894" w:type="dxa"/>
          </w:tcPr>
          <w:p w:rsidR="008125FD" w:rsidRPr="00462C8F" w:rsidRDefault="008125FD" w:rsidP="007E4272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  <w:tc>
          <w:tcPr>
            <w:tcW w:w="2430" w:type="dxa"/>
          </w:tcPr>
          <w:p w:rsidR="008125FD" w:rsidRPr="00462C8F" w:rsidRDefault="008125FD" w:rsidP="007E4272">
            <w:pPr>
              <w:spacing w:before="40" w:after="40"/>
              <w:rPr>
                <w:rFonts w:ascii="Cambria" w:hAnsi="Cambria"/>
                <w:sz w:val="22"/>
                <w:szCs w:val="22"/>
                <w:lang w:val="id-ID"/>
              </w:rPr>
            </w:pPr>
          </w:p>
        </w:tc>
      </w:tr>
    </w:tbl>
    <w:p w:rsidR="00ED48F4" w:rsidRDefault="00D51D69" w:rsidP="00B75930">
      <w:pPr>
        <w:spacing w:before="120" w:line="264" w:lineRule="auto"/>
        <w:jc w:val="both"/>
        <w:rPr>
          <w:rFonts w:ascii="Cambria" w:hAnsi="Cambria"/>
          <w:noProof/>
          <w:sz w:val="22"/>
          <w:szCs w:val="22"/>
        </w:rPr>
      </w:pPr>
      <w:r w:rsidRPr="00462C8F">
        <w:rPr>
          <w:rFonts w:ascii="Cambria" w:hAnsi="Cambria"/>
          <w:noProof/>
          <w:sz w:val="22"/>
          <w:szCs w:val="22"/>
        </w:rPr>
        <w:t xml:space="preserve">*) </w:t>
      </w:r>
      <w:r w:rsidR="003A3BC5" w:rsidRPr="00462C8F">
        <w:rPr>
          <w:rFonts w:ascii="Cambria" w:hAnsi="Cambria"/>
          <w:noProof/>
          <w:sz w:val="22"/>
          <w:szCs w:val="22"/>
        </w:rPr>
        <w:t xml:space="preserve">Keterangan: </w:t>
      </w:r>
      <w:r w:rsidRPr="00462C8F">
        <w:rPr>
          <w:rFonts w:ascii="Cambria" w:hAnsi="Cambria"/>
          <w:noProof/>
          <w:sz w:val="22"/>
          <w:szCs w:val="22"/>
        </w:rPr>
        <w:t>Khusus pertanyaan mengenai audit internal dan kaji ulang manajemen, auditor dapat memeriksa pelaksanaan audit internal dan kaji ulang manajemen pada periode sebelumnya.</w:t>
      </w:r>
      <w:r w:rsidR="003A3BC5" w:rsidRPr="00462C8F">
        <w:rPr>
          <w:rFonts w:ascii="Cambria" w:hAnsi="Cambria"/>
          <w:noProof/>
          <w:sz w:val="22"/>
          <w:szCs w:val="22"/>
        </w:rPr>
        <w:t xml:space="preserve"> Jadi </w:t>
      </w:r>
      <w:r w:rsidR="00A47D5A" w:rsidRPr="00462C8F">
        <w:rPr>
          <w:rFonts w:ascii="Cambria" w:hAnsi="Cambria"/>
          <w:noProof/>
          <w:sz w:val="22"/>
          <w:szCs w:val="22"/>
        </w:rPr>
        <w:t>pertanyaan ini tidak perlu diisi pada saat</w:t>
      </w:r>
      <w:r w:rsidR="003A3BC5" w:rsidRPr="00462C8F">
        <w:rPr>
          <w:rFonts w:ascii="Cambria" w:hAnsi="Cambria"/>
          <w:noProof/>
          <w:sz w:val="22"/>
          <w:szCs w:val="22"/>
        </w:rPr>
        <w:t xml:space="preserve"> audit internal pertama.</w:t>
      </w:r>
    </w:p>
    <w:p w:rsidR="0000754D" w:rsidRPr="00462C8F" w:rsidRDefault="0000754D" w:rsidP="00B75930">
      <w:pPr>
        <w:spacing w:before="120" w:line="264" w:lineRule="auto"/>
        <w:jc w:val="both"/>
        <w:rPr>
          <w:rFonts w:asciiTheme="majorHAnsi" w:hAnsiTheme="majorHAnsi" w:cs="Courier New"/>
          <w:sz w:val="22"/>
        </w:rPr>
      </w:pPr>
    </w:p>
    <w:p w:rsidR="008125FD" w:rsidRDefault="008125FD" w:rsidP="00D4331D">
      <w:pPr>
        <w:spacing w:after="60"/>
        <w:jc w:val="center"/>
        <w:rPr>
          <w:rFonts w:ascii="Cambria" w:hAnsi="Cambria"/>
          <w:b/>
          <w:noProof/>
          <w:sz w:val="22"/>
        </w:rPr>
      </w:pPr>
    </w:p>
    <w:p w:rsidR="00351402" w:rsidRPr="00462C8F" w:rsidRDefault="00B75930" w:rsidP="00D4331D">
      <w:pPr>
        <w:spacing w:after="60"/>
        <w:jc w:val="center"/>
        <w:rPr>
          <w:rFonts w:ascii="Cambria" w:hAnsi="Cambria"/>
          <w:b/>
          <w:noProof/>
          <w:sz w:val="22"/>
          <w:lang w:val="id-ID"/>
        </w:rPr>
      </w:pPr>
      <w:r w:rsidRPr="00462C8F">
        <w:rPr>
          <w:rFonts w:ascii="Cambria" w:hAnsi="Cambria"/>
          <w:b/>
          <w:noProof/>
          <w:sz w:val="22"/>
        </w:rPr>
        <w:lastRenderedPageBreak/>
        <w:t>P</w:t>
      </w:r>
      <w:r w:rsidR="00351402" w:rsidRPr="00462C8F">
        <w:rPr>
          <w:rFonts w:ascii="Cambria" w:hAnsi="Cambria"/>
          <w:b/>
          <w:noProof/>
          <w:sz w:val="22"/>
        </w:rPr>
        <w:t>EDOMA</w:t>
      </w:r>
      <w:r w:rsidR="00640D10" w:rsidRPr="00462C8F">
        <w:rPr>
          <w:rFonts w:ascii="Cambria" w:hAnsi="Cambria"/>
          <w:b/>
          <w:noProof/>
          <w:sz w:val="22"/>
        </w:rPr>
        <w:t xml:space="preserve">N PENGISIAN </w:t>
      </w:r>
      <w:r w:rsidR="00097B84" w:rsidRPr="00097B84">
        <w:rPr>
          <w:rFonts w:ascii="Cambria" w:hAnsi="Cambria"/>
          <w:b/>
          <w:i/>
          <w:noProof/>
          <w:sz w:val="22"/>
        </w:rPr>
        <w:t>TEMPLATE</w:t>
      </w:r>
      <w:r w:rsidR="00640D10" w:rsidRPr="00462C8F">
        <w:rPr>
          <w:rFonts w:ascii="Cambria" w:hAnsi="Cambria"/>
          <w:b/>
          <w:noProof/>
          <w:sz w:val="22"/>
        </w:rPr>
        <w:t xml:space="preserve"> MANUAL SJH</w:t>
      </w:r>
    </w:p>
    <w:p w:rsidR="00351402" w:rsidRPr="00462C8F" w:rsidRDefault="00351402" w:rsidP="00D4331D">
      <w:pPr>
        <w:spacing w:after="60"/>
        <w:rPr>
          <w:rFonts w:ascii="Cambria" w:hAnsi="Cambria"/>
          <w:b/>
          <w:noProof/>
        </w:rPr>
      </w:pPr>
    </w:p>
    <w:p w:rsidR="007E4272" w:rsidRPr="00462C8F" w:rsidRDefault="00097B84" w:rsidP="00D4331D">
      <w:pPr>
        <w:spacing w:after="60"/>
        <w:jc w:val="both"/>
        <w:rPr>
          <w:rFonts w:ascii="Cambria" w:hAnsi="Cambria"/>
          <w:b/>
          <w:noProof/>
        </w:rPr>
      </w:pPr>
      <w:r w:rsidRPr="00097B84">
        <w:rPr>
          <w:rFonts w:ascii="Cambria" w:hAnsi="Cambria"/>
          <w:i/>
          <w:noProof/>
        </w:rPr>
        <w:t>Template</w:t>
      </w:r>
      <w:r w:rsidR="00804F2C" w:rsidRPr="00462C8F">
        <w:rPr>
          <w:rFonts w:ascii="Cambria" w:hAnsi="Cambria"/>
          <w:noProof/>
        </w:rPr>
        <w:t xml:space="preserve"> Manual SJH merupakan format Manual SJH yang dibuat LPPOM MUI </w:t>
      </w:r>
      <w:r w:rsidR="00804F2C" w:rsidRPr="00462C8F">
        <w:rPr>
          <w:rFonts w:ascii="Cambria" w:hAnsi="Cambria"/>
          <w:b/>
          <w:noProof/>
        </w:rPr>
        <w:t xml:space="preserve">khusus untuk perusahaan </w:t>
      </w:r>
      <w:r w:rsidR="00721E07" w:rsidRPr="00462C8F">
        <w:rPr>
          <w:rFonts w:ascii="Cambria" w:hAnsi="Cambria"/>
          <w:b/>
          <w:noProof/>
        </w:rPr>
        <w:t>kecil</w:t>
      </w:r>
      <w:r w:rsidR="00804F2C" w:rsidRPr="00462C8F">
        <w:rPr>
          <w:rFonts w:ascii="Cambria" w:hAnsi="Cambria"/>
          <w:noProof/>
        </w:rPr>
        <w:t xml:space="preserve">. Perusahaan </w:t>
      </w:r>
      <w:r w:rsidR="00C32AA0" w:rsidRPr="00462C8F">
        <w:rPr>
          <w:rFonts w:ascii="Cambria" w:hAnsi="Cambria"/>
          <w:noProof/>
        </w:rPr>
        <w:t>diharapkan dapat me</w:t>
      </w:r>
      <w:r w:rsidR="00D4331D" w:rsidRPr="00462C8F">
        <w:rPr>
          <w:rFonts w:ascii="Cambria" w:hAnsi="Cambria"/>
          <w:noProof/>
        </w:rPr>
        <w:t xml:space="preserve">mahami isi </w:t>
      </w:r>
      <w:r w:rsidRPr="00097B84">
        <w:rPr>
          <w:rFonts w:ascii="Cambria" w:hAnsi="Cambria"/>
          <w:i/>
          <w:noProof/>
        </w:rPr>
        <w:t>template</w:t>
      </w:r>
      <w:r w:rsidR="00D4331D" w:rsidRPr="00462C8F">
        <w:rPr>
          <w:rFonts w:ascii="Cambria" w:hAnsi="Cambria"/>
          <w:noProof/>
        </w:rPr>
        <w:t xml:space="preserve"> Manual SJH agar dapat </w:t>
      </w:r>
      <w:r w:rsidR="00C32AA0" w:rsidRPr="00462C8F">
        <w:rPr>
          <w:rFonts w:ascii="Cambria" w:hAnsi="Cambria"/>
          <w:noProof/>
        </w:rPr>
        <w:t>diterapkan di perusahaan</w:t>
      </w:r>
      <w:r w:rsidR="00804F2C" w:rsidRPr="00462C8F">
        <w:rPr>
          <w:rFonts w:ascii="Cambria" w:hAnsi="Cambria"/>
          <w:noProof/>
        </w:rPr>
        <w:t xml:space="preserve">. Jika isi </w:t>
      </w:r>
      <w:r w:rsidRPr="00097B84">
        <w:rPr>
          <w:rFonts w:ascii="Cambria" w:hAnsi="Cambria"/>
          <w:i/>
          <w:noProof/>
        </w:rPr>
        <w:t>template</w:t>
      </w:r>
      <w:r w:rsidR="00804F2C" w:rsidRPr="00462C8F">
        <w:rPr>
          <w:rFonts w:ascii="Cambria" w:hAnsi="Cambria"/>
          <w:noProof/>
        </w:rPr>
        <w:t xml:space="preserve"> tidak sesuai dengan penerapan SJH di perusahaan, maka perusahaan </w:t>
      </w:r>
      <w:r w:rsidR="00804F2C" w:rsidRPr="00462C8F">
        <w:rPr>
          <w:rFonts w:ascii="Cambria" w:hAnsi="Cambria"/>
        </w:rPr>
        <w:t xml:space="preserve">dapat </w:t>
      </w:r>
      <w:r w:rsidR="00DD3158">
        <w:rPr>
          <w:rFonts w:ascii="Cambria" w:hAnsi="Cambria"/>
        </w:rPr>
        <w:t>memodifikasi</w:t>
      </w:r>
      <w:r w:rsidR="00B02B66">
        <w:rPr>
          <w:rFonts w:ascii="Cambria" w:hAnsi="Cambria"/>
          <w:lang w:val="id-ID"/>
        </w:rPr>
        <w:t xml:space="preserve"> </w:t>
      </w:r>
      <w:r w:rsidRPr="00097B84">
        <w:rPr>
          <w:rFonts w:ascii="Cambria" w:hAnsi="Cambria"/>
          <w:i/>
        </w:rPr>
        <w:t>template</w:t>
      </w:r>
      <w:r w:rsidR="00804F2C" w:rsidRPr="00462C8F">
        <w:rPr>
          <w:rFonts w:ascii="Cambria" w:hAnsi="Cambria"/>
        </w:rPr>
        <w:t xml:space="preserve"> Manual SJH sesuai dengan kondisi perusahaan</w:t>
      </w:r>
      <w:r w:rsidR="00804F2C" w:rsidRPr="00462C8F">
        <w:rPr>
          <w:rFonts w:ascii="Cambria" w:hAnsi="Cambria"/>
          <w:noProof/>
        </w:rPr>
        <w:t xml:space="preserve">. </w:t>
      </w:r>
      <w:r w:rsidRPr="00097B84">
        <w:rPr>
          <w:rFonts w:ascii="Cambria" w:hAnsi="Cambria"/>
          <w:i/>
          <w:noProof/>
        </w:rPr>
        <w:t>Template</w:t>
      </w:r>
      <w:r w:rsidR="007E4272" w:rsidRPr="00462C8F">
        <w:rPr>
          <w:rFonts w:ascii="Cambria" w:hAnsi="Cambria"/>
          <w:noProof/>
        </w:rPr>
        <w:t xml:space="preserve"> Manual SJH terdiri dari beberapa bagian : 1) Cover, 2) Pendahuluan, </w:t>
      </w:r>
      <w:r w:rsidR="00D4331D" w:rsidRPr="00462C8F">
        <w:rPr>
          <w:rFonts w:ascii="Cambria" w:hAnsi="Cambria"/>
          <w:noProof/>
        </w:rPr>
        <w:t>3</w:t>
      </w:r>
      <w:r w:rsidR="007E4272" w:rsidRPr="00462C8F">
        <w:rPr>
          <w:rFonts w:ascii="Cambria" w:hAnsi="Cambria"/>
          <w:noProof/>
        </w:rPr>
        <w:t xml:space="preserve">) Kriteria Sistem Jaminan Halal, </w:t>
      </w:r>
      <w:r w:rsidR="00D4331D" w:rsidRPr="00462C8F">
        <w:rPr>
          <w:rFonts w:ascii="Cambria" w:hAnsi="Cambria"/>
          <w:noProof/>
        </w:rPr>
        <w:t>4</w:t>
      </w:r>
      <w:r w:rsidR="007E4272" w:rsidRPr="00462C8F">
        <w:rPr>
          <w:rFonts w:ascii="Cambria" w:hAnsi="Cambria"/>
          <w:noProof/>
        </w:rPr>
        <w:t xml:space="preserve">) Lampiran. Berikut penjelasan cara pengisian dari </w:t>
      </w:r>
      <w:r w:rsidRPr="00097B84">
        <w:rPr>
          <w:rFonts w:ascii="Cambria" w:hAnsi="Cambria"/>
          <w:i/>
          <w:noProof/>
        </w:rPr>
        <w:t>template</w:t>
      </w:r>
      <w:r w:rsidR="007E4272" w:rsidRPr="00462C8F">
        <w:rPr>
          <w:rFonts w:ascii="Cambria" w:hAnsi="Cambria"/>
          <w:noProof/>
        </w:rPr>
        <w:t xml:space="preserve"> Manual SJH:</w:t>
      </w:r>
    </w:p>
    <w:p w:rsidR="007E4272" w:rsidRPr="00462C8F" w:rsidRDefault="007E4272" w:rsidP="00343689">
      <w:pPr>
        <w:numPr>
          <w:ilvl w:val="0"/>
          <w:numId w:val="9"/>
        </w:numPr>
        <w:spacing w:after="60"/>
        <w:ind w:left="360"/>
        <w:jc w:val="both"/>
        <w:rPr>
          <w:rFonts w:ascii="Cambria" w:hAnsi="Cambria"/>
        </w:rPr>
      </w:pPr>
      <w:r w:rsidRPr="00462C8F">
        <w:rPr>
          <w:rFonts w:ascii="Cambria" w:hAnsi="Cambria"/>
        </w:rPr>
        <w:t>Cover Manual SJH :</w:t>
      </w:r>
    </w:p>
    <w:p w:rsidR="007E4272" w:rsidRPr="00462C8F" w:rsidRDefault="007E4272" w:rsidP="00343689">
      <w:pPr>
        <w:numPr>
          <w:ilvl w:val="0"/>
          <w:numId w:val="10"/>
        </w:numPr>
        <w:ind w:left="720"/>
        <w:jc w:val="both"/>
        <w:rPr>
          <w:rFonts w:ascii="Cambria" w:hAnsi="Cambria"/>
        </w:rPr>
      </w:pPr>
      <w:r w:rsidRPr="00462C8F">
        <w:rPr>
          <w:rFonts w:ascii="Cambria" w:hAnsi="Cambria"/>
        </w:rPr>
        <w:t>Isi “</w:t>
      </w:r>
      <w:r w:rsidR="008E60EC" w:rsidRPr="00462C8F">
        <w:rPr>
          <w:rFonts w:ascii="Cambria" w:hAnsi="Cambria"/>
        </w:rPr>
        <w:t>_______</w:t>
      </w:r>
      <w:r w:rsidRPr="00462C8F">
        <w:rPr>
          <w:rFonts w:ascii="Cambria" w:hAnsi="Cambria"/>
        </w:rPr>
        <w:t xml:space="preserve">”dengan </w:t>
      </w:r>
      <w:proofErr w:type="gramStart"/>
      <w:r w:rsidRPr="00462C8F">
        <w:rPr>
          <w:rFonts w:ascii="Cambria" w:hAnsi="Cambria"/>
        </w:rPr>
        <w:t>nama</w:t>
      </w:r>
      <w:proofErr w:type="gramEnd"/>
      <w:r w:rsidRPr="00462C8F">
        <w:rPr>
          <w:rFonts w:ascii="Cambria" w:hAnsi="Cambria"/>
        </w:rPr>
        <w:t xml:space="preserve"> perusahaan yang mengajukan sertifikasi halal.</w:t>
      </w:r>
    </w:p>
    <w:p w:rsidR="007E4272" w:rsidRPr="00462C8F" w:rsidRDefault="007E4272" w:rsidP="00343689">
      <w:pPr>
        <w:numPr>
          <w:ilvl w:val="0"/>
          <w:numId w:val="10"/>
        </w:numPr>
        <w:spacing w:after="60"/>
        <w:ind w:left="720"/>
        <w:jc w:val="both"/>
        <w:rPr>
          <w:rFonts w:ascii="Cambria" w:hAnsi="Cambria"/>
        </w:rPr>
      </w:pPr>
      <w:r w:rsidRPr="00462C8F">
        <w:rPr>
          <w:rFonts w:ascii="Cambria" w:hAnsi="Cambria"/>
        </w:rPr>
        <w:t>Isi tahun pembuatan penyusunan Manual SJH.</w:t>
      </w:r>
    </w:p>
    <w:p w:rsidR="007E4272" w:rsidRPr="00462C8F" w:rsidRDefault="007E4272" w:rsidP="00343689">
      <w:pPr>
        <w:numPr>
          <w:ilvl w:val="0"/>
          <w:numId w:val="9"/>
        </w:numPr>
        <w:spacing w:after="60"/>
        <w:ind w:left="360"/>
        <w:jc w:val="both"/>
        <w:rPr>
          <w:rFonts w:ascii="Cambria" w:hAnsi="Cambria"/>
          <w:b/>
        </w:rPr>
      </w:pPr>
      <w:r w:rsidRPr="00462C8F">
        <w:rPr>
          <w:rFonts w:ascii="Cambria" w:hAnsi="Cambria"/>
        </w:rPr>
        <w:t xml:space="preserve">Pendahuluan pada halaman </w:t>
      </w:r>
      <w:r w:rsidR="00D4331D" w:rsidRPr="00462C8F">
        <w:rPr>
          <w:rFonts w:ascii="Cambria" w:hAnsi="Cambria"/>
        </w:rPr>
        <w:t>1</w:t>
      </w:r>
      <w:r w:rsidRPr="00462C8F">
        <w:rPr>
          <w:rFonts w:ascii="Cambria" w:hAnsi="Cambria"/>
        </w:rPr>
        <w:t xml:space="preserve"> :</w:t>
      </w:r>
    </w:p>
    <w:p w:rsidR="007E4272" w:rsidRPr="00462C8F" w:rsidRDefault="007E4272" w:rsidP="00C03A1C">
      <w:pPr>
        <w:numPr>
          <w:ilvl w:val="0"/>
          <w:numId w:val="11"/>
        </w:numPr>
        <w:spacing w:after="40"/>
        <w:ind w:left="720"/>
        <w:jc w:val="both"/>
        <w:rPr>
          <w:rFonts w:ascii="Cambria" w:hAnsi="Cambria"/>
        </w:rPr>
      </w:pPr>
      <w:r w:rsidRPr="00462C8F">
        <w:rPr>
          <w:rFonts w:ascii="Cambria" w:hAnsi="Cambria"/>
        </w:rPr>
        <w:t xml:space="preserve">Informasi Umum Perusahaan </w:t>
      </w:r>
      <w:r w:rsidR="009A4A08" w:rsidRPr="00462C8F">
        <w:rPr>
          <w:rFonts w:ascii="Cambria" w:hAnsi="Cambria"/>
        </w:rPr>
        <w:t>:</w:t>
      </w:r>
    </w:p>
    <w:p w:rsidR="007E4272" w:rsidRPr="00462C8F" w:rsidRDefault="007E4272" w:rsidP="00C03A1C">
      <w:pPr>
        <w:numPr>
          <w:ilvl w:val="0"/>
          <w:numId w:val="13"/>
        </w:numPr>
        <w:ind w:left="994" w:hanging="274"/>
        <w:jc w:val="both"/>
        <w:rPr>
          <w:rFonts w:ascii="Cambria" w:hAnsi="Cambria"/>
        </w:rPr>
      </w:pPr>
      <w:r w:rsidRPr="00462C8F">
        <w:rPr>
          <w:rFonts w:ascii="Cambria" w:hAnsi="Cambria"/>
        </w:rPr>
        <w:t xml:space="preserve">Isi “Nama Perusahaan” dengan </w:t>
      </w:r>
      <w:proofErr w:type="gramStart"/>
      <w:r w:rsidRPr="00462C8F">
        <w:rPr>
          <w:rFonts w:ascii="Cambria" w:hAnsi="Cambria"/>
        </w:rPr>
        <w:t>nama</w:t>
      </w:r>
      <w:proofErr w:type="gramEnd"/>
      <w:r w:rsidRPr="00462C8F">
        <w:rPr>
          <w:rFonts w:ascii="Cambria" w:hAnsi="Cambria"/>
        </w:rPr>
        <w:t xml:space="preserve"> perusahaan yang mengajukan sertifikasi halal.</w:t>
      </w:r>
    </w:p>
    <w:p w:rsidR="007E4272" w:rsidRPr="00462C8F" w:rsidRDefault="007E4272" w:rsidP="00C03A1C">
      <w:pPr>
        <w:numPr>
          <w:ilvl w:val="0"/>
          <w:numId w:val="13"/>
        </w:numPr>
        <w:ind w:left="994" w:hanging="274"/>
        <w:jc w:val="both"/>
        <w:rPr>
          <w:rFonts w:ascii="Cambria" w:hAnsi="Cambria"/>
        </w:rPr>
      </w:pPr>
      <w:r w:rsidRPr="00462C8F">
        <w:rPr>
          <w:rFonts w:ascii="Cambria" w:hAnsi="Cambria"/>
        </w:rPr>
        <w:t xml:space="preserve">Isi “Alamat Perusahaan” dengan alamat </w:t>
      </w:r>
      <w:proofErr w:type="gramStart"/>
      <w:r w:rsidRPr="00462C8F">
        <w:rPr>
          <w:rFonts w:ascii="Cambria" w:hAnsi="Cambria"/>
        </w:rPr>
        <w:t>kantor</w:t>
      </w:r>
      <w:proofErr w:type="gramEnd"/>
      <w:r w:rsidRPr="00462C8F">
        <w:rPr>
          <w:rFonts w:ascii="Cambria" w:hAnsi="Cambria"/>
        </w:rPr>
        <w:t xml:space="preserve"> pusat dari perusahaan.</w:t>
      </w:r>
    </w:p>
    <w:p w:rsidR="007E4272" w:rsidRPr="00462C8F" w:rsidRDefault="007E4272" w:rsidP="00C03A1C">
      <w:pPr>
        <w:numPr>
          <w:ilvl w:val="0"/>
          <w:numId w:val="13"/>
        </w:numPr>
        <w:ind w:left="994" w:hanging="274"/>
        <w:jc w:val="both"/>
        <w:rPr>
          <w:rFonts w:ascii="Cambria" w:hAnsi="Cambria"/>
        </w:rPr>
      </w:pPr>
      <w:r w:rsidRPr="00462C8F">
        <w:rPr>
          <w:rFonts w:ascii="Cambria" w:hAnsi="Cambria"/>
        </w:rPr>
        <w:t>Isi “Telp/Fax Perusahaan” dengan nomor telepon dan fax perusahaan.</w:t>
      </w:r>
    </w:p>
    <w:p w:rsidR="007E4272" w:rsidRPr="00462C8F" w:rsidRDefault="007E4272" w:rsidP="00C03A1C">
      <w:pPr>
        <w:numPr>
          <w:ilvl w:val="0"/>
          <w:numId w:val="13"/>
        </w:numPr>
        <w:ind w:left="994" w:hanging="274"/>
        <w:jc w:val="both"/>
        <w:rPr>
          <w:rFonts w:ascii="Cambria" w:hAnsi="Cambria"/>
        </w:rPr>
      </w:pPr>
      <w:r w:rsidRPr="00462C8F">
        <w:rPr>
          <w:rFonts w:ascii="Cambria" w:hAnsi="Cambria"/>
        </w:rPr>
        <w:t>Isi “Alamat Pabrik” dengan alamat pabrik yang memproduksi produk yang disertifikasi halal.</w:t>
      </w:r>
    </w:p>
    <w:p w:rsidR="007E4272" w:rsidRPr="00462C8F" w:rsidRDefault="007E4272" w:rsidP="00C03A1C">
      <w:pPr>
        <w:numPr>
          <w:ilvl w:val="0"/>
          <w:numId w:val="13"/>
        </w:numPr>
        <w:ind w:left="994" w:hanging="274"/>
        <w:jc w:val="both"/>
        <w:rPr>
          <w:rFonts w:ascii="Cambria" w:hAnsi="Cambria"/>
        </w:rPr>
      </w:pPr>
      <w:r w:rsidRPr="00462C8F">
        <w:rPr>
          <w:rFonts w:ascii="Cambria" w:hAnsi="Cambria"/>
        </w:rPr>
        <w:t xml:space="preserve">Isi “Telp/Fax Pabrik” dengan nomor telepon dan fax pabrik. </w:t>
      </w:r>
    </w:p>
    <w:p w:rsidR="00D33363" w:rsidRPr="00462C8F" w:rsidRDefault="00D33363" w:rsidP="00C03A1C">
      <w:pPr>
        <w:numPr>
          <w:ilvl w:val="0"/>
          <w:numId w:val="13"/>
        </w:numPr>
        <w:ind w:left="994" w:hanging="274"/>
        <w:jc w:val="both"/>
        <w:rPr>
          <w:rFonts w:ascii="Cambria" w:hAnsi="Cambria"/>
        </w:rPr>
      </w:pPr>
      <w:r w:rsidRPr="00462C8F">
        <w:rPr>
          <w:rFonts w:ascii="Cambria" w:hAnsi="Cambria"/>
        </w:rPr>
        <w:t xml:space="preserve">Isi “Contact Person/Email” dengan </w:t>
      </w:r>
      <w:proofErr w:type="gramStart"/>
      <w:r w:rsidRPr="00462C8F">
        <w:rPr>
          <w:rFonts w:ascii="Cambria" w:hAnsi="Cambria"/>
        </w:rPr>
        <w:t>nama</w:t>
      </w:r>
      <w:proofErr w:type="gramEnd"/>
      <w:r w:rsidRPr="00462C8F">
        <w:rPr>
          <w:rFonts w:ascii="Cambria" w:hAnsi="Cambria"/>
        </w:rPr>
        <w:t xml:space="preserve"> contact person dan email </w:t>
      </w:r>
      <w:r w:rsidR="00D4331D" w:rsidRPr="00462C8F">
        <w:rPr>
          <w:rFonts w:ascii="Cambria" w:hAnsi="Cambria"/>
        </w:rPr>
        <w:t>dari</w:t>
      </w:r>
      <w:r w:rsidRPr="00462C8F">
        <w:rPr>
          <w:rFonts w:ascii="Cambria" w:hAnsi="Cambria"/>
        </w:rPr>
        <w:t xml:space="preserve"> contact person. Contact person adalah </w:t>
      </w:r>
      <w:r w:rsidR="00433B2A" w:rsidRPr="00462C8F">
        <w:rPr>
          <w:rFonts w:ascii="Cambria" w:hAnsi="Cambria"/>
        </w:rPr>
        <w:t>orang</w:t>
      </w:r>
      <w:r w:rsidRPr="00462C8F">
        <w:rPr>
          <w:rFonts w:ascii="Cambria" w:hAnsi="Cambria"/>
        </w:rPr>
        <w:t xml:space="preserve"> yang ditunjuk untuk komunikasi dengan LPPOM MUI</w:t>
      </w:r>
      <w:r w:rsidR="00A675EC" w:rsidRPr="00462C8F">
        <w:rPr>
          <w:rFonts w:ascii="Cambria" w:hAnsi="Cambria"/>
        </w:rPr>
        <w:t>.</w:t>
      </w:r>
    </w:p>
    <w:p w:rsidR="00D33363" w:rsidRPr="00462C8F" w:rsidRDefault="00D33363" w:rsidP="00C03A1C">
      <w:pPr>
        <w:numPr>
          <w:ilvl w:val="0"/>
          <w:numId w:val="13"/>
        </w:numPr>
        <w:ind w:left="994" w:hanging="274"/>
        <w:jc w:val="both"/>
        <w:rPr>
          <w:rFonts w:ascii="Cambria" w:hAnsi="Cambria"/>
        </w:rPr>
      </w:pPr>
      <w:r w:rsidRPr="00462C8F">
        <w:rPr>
          <w:rFonts w:ascii="Cambria" w:hAnsi="Cambria"/>
        </w:rPr>
        <w:t>Isi “Nama</w:t>
      </w:r>
      <w:r w:rsidR="00D4331D" w:rsidRPr="00462C8F">
        <w:rPr>
          <w:rFonts w:ascii="Cambria" w:hAnsi="Cambria"/>
        </w:rPr>
        <w:t>/Merk</w:t>
      </w:r>
      <w:r w:rsidRPr="00462C8F">
        <w:rPr>
          <w:rFonts w:ascii="Cambria" w:hAnsi="Cambria"/>
        </w:rPr>
        <w:t xml:space="preserve"> Produk”</w:t>
      </w:r>
      <w:r w:rsidR="00A675EC" w:rsidRPr="00462C8F">
        <w:rPr>
          <w:rFonts w:ascii="Cambria" w:hAnsi="Cambria"/>
        </w:rPr>
        <w:t xml:space="preserve"> dengan nama/merk produk yang disertifikasi halal.</w:t>
      </w:r>
    </w:p>
    <w:p w:rsidR="007E4272" w:rsidRPr="00462C8F" w:rsidRDefault="007E4272" w:rsidP="00C03A1C">
      <w:pPr>
        <w:numPr>
          <w:ilvl w:val="0"/>
          <w:numId w:val="13"/>
        </w:numPr>
        <w:ind w:left="994" w:hanging="274"/>
        <w:jc w:val="both"/>
        <w:rPr>
          <w:rFonts w:ascii="Cambria" w:hAnsi="Cambria"/>
        </w:rPr>
      </w:pPr>
      <w:r w:rsidRPr="00462C8F">
        <w:rPr>
          <w:rFonts w:ascii="Cambria" w:hAnsi="Cambria"/>
        </w:rPr>
        <w:t>Isi “</w:t>
      </w:r>
      <w:r w:rsidRPr="00462C8F">
        <w:rPr>
          <w:rFonts w:ascii="Cambria" w:hAnsi="Cambria"/>
          <w:lang w:val="fi-FI"/>
        </w:rPr>
        <w:t>Jenis Produk</w:t>
      </w:r>
      <w:r w:rsidRPr="00462C8F">
        <w:rPr>
          <w:rFonts w:ascii="Cambria" w:hAnsi="Cambria"/>
        </w:rPr>
        <w:t>” dengan jenis produk yang disertifikasi halal.</w:t>
      </w:r>
    </w:p>
    <w:p w:rsidR="007E4272" w:rsidRPr="00462C8F" w:rsidRDefault="007E4272" w:rsidP="00C03A1C">
      <w:pPr>
        <w:numPr>
          <w:ilvl w:val="0"/>
          <w:numId w:val="13"/>
        </w:numPr>
        <w:ind w:left="994" w:hanging="274"/>
        <w:jc w:val="both"/>
        <w:rPr>
          <w:rFonts w:ascii="Cambria" w:hAnsi="Cambria"/>
        </w:rPr>
      </w:pPr>
      <w:r w:rsidRPr="00462C8F">
        <w:rPr>
          <w:rFonts w:ascii="Cambria" w:hAnsi="Cambria"/>
        </w:rPr>
        <w:t xml:space="preserve">Isi “Daerah Pemasaran” dengan </w:t>
      </w:r>
      <w:r w:rsidR="00A675EC" w:rsidRPr="00462C8F">
        <w:rPr>
          <w:rFonts w:ascii="Cambria" w:hAnsi="Cambria"/>
        </w:rPr>
        <w:t xml:space="preserve">memilih </w:t>
      </w:r>
      <w:r w:rsidRPr="00462C8F">
        <w:rPr>
          <w:rFonts w:ascii="Cambria" w:hAnsi="Cambria"/>
        </w:rPr>
        <w:t>daerah pemasaran untuk produk yang disertifi</w:t>
      </w:r>
      <w:r w:rsidR="00A675EC" w:rsidRPr="00462C8F">
        <w:rPr>
          <w:rFonts w:ascii="Cambria" w:hAnsi="Cambria"/>
        </w:rPr>
        <w:t>kasi halal, apakah provinsi, nasional atau internasional</w:t>
      </w:r>
      <w:r w:rsidRPr="00462C8F">
        <w:rPr>
          <w:rFonts w:ascii="Cambria" w:hAnsi="Cambria"/>
        </w:rPr>
        <w:t xml:space="preserve">. </w:t>
      </w:r>
    </w:p>
    <w:p w:rsidR="007E4272" w:rsidRPr="00462C8F" w:rsidRDefault="007E4272" w:rsidP="00343689">
      <w:pPr>
        <w:numPr>
          <w:ilvl w:val="0"/>
          <w:numId w:val="13"/>
        </w:numPr>
        <w:spacing w:after="60"/>
        <w:ind w:left="990" w:hanging="270"/>
        <w:jc w:val="both"/>
        <w:rPr>
          <w:rFonts w:ascii="Cambria" w:hAnsi="Cambria"/>
        </w:rPr>
      </w:pPr>
      <w:r w:rsidRPr="00462C8F">
        <w:rPr>
          <w:rFonts w:ascii="Cambria" w:hAnsi="Cambria"/>
        </w:rPr>
        <w:t xml:space="preserve">Isi “Sistem Pemasaran” dengan </w:t>
      </w:r>
      <w:r w:rsidR="00A675EC" w:rsidRPr="00462C8F">
        <w:rPr>
          <w:rFonts w:ascii="Cambria" w:hAnsi="Cambria"/>
        </w:rPr>
        <w:t xml:space="preserve">memilih </w:t>
      </w:r>
      <w:r w:rsidRPr="00462C8F">
        <w:rPr>
          <w:rFonts w:ascii="Cambria" w:hAnsi="Cambria"/>
        </w:rPr>
        <w:t>sistem pemasaran untuk produk yang disertifikasi halal, apakah retail atau non retail.</w:t>
      </w:r>
    </w:p>
    <w:p w:rsidR="007E4272" w:rsidRPr="00462C8F" w:rsidRDefault="007E4272" w:rsidP="00C03A1C">
      <w:pPr>
        <w:numPr>
          <w:ilvl w:val="0"/>
          <w:numId w:val="11"/>
        </w:numPr>
        <w:spacing w:after="40"/>
        <w:ind w:left="720"/>
        <w:jc w:val="both"/>
        <w:rPr>
          <w:rFonts w:ascii="Cambria" w:hAnsi="Cambria"/>
        </w:rPr>
      </w:pPr>
      <w:r w:rsidRPr="00462C8F">
        <w:rPr>
          <w:rFonts w:ascii="Cambria" w:hAnsi="Cambria"/>
        </w:rPr>
        <w:t xml:space="preserve">Tujuan: </w:t>
      </w:r>
      <w:r w:rsidR="00E94BAC" w:rsidRPr="00462C8F">
        <w:rPr>
          <w:rFonts w:ascii="Cambria" w:hAnsi="Cambria"/>
        </w:rPr>
        <w:t>tidak perlu diisi</w:t>
      </w:r>
      <w:r w:rsidRPr="00462C8F">
        <w:rPr>
          <w:rFonts w:ascii="Cambria" w:hAnsi="Cambria"/>
        </w:rPr>
        <w:t>.</w:t>
      </w:r>
    </w:p>
    <w:p w:rsidR="007E4272" w:rsidRPr="00462C8F" w:rsidRDefault="007E4272" w:rsidP="00343689">
      <w:pPr>
        <w:numPr>
          <w:ilvl w:val="0"/>
          <w:numId w:val="11"/>
        </w:numPr>
        <w:spacing w:after="60"/>
        <w:ind w:left="720"/>
        <w:jc w:val="both"/>
        <w:rPr>
          <w:rFonts w:ascii="Cambria" w:hAnsi="Cambria"/>
        </w:rPr>
      </w:pPr>
      <w:r w:rsidRPr="00462C8F">
        <w:rPr>
          <w:rFonts w:ascii="Cambria" w:hAnsi="Cambria"/>
        </w:rPr>
        <w:t xml:space="preserve">Ruang Lingkup: </w:t>
      </w:r>
      <w:r w:rsidR="00E94BAC" w:rsidRPr="00462C8F">
        <w:rPr>
          <w:rFonts w:ascii="Cambria" w:hAnsi="Cambria"/>
        </w:rPr>
        <w:t>tidak perlu diisi</w:t>
      </w:r>
      <w:r w:rsidRPr="00462C8F">
        <w:rPr>
          <w:rFonts w:ascii="Cambria" w:hAnsi="Cambria"/>
        </w:rPr>
        <w:t>.</w:t>
      </w:r>
    </w:p>
    <w:p w:rsidR="007E4272" w:rsidRPr="00462C8F" w:rsidRDefault="007E4272" w:rsidP="00343689">
      <w:pPr>
        <w:numPr>
          <w:ilvl w:val="0"/>
          <w:numId w:val="9"/>
        </w:numPr>
        <w:spacing w:after="60"/>
        <w:ind w:left="360"/>
        <w:jc w:val="both"/>
        <w:rPr>
          <w:rFonts w:ascii="Cambria" w:hAnsi="Cambria"/>
        </w:rPr>
      </w:pPr>
      <w:r w:rsidRPr="00462C8F">
        <w:rPr>
          <w:rFonts w:ascii="Cambria" w:hAnsi="Cambria"/>
        </w:rPr>
        <w:t xml:space="preserve">Kriteria Sistem Jaminan Halal pada halaman </w:t>
      </w:r>
      <w:r w:rsidR="00D4331D" w:rsidRPr="00462C8F">
        <w:rPr>
          <w:rFonts w:ascii="Cambria" w:hAnsi="Cambria"/>
        </w:rPr>
        <w:t>2-3</w:t>
      </w:r>
      <w:r w:rsidRPr="00462C8F">
        <w:rPr>
          <w:rFonts w:ascii="Cambria" w:hAnsi="Cambria"/>
        </w:rPr>
        <w:t>:</w:t>
      </w:r>
    </w:p>
    <w:p w:rsidR="002F40ED" w:rsidRPr="00462C8F" w:rsidRDefault="007635BE" w:rsidP="00C03A1C">
      <w:pPr>
        <w:numPr>
          <w:ilvl w:val="0"/>
          <w:numId w:val="12"/>
        </w:numPr>
        <w:spacing w:after="40"/>
        <w:ind w:left="720"/>
        <w:jc w:val="both"/>
        <w:rPr>
          <w:rFonts w:ascii="Cambria" w:hAnsi="Cambria"/>
        </w:rPr>
      </w:pPr>
      <w:r w:rsidRPr="00462C8F">
        <w:rPr>
          <w:rFonts w:ascii="Cambria" w:hAnsi="Cambria"/>
        </w:rPr>
        <w:t>Kebijakan Halal</w:t>
      </w:r>
      <w:r w:rsidR="00E06100" w:rsidRPr="00462C8F">
        <w:rPr>
          <w:rFonts w:ascii="Cambria" w:hAnsi="Cambria"/>
        </w:rPr>
        <w:t xml:space="preserve"> pada halaman </w:t>
      </w:r>
      <w:r w:rsidR="00D4331D" w:rsidRPr="00462C8F">
        <w:rPr>
          <w:rFonts w:ascii="Cambria" w:hAnsi="Cambria"/>
        </w:rPr>
        <w:t>2</w:t>
      </w:r>
      <w:r w:rsidRPr="00462C8F">
        <w:rPr>
          <w:rFonts w:ascii="Cambria" w:hAnsi="Cambria"/>
        </w:rPr>
        <w:t xml:space="preserve">: </w:t>
      </w:r>
    </w:p>
    <w:p w:rsidR="007635BE" w:rsidRPr="00462C8F" w:rsidRDefault="002F40ED" w:rsidP="00C03A1C">
      <w:pPr>
        <w:pStyle w:val="ListParagraph"/>
        <w:numPr>
          <w:ilvl w:val="0"/>
          <w:numId w:val="14"/>
        </w:numPr>
        <w:ind w:left="994" w:hanging="274"/>
        <w:jc w:val="both"/>
        <w:rPr>
          <w:rFonts w:ascii="Cambria" w:hAnsi="Cambria"/>
        </w:rPr>
      </w:pPr>
      <w:r w:rsidRPr="00462C8F">
        <w:rPr>
          <w:rFonts w:ascii="Cambria" w:hAnsi="Cambria"/>
        </w:rPr>
        <w:t>I</w:t>
      </w:r>
      <w:r w:rsidR="007635BE" w:rsidRPr="00462C8F">
        <w:rPr>
          <w:rFonts w:ascii="Cambria" w:hAnsi="Cambria"/>
        </w:rPr>
        <w:t xml:space="preserve">si </w:t>
      </w:r>
      <w:r w:rsidRPr="00462C8F">
        <w:rPr>
          <w:rFonts w:ascii="Cambria" w:hAnsi="Cambria"/>
        </w:rPr>
        <w:t>“.......................” dengan nama perusahaan</w:t>
      </w:r>
    </w:p>
    <w:p w:rsidR="002F40ED" w:rsidRPr="00462C8F" w:rsidRDefault="002F40ED" w:rsidP="00C03A1C">
      <w:pPr>
        <w:pStyle w:val="ListParagraph"/>
        <w:numPr>
          <w:ilvl w:val="0"/>
          <w:numId w:val="14"/>
        </w:numPr>
        <w:ind w:left="994" w:hanging="274"/>
        <w:jc w:val="both"/>
        <w:rPr>
          <w:rFonts w:ascii="Cambria" w:hAnsi="Cambria"/>
        </w:rPr>
      </w:pPr>
      <w:r w:rsidRPr="00462C8F">
        <w:rPr>
          <w:rFonts w:ascii="Cambria" w:hAnsi="Cambria"/>
        </w:rPr>
        <w:t>Isi “</w:t>
      </w:r>
      <w:proofErr w:type="gramStart"/>
      <w:r w:rsidRPr="00462C8F">
        <w:rPr>
          <w:rFonts w:ascii="Cambria" w:hAnsi="Cambria"/>
        </w:rPr>
        <w:t>…..</w:t>
      </w:r>
      <w:r w:rsidRPr="00462C8F">
        <w:rPr>
          <w:rFonts w:ascii="Cambria" w:hAnsi="Cambria"/>
          <w:lang w:val="id-ID"/>
        </w:rPr>
        <w:t>........, ..............</w:t>
      </w:r>
      <w:r w:rsidRPr="00462C8F">
        <w:rPr>
          <w:rFonts w:ascii="Cambria" w:hAnsi="Cambria"/>
        </w:rPr>
        <w:t>.........</w:t>
      </w:r>
      <w:r w:rsidRPr="00462C8F">
        <w:rPr>
          <w:rFonts w:ascii="Cambria" w:hAnsi="Cambria"/>
          <w:lang w:val="id-ID"/>
        </w:rPr>
        <w:t>...</w:t>
      </w:r>
      <w:r w:rsidRPr="00462C8F">
        <w:rPr>
          <w:rFonts w:ascii="Cambria" w:hAnsi="Cambria"/>
        </w:rPr>
        <w:t>”</w:t>
      </w:r>
      <w:proofErr w:type="gramEnd"/>
      <w:r w:rsidRPr="00462C8F">
        <w:rPr>
          <w:rFonts w:ascii="Cambria" w:hAnsi="Cambria"/>
        </w:rPr>
        <w:t xml:space="preserve"> dengan tempat dan tanggal/bulan/tahun sesuai dengan waktu penetapan Kebijakan Halal</w:t>
      </w:r>
      <w:r w:rsidR="00221232">
        <w:rPr>
          <w:rFonts w:ascii="Cambria" w:hAnsi="Cambria"/>
        </w:rPr>
        <w:t xml:space="preserve">. </w:t>
      </w:r>
      <w:proofErr w:type="gramStart"/>
      <w:r w:rsidR="00221232">
        <w:rPr>
          <w:rFonts w:ascii="Cambria" w:hAnsi="Cambria"/>
        </w:rPr>
        <w:t>Contoh :</w:t>
      </w:r>
      <w:proofErr w:type="gramEnd"/>
      <w:r w:rsidR="00221232">
        <w:rPr>
          <w:rFonts w:ascii="Cambria" w:hAnsi="Cambria"/>
        </w:rPr>
        <w:t xml:space="preserve"> Batam,  Maret 2017.</w:t>
      </w:r>
    </w:p>
    <w:p w:rsidR="002F40ED" w:rsidRPr="00462C8F" w:rsidRDefault="002F40ED" w:rsidP="00343689">
      <w:pPr>
        <w:pStyle w:val="ListParagraph"/>
        <w:numPr>
          <w:ilvl w:val="0"/>
          <w:numId w:val="14"/>
        </w:numPr>
        <w:spacing w:after="60"/>
        <w:ind w:left="990" w:hanging="270"/>
        <w:jc w:val="both"/>
        <w:rPr>
          <w:rFonts w:ascii="Cambria" w:hAnsi="Cambria"/>
        </w:rPr>
      </w:pPr>
      <w:r w:rsidRPr="00462C8F">
        <w:rPr>
          <w:rFonts w:ascii="Cambria" w:hAnsi="Cambria"/>
        </w:rPr>
        <w:t>Isi “(......................)”</w:t>
      </w:r>
      <w:r w:rsidR="00E06100" w:rsidRPr="00462C8F">
        <w:rPr>
          <w:rFonts w:ascii="Cambria" w:hAnsi="Cambria"/>
        </w:rPr>
        <w:t xml:space="preserve"> dengan tanda tangan dan </w:t>
      </w:r>
      <w:proofErr w:type="gramStart"/>
      <w:r w:rsidR="00E06100" w:rsidRPr="00462C8F">
        <w:rPr>
          <w:rFonts w:ascii="Cambria" w:hAnsi="Cambria"/>
        </w:rPr>
        <w:t>nama</w:t>
      </w:r>
      <w:proofErr w:type="gramEnd"/>
      <w:r w:rsidR="00E06100" w:rsidRPr="00462C8F">
        <w:rPr>
          <w:rFonts w:ascii="Cambria" w:hAnsi="Cambria"/>
        </w:rPr>
        <w:t xml:space="preserve"> lengkap </w:t>
      </w:r>
      <w:r w:rsidR="00D4331D" w:rsidRPr="00462C8F">
        <w:rPr>
          <w:rFonts w:ascii="Cambria" w:hAnsi="Cambria"/>
        </w:rPr>
        <w:t>pimpinan</w:t>
      </w:r>
      <w:r w:rsidR="00E06100" w:rsidRPr="00462C8F">
        <w:rPr>
          <w:rFonts w:ascii="Cambria" w:hAnsi="Cambria"/>
        </w:rPr>
        <w:t xml:space="preserve"> perusahaan yang mengesahkan Kebijakan Halal.</w:t>
      </w:r>
    </w:p>
    <w:p w:rsidR="00E06100" w:rsidRPr="00462C8F" w:rsidRDefault="00E06100" w:rsidP="00C03A1C">
      <w:pPr>
        <w:numPr>
          <w:ilvl w:val="0"/>
          <w:numId w:val="12"/>
        </w:numPr>
        <w:spacing w:after="40"/>
        <w:ind w:left="720"/>
        <w:jc w:val="both"/>
        <w:rPr>
          <w:rFonts w:ascii="Cambria" w:hAnsi="Cambria"/>
        </w:rPr>
      </w:pPr>
      <w:r w:rsidRPr="00462C8F">
        <w:rPr>
          <w:rFonts w:ascii="Cambria" w:hAnsi="Cambria"/>
        </w:rPr>
        <w:t>Ti</w:t>
      </w:r>
      <w:r w:rsidR="00D4331D" w:rsidRPr="00462C8F">
        <w:rPr>
          <w:rFonts w:ascii="Cambria" w:hAnsi="Cambria"/>
        </w:rPr>
        <w:t>m Manajemen Halal pada halaman 2</w:t>
      </w:r>
      <w:r w:rsidRPr="00462C8F">
        <w:rPr>
          <w:rFonts w:ascii="Cambria" w:hAnsi="Cambria"/>
        </w:rPr>
        <w:t xml:space="preserve">: </w:t>
      </w:r>
      <w:r w:rsidR="00EE26D1" w:rsidRPr="00462C8F">
        <w:rPr>
          <w:rFonts w:ascii="Cambria" w:hAnsi="Cambria"/>
        </w:rPr>
        <w:t>tidak</w:t>
      </w:r>
      <w:r w:rsidR="00D813E0">
        <w:rPr>
          <w:rFonts w:ascii="Cambria" w:hAnsi="Cambria"/>
        </w:rPr>
        <w:t xml:space="preserve"> ada yang</w:t>
      </w:r>
      <w:r w:rsidR="00EE26D1" w:rsidRPr="00462C8F">
        <w:rPr>
          <w:rFonts w:ascii="Cambria" w:hAnsi="Cambria"/>
        </w:rPr>
        <w:t xml:space="preserve"> perlu diisi</w:t>
      </w:r>
      <w:r w:rsidRPr="00462C8F">
        <w:rPr>
          <w:rFonts w:ascii="Cambria" w:hAnsi="Cambria"/>
          <w:noProof/>
        </w:rPr>
        <w:t>.</w:t>
      </w:r>
    </w:p>
    <w:p w:rsidR="00C32AA0" w:rsidRPr="00462C8F" w:rsidRDefault="00C32AA0" w:rsidP="00343689">
      <w:pPr>
        <w:numPr>
          <w:ilvl w:val="0"/>
          <w:numId w:val="12"/>
        </w:numPr>
        <w:spacing w:after="60"/>
        <w:ind w:left="720"/>
        <w:jc w:val="both"/>
        <w:rPr>
          <w:rFonts w:ascii="Cambria" w:hAnsi="Cambria"/>
        </w:rPr>
      </w:pPr>
      <w:r w:rsidRPr="00462C8F">
        <w:rPr>
          <w:rFonts w:ascii="Cambria" w:hAnsi="Cambria"/>
        </w:rPr>
        <w:t xml:space="preserve">Prosedur </w:t>
      </w:r>
      <w:r w:rsidR="00195347" w:rsidRPr="00462C8F">
        <w:rPr>
          <w:rFonts w:ascii="Cambria" w:hAnsi="Cambria"/>
        </w:rPr>
        <w:t>Operasional</w:t>
      </w:r>
      <w:r w:rsidRPr="00462C8F">
        <w:rPr>
          <w:rFonts w:ascii="Cambria" w:hAnsi="Cambria"/>
        </w:rPr>
        <w:t xml:space="preserve"> pada halaman </w:t>
      </w:r>
      <w:r w:rsidR="00E45916" w:rsidRPr="00462C8F">
        <w:rPr>
          <w:rFonts w:ascii="Cambria" w:hAnsi="Cambria"/>
        </w:rPr>
        <w:t>2</w:t>
      </w:r>
      <w:r w:rsidRPr="00462C8F">
        <w:rPr>
          <w:rFonts w:ascii="Cambria" w:hAnsi="Cambria"/>
        </w:rPr>
        <w:t>-</w:t>
      </w:r>
      <w:r w:rsidR="00E45916" w:rsidRPr="00462C8F">
        <w:rPr>
          <w:rFonts w:ascii="Cambria" w:hAnsi="Cambria"/>
        </w:rPr>
        <w:t>3</w:t>
      </w:r>
      <w:r w:rsidRPr="00462C8F">
        <w:rPr>
          <w:rFonts w:ascii="Cambria" w:hAnsi="Cambria"/>
        </w:rPr>
        <w:t xml:space="preserve">: tidak </w:t>
      </w:r>
      <w:r w:rsidR="00D813E0">
        <w:rPr>
          <w:rFonts w:ascii="Cambria" w:hAnsi="Cambria"/>
        </w:rPr>
        <w:t>ada yang</w:t>
      </w:r>
      <w:r w:rsidRPr="00462C8F">
        <w:rPr>
          <w:rFonts w:ascii="Cambria" w:hAnsi="Cambria"/>
        </w:rPr>
        <w:t xml:space="preserve">perlu diisi. Perusahaan dapat melampirkan prosedur jika sudah tersedia prosedur yang berlaku di perusahaan terkait </w:t>
      </w:r>
      <w:r w:rsidR="00195347" w:rsidRPr="00462C8F">
        <w:rPr>
          <w:rFonts w:ascii="Cambria" w:hAnsi="Cambria"/>
        </w:rPr>
        <w:t>penerapan SJH</w:t>
      </w:r>
      <w:r w:rsidRPr="00462C8F">
        <w:rPr>
          <w:rFonts w:ascii="Cambria" w:hAnsi="Cambria"/>
        </w:rPr>
        <w:t>.</w:t>
      </w:r>
    </w:p>
    <w:p w:rsidR="007E4272" w:rsidRPr="00462C8F" w:rsidRDefault="00097B84" w:rsidP="00343689">
      <w:pPr>
        <w:numPr>
          <w:ilvl w:val="0"/>
          <w:numId w:val="9"/>
        </w:numPr>
        <w:spacing w:after="60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Lampiran pada halaman 4</w:t>
      </w:r>
      <w:r w:rsidR="003D2DB1" w:rsidRPr="00462C8F">
        <w:rPr>
          <w:rFonts w:ascii="Cambria" w:hAnsi="Cambria"/>
        </w:rPr>
        <w:t>-</w:t>
      </w:r>
      <w:r>
        <w:rPr>
          <w:rFonts w:ascii="Cambria" w:hAnsi="Cambria"/>
        </w:rPr>
        <w:t>13</w:t>
      </w:r>
      <w:r w:rsidR="007E4272" w:rsidRPr="00462C8F">
        <w:rPr>
          <w:rFonts w:ascii="Cambria" w:hAnsi="Cambria"/>
        </w:rPr>
        <w:t>:</w:t>
      </w:r>
    </w:p>
    <w:p w:rsidR="003D2DB1" w:rsidRPr="00462C8F" w:rsidRDefault="007E4272" w:rsidP="00343689">
      <w:pPr>
        <w:numPr>
          <w:ilvl w:val="0"/>
          <w:numId w:val="15"/>
        </w:numPr>
        <w:spacing w:after="40"/>
        <w:ind w:left="720"/>
        <w:jc w:val="both"/>
        <w:rPr>
          <w:rFonts w:ascii="Cambria" w:hAnsi="Cambria"/>
        </w:rPr>
      </w:pPr>
      <w:r w:rsidRPr="00462C8F">
        <w:rPr>
          <w:rFonts w:ascii="Cambria" w:hAnsi="Cambria" w:cs="Arial"/>
        </w:rPr>
        <w:t xml:space="preserve">Ada 2 jenis lampiran: (i) </w:t>
      </w:r>
      <w:r w:rsidR="003D2DB1" w:rsidRPr="00462C8F">
        <w:rPr>
          <w:rFonts w:ascii="Cambria" w:hAnsi="Cambria" w:cs="Arial"/>
        </w:rPr>
        <w:t>L</w:t>
      </w:r>
      <w:r w:rsidRPr="00462C8F">
        <w:rPr>
          <w:rFonts w:ascii="Cambria" w:hAnsi="Cambria" w:cs="Arial"/>
        </w:rPr>
        <w:t>ampiran default dari</w:t>
      </w:r>
      <w:r w:rsidR="00221232">
        <w:rPr>
          <w:rFonts w:ascii="Cambria" w:hAnsi="Cambria" w:cs="Arial"/>
          <w:lang w:val="id-ID"/>
        </w:rPr>
        <w:t xml:space="preserve"> </w:t>
      </w:r>
      <w:r w:rsidR="00097B84" w:rsidRPr="00097B84">
        <w:rPr>
          <w:rFonts w:ascii="Cambria" w:hAnsi="Cambria" w:cs="Arial"/>
          <w:i/>
        </w:rPr>
        <w:t>template</w:t>
      </w:r>
      <w:r w:rsidR="003D2DB1" w:rsidRPr="00462C8F">
        <w:rPr>
          <w:rFonts w:ascii="Cambria" w:hAnsi="Cambria" w:cs="Arial"/>
        </w:rPr>
        <w:t xml:space="preserve"> Manual SJH </w:t>
      </w:r>
      <w:r w:rsidRPr="00462C8F">
        <w:rPr>
          <w:rFonts w:ascii="Cambria" w:hAnsi="Cambria" w:cs="Arial"/>
        </w:rPr>
        <w:t xml:space="preserve">sebagai bahan rujukan tetapi </w:t>
      </w:r>
      <w:r w:rsidR="00B74396" w:rsidRPr="00462C8F">
        <w:rPr>
          <w:rFonts w:ascii="Cambria" w:hAnsi="Cambria" w:cs="Arial"/>
        </w:rPr>
        <w:t xml:space="preserve">dapat dimodifikasi oleh </w:t>
      </w:r>
      <w:r w:rsidRPr="00462C8F">
        <w:rPr>
          <w:rFonts w:ascii="Cambria" w:hAnsi="Cambria" w:cs="Arial"/>
        </w:rPr>
        <w:t>perusahaan; (ii)</w:t>
      </w:r>
      <w:r w:rsidR="003D2DB1" w:rsidRPr="00462C8F">
        <w:rPr>
          <w:rFonts w:ascii="Cambria" w:hAnsi="Cambria" w:cs="Arial"/>
        </w:rPr>
        <w:t xml:space="preserve"> L</w:t>
      </w:r>
      <w:r w:rsidRPr="00462C8F">
        <w:rPr>
          <w:rFonts w:ascii="Cambria" w:hAnsi="Cambria" w:cs="Arial"/>
        </w:rPr>
        <w:t>ampiran</w:t>
      </w:r>
      <w:r w:rsidR="009A4A08" w:rsidRPr="00462C8F">
        <w:rPr>
          <w:rFonts w:ascii="Cambria" w:hAnsi="Cambria" w:cs="Arial"/>
        </w:rPr>
        <w:t xml:space="preserve"> tambahan</w:t>
      </w:r>
      <w:r w:rsidRPr="00462C8F">
        <w:rPr>
          <w:rFonts w:ascii="Cambria" w:hAnsi="Cambria" w:cs="Arial"/>
        </w:rPr>
        <w:t xml:space="preserve"> jika </w:t>
      </w:r>
      <w:r w:rsidR="003D2DB1" w:rsidRPr="00462C8F">
        <w:rPr>
          <w:rFonts w:ascii="Cambria" w:hAnsi="Cambria" w:cs="Arial"/>
        </w:rPr>
        <w:t>ada dokumen yang in</w:t>
      </w:r>
      <w:r w:rsidR="00195347" w:rsidRPr="00462C8F">
        <w:rPr>
          <w:rFonts w:ascii="Cambria" w:hAnsi="Cambria" w:cs="Arial"/>
        </w:rPr>
        <w:t xml:space="preserve">gin dilampirkan oleh perusahaan, misalnya </w:t>
      </w:r>
      <w:r w:rsidR="00AF5FEA" w:rsidRPr="00462C8F">
        <w:rPr>
          <w:rFonts w:ascii="Cambria" w:hAnsi="Cambria" w:cs="Arial"/>
        </w:rPr>
        <w:t>Daftar Bahan</w:t>
      </w:r>
      <w:r w:rsidR="00195347" w:rsidRPr="00462C8F">
        <w:rPr>
          <w:rFonts w:ascii="Cambria" w:hAnsi="Cambria" w:cs="Arial"/>
        </w:rPr>
        <w:t xml:space="preserve">, jadwal pelatihan, jadwal audit internal, </w:t>
      </w:r>
      <w:r w:rsidR="00195347" w:rsidRPr="00462C8F">
        <w:rPr>
          <w:rFonts w:ascii="Cambria" w:hAnsi="Cambria"/>
        </w:rPr>
        <w:t>jadwal kaji ulang manajemen.</w:t>
      </w:r>
    </w:p>
    <w:p w:rsidR="00E45916" w:rsidRPr="00462C8F" w:rsidRDefault="00E45916" w:rsidP="00343689">
      <w:pPr>
        <w:numPr>
          <w:ilvl w:val="0"/>
          <w:numId w:val="15"/>
        </w:numPr>
        <w:spacing w:after="40"/>
        <w:ind w:left="720"/>
        <w:jc w:val="both"/>
        <w:rPr>
          <w:rFonts w:ascii="Cambria" w:hAnsi="Cambria"/>
        </w:rPr>
      </w:pPr>
      <w:r w:rsidRPr="00462C8F">
        <w:rPr>
          <w:rFonts w:ascii="Cambria" w:hAnsi="Cambria"/>
        </w:rPr>
        <w:t xml:space="preserve">Lampiran 1: isi </w:t>
      </w:r>
      <w:proofErr w:type="gramStart"/>
      <w:r w:rsidRPr="00462C8F">
        <w:rPr>
          <w:rFonts w:ascii="Cambria" w:hAnsi="Cambria"/>
        </w:rPr>
        <w:t>nama</w:t>
      </w:r>
      <w:proofErr w:type="gramEnd"/>
      <w:r w:rsidRPr="00462C8F">
        <w:rPr>
          <w:rFonts w:ascii="Cambria" w:hAnsi="Cambria"/>
        </w:rPr>
        <w:t xml:space="preserve"> lengkap dari ketua dan anggota Tim Manajemen Halal serta ditandatangani.</w:t>
      </w:r>
    </w:p>
    <w:p w:rsidR="00DD3158" w:rsidRDefault="00DD3158" w:rsidP="00343689">
      <w:pPr>
        <w:numPr>
          <w:ilvl w:val="0"/>
          <w:numId w:val="15"/>
        </w:numPr>
        <w:spacing w:after="40"/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Lampiran 2: </w:t>
      </w:r>
      <w:r w:rsidRPr="00462C8F">
        <w:rPr>
          <w:rFonts w:ascii="Cambria" w:hAnsi="Cambria"/>
        </w:rPr>
        <w:t xml:space="preserve">tidak </w:t>
      </w:r>
      <w:r w:rsidR="00D813E0">
        <w:rPr>
          <w:rFonts w:ascii="Cambria" w:hAnsi="Cambria"/>
        </w:rPr>
        <w:t>ada yang</w:t>
      </w:r>
      <w:r w:rsidR="00221232">
        <w:rPr>
          <w:rFonts w:ascii="Cambria" w:hAnsi="Cambria"/>
          <w:lang w:val="id-ID"/>
        </w:rPr>
        <w:t xml:space="preserve"> </w:t>
      </w:r>
      <w:r w:rsidRPr="00462C8F">
        <w:rPr>
          <w:rFonts w:ascii="Cambria" w:hAnsi="Cambria"/>
        </w:rPr>
        <w:t xml:space="preserve">perlu diisi. </w:t>
      </w:r>
      <w:r>
        <w:rPr>
          <w:rFonts w:ascii="Cambria" w:hAnsi="Cambria"/>
        </w:rPr>
        <w:t>Perusahaan dapat memodifikasi isi poster sesuai dengan kebutuhan perusahaan.</w:t>
      </w:r>
    </w:p>
    <w:p w:rsidR="006832A5" w:rsidRPr="00462C8F" w:rsidRDefault="00DD3158" w:rsidP="00343689">
      <w:pPr>
        <w:numPr>
          <w:ilvl w:val="0"/>
          <w:numId w:val="15"/>
        </w:numPr>
        <w:spacing w:after="40"/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>Lampiran 3</w:t>
      </w:r>
      <w:r w:rsidR="006832A5" w:rsidRPr="00462C8F">
        <w:rPr>
          <w:rFonts w:ascii="Cambria" w:hAnsi="Cambria"/>
        </w:rPr>
        <w:t xml:space="preserve">: tidak </w:t>
      </w:r>
      <w:r w:rsidR="00D813E0">
        <w:rPr>
          <w:rFonts w:ascii="Cambria" w:hAnsi="Cambria"/>
        </w:rPr>
        <w:t>ada yang</w:t>
      </w:r>
      <w:r w:rsidR="006832A5" w:rsidRPr="00462C8F">
        <w:rPr>
          <w:rFonts w:ascii="Cambria" w:hAnsi="Cambria"/>
        </w:rPr>
        <w:t>perlu diisi. Perusahaan dapat melengkapi lampiran dengan pengetahuan SJH lain yang dianggap perlu untuk diketahui oleh karyawan.</w:t>
      </w:r>
    </w:p>
    <w:p w:rsidR="00351402" w:rsidRDefault="006832A5" w:rsidP="00343689">
      <w:pPr>
        <w:numPr>
          <w:ilvl w:val="0"/>
          <w:numId w:val="15"/>
        </w:numPr>
        <w:spacing w:after="40"/>
        <w:ind w:left="720"/>
        <w:jc w:val="both"/>
        <w:rPr>
          <w:rFonts w:ascii="Cambria" w:hAnsi="Cambria"/>
        </w:rPr>
      </w:pPr>
      <w:r w:rsidRPr="00462C8F">
        <w:rPr>
          <w:rFonts w:ascii="Cambria" w:hAnsi="Cambria"/>
        </w:rPr>
        <w:t xml:space="preserve">Lampiran </w:t>
      </w:r>
      <w:r w:rsidR="00DD3158">
        <w:rPr>
          <w:rFonts w:ascii="Cambria" w:hAnsi="Cambria"/>
        </w:rPr>
        <w:t>4</w:t>
      </w:r>
      <w:r w:rsidRPr="00462C8F">
        <w:rPr>
          <w:rFonts w:ascii="Cambria" w:hAnsi="Cambria"/>
        </w:rPr>
        <w:t>: isi data bahan yang digunakan untuk seluruh produk</w:t>
      </w:r>
      <w:r w:rsidR="00097B84">
        <w:rPr>
          <w:rFonts w:ascii="Cambria" w:hAnsi="Cambria"/>
        </w:rPr>
        <w:t xml:space="preserve"> yang disertifikasi.</w:t>
      </w:r>
    </w:p>
    <w:p w:rsidR="00097B84" w:rsidRDefault="00097B84" w:rsidP="00343689">
      <w:pPr>
        <w:numPr>
          <w:ilvl w:val="0"/>
          <w:numId w:val="15"/>
        </w:numPr>
        <w:spacing w:after="40"/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Lampiran 5: tidak ada yang perlu diisi. Perusahaan dapat memodifikasi </w:t>
      </w:r>
      <w:proofErr w:type="gramStart"/>
      <w:r>
        <w:rPr>
          <w:rFonts w:ascii="Cambria" w:hAnsi="Cambria"/>
        </w:rPr>
        <w:t>surat</w:t>
      </w:r>
      <w:proofErr w:type="gramEnd"/>
      <w:r>
        <w:rPr>
          <w:rFonts w:ascii="Cambria" w:hAnsi="Cambria"/>
        </w:rPr>
        <w:t xml:space="preserve"> pengantar sesuai dengan kebutuhan perusahaan.</w:t>
      </w:r>
    </w:p>
    <w:p w:rsidR="00C03A1C" w:rsidRDefault="00C03A1C" w:rsidP="00343689">
      <w:pPr>
        <w:numPr>
          <w:ilvl w:val="0"/>
          <w:numId w:val="15"/>
        </w:numPr>
        <w:spacing w:after="40"/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>Lampiran 6: tidak ada yang perlu diisi.</w:t>
      </w:r>
    </w:p>
    <w:p w:rsidR="00E92C1B" w:rsidRPr="00E41584" w:rsidRDefault="00E41584" w:rsidP="00E92C1B">
      <w:pPr>
        <w:rPr>
          <w:lang w:val="id-ID"/>
        </w:rPr>
      </w:pPr>
      <w:r>
        <w:rPr>
          <w:rFonts w:ascii="Cambria" w:hAnsi="Cambria"/>
          <w:lang w:val="id-ID"/>
        </w:rPr>
        <w:t xml:space="preserve"> </w:t>
      </w:r>
    </w:p>
    <w:p w:rsidR="00C03A1C" w:rsidRPr="00462C8F" w:rsidRDefault="00C03A1C" w:rsidP="00905377">
      <w:pPr>
        <w:spacing w:after="40"/>
        <w:ind w:left="720"/>
        <w:jc w:val="both"/>
        <w:rPr>
          <w:rFonts w:ascii="Cambria" w:hAnsi="Cambria"/>
        </w:rPr>
      </w:pPr>
    </w:p>
    <w:sectPr w:rsidR="00C03A1C" w:rsidRPr="00462C8F" w:rsidSect="00D626E8">
      <w:headerReference w:type="default" r:id="rId9"/>
      <w:footerReference w:type="even" r:id="rId10"/>
      <w:footerReference w:type="default" r:id="rId11"/>
      <w:pgSz w:w="11907" w:h="16840" w:code="9"/>
      <w:pgMar w:top="1534" w:right="1152" w:bottom="1296" w:left="1296" w:header="720" w:footer="38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CB3" w:rsidRDefault="00303CB3">
      <w:r>
        <w:separator/>
      </w:r>
    </w:p>
  </w:endnote>
  <w:endnote w:type="continuationSeparator" w:id="0">
    <w:p w:rsidR="00303CB3" w:rsidRDefault="00303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AEA" w:rsidRDefault="00687AEA" w:rsidP="000571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87AEA" w:rsidRDefault="00687AEA" w:rsidP="000571D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9013"/>
      <w:gridCol w:w="662"/>
    </w:tblGrid>
    <w:tr w:rsidR="00687AEA" w:rsidTr="00286F9D">
      <w:trPr>
        <w:trHeight w:val="360"/>
      </w:trPr>
      <w:tc>
        <w:tcPr>
          <w:tcW w:w="4658" w:type="pct"/>
        </w:tcPr>
        <w:p w:rsidR="00687AEA" w:rsidRPr="009666E5" w:rsidRDefault="00687AEA" w:rsidP="009666E5">
          <w:pPr>
            <w:pStyle w:val="Footer"/>
            <w:spacing w:before="60"/>
            <w:rPr>
              <w:rFonts w:ascii="Cambria" w:hAnsi="Cambria"/>
              <w:i/>
            </w:rPr>
          </w:pPr>
          <w:r w:rsidRPr="009666E5">
            <w:rPr>
              <w:rFonts w:ascii="Cambria" w:hAnsi="Cambria"/>
              <w:i/>
              <w:sz w:val="22"/>
            </w:rPr>
            <w:t>Industri Pengolahan</w:t>
          </w:r>
        </w:p>
      </w:tc>
      <w:tc>
        <w:tcPr>
          <w:tcW w:w="342" w:type="pct"/>
          <w:shd w:val="clear" w:color="auto" w:fill="8064A2"/>
        </w:tcPr>
        <w:p w:rsidR="00687AEA" w:rsidRDefault="00687AEA" w:rsidP="00721E07">
          <w:pPr>
            <w:pStyle w:val="Footer"/>
            <w:spacing w:before="60"/>
            <w:jc w:val="center"/>
            <w:rPr>
              <w:color w:val="FFFFFF"/>
            </w:rPr>
          </w:pP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 w:rsidR="000632C8" w:rsidRPr="000632C8">
            <w:rPr>
              <w:noProof/>
              <w:color w:val="FFFFFF"/>
            </w:rPr>
            <w:t>15</w:t>
          </w:r>
          <w:r>
            <w:rPr>
              <w:noProof/>
              <w:color w:val="FFFFFF"/>
            </w:rPr>
            <w:fldChar w:fldCharType="end"/>
          </w:r>
        </w:p>
      </w:tc>
    </w:tr>
  </w:tbl>
  <w:p w:rsidR="00687AEA" w:rsidRPr="00A9415B" w:rsidRDefault="00687AEA" w:rsidP="0020373B">
    <w:pPr>
      <w:pStyle w:val="Footer"/>
      <w:ind w:right="360"/>
      <w:rPr>
        <w:rFonts w:ascii="Cambria" w:hAnsi="Cambria"/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CB3" w:rsidRDefault="00303CB3">
      <w:r>
        <w:separator/>
      </w:r>
    </w:p>
  </w:footnote>
  <w:footnote w:type="continuationSeparator" w:id="0">
    <w:p w:rsidR="00303CB3" w:rsidRDefault="00303C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AEA" w:rsidRPr="009666E5" w:rsidRDefault="00687AEA" w:rsidP="00C72B23">
    <w:pPr>
      <w:pStyle w:val="Header"/>
      <w:ind w:right="59"/>
      <w:jc w:val="right"/>
      <w:rPr>
        <w:rFonts w:ascii="Cambria" w:hAnsi="Cambria"/>
        <w:i/>
        <w:sz w:val="24"/>
      </w:rPr>
    </w:pPr>
    <w:r w:rsidRPr="00097B84">
      <w:rPr>
        <w:rFonts w:ascii="Cambria" w:hAnsi="Cambria"/>
        <w:i/>
        <w:sz w:val="24"/>
      </w:rPr>
      <w:t>Template</w:t>
    </w:r>
    <w:r>
      <w:rPr>
        <w:rFonts w:ascii="Cambria" w:hAnsi="Cambria"/>
        <w:i/>
        <w:sz w:val="24"/>
        <w:lang w:val="id-ID"/>
      </w:rPr>
      <w:t xml:space="preserve"> </w:t>
    </w:r>
    <w:r w:rsidRPr="009666E5">
      <w:rPr>
        <w:rFonts w:ascii="Cambria" w:hAnsi="Cambria"/>
        <w:i/>
        <w:sz w:val="24"/>
      </w:rPr>
      <w:t>Manual SJH</w:t>
    </w:r>
    <w:r>
      <w:rPr>
        <w:rFonts w:ascii="Cambria" w:hAnsi="Cambria"/>
        <w:i/>
        <w:sz w:val="24"/>
      </w:rPr>
      <w:t xml:space="preserve"> 201</w:t>
    </w:r>
    <w:r w:rsidR="000632C8">
      <w:rPr>
        <w:rFonts w:ascii="Cambria" w:hAnsi="Cambria"/>
        <w:i/>
        <w:sz w:val="24"/>
      </w:rPr>
      <w:t>9</w:t>
    </w:r>
    <w:r>
      <w:rPr>
        <w:rFonts w:ascii="Cambria" w:hAnsi="Cambria"/>
        <w:i/>
        <w:sz w:val="24"/>
      </w:rPr>
      <w:t xml:space="preserve"> (II)</w:t>
    </w:r>
  </w:p>
  <w:p w:rsidR="00687AEA" w:rsidRDefault="00687AEA" w:rsidP="0020373B">
    <w:pPr>
      <w:pStyle w:val="Header"/>
      <w:tabs>
        <w:tab w:val="left" w:pos="90"/>
      </w:tabs>
    </w:pPr>
    <w:r>
      <w:rPr>
        <w:noProof/>
      </w:rPr>
      <w:drawing>
        <wp:anchor distT="0" distB="0" distL="114300" distR="114300" simplePos="0" relativeHeight="251657216" behindDoc="0" locked="0" layoutInCell="1" allowOverlap="1" wp14:anchorId="7B33611C" wp14:editId="7D21791D">
          <wp:simplePos x="0" y="0"/>
          <wp:positionH relativeFrom="column">
            <wp:posOffset>-60960</wp:posOffset>
          </wp:positionH>
          <wp:positionV relativeFrom="paragraph">
            <wp:posOffset>78740</wp:posOffset>
          </wp:positionV>
          <wp:extent cx="6126480" cy="76200"/>
          <wp:effectExtent l="19050" t="0" r="762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6480" cy="76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0"/>
        </w:tabs>
        <w:ind w:left="1440" w:hanging="360"/>
      </w:pPr>
      <w:rPr>
        <w:b w:val="0"/>
      </w:rPr>
    </w:lvl>
  </w:abstractNum>
  <w:abstractNum w:abstractNumId="1">
    <w:nsid w:val="00000007"/>
    <w:multiLevelType w:val="singleLevel"/>
    <w:tmpl w:val="00000007"/>
    <w:name w:val="WW8Num8"/>
    <w:lvl w:ilvl="0">
      <w:start w:val="1"/>
      <w:numFmt w:val="lowerLetter"/>
      <w:lvlText w:val="%1)"/>
      <w:lvlJc w:val="left"/>
      <w:pPr>
        <w:tabs>
          <w:tab w:val="num" w:pos="0"/>
        </w:tabs>
        <w:ind w:left="1440" w:hanging="360"/>
      </w:pPr>
      <w:rPr>
        <w:b w:val="0"/>
      </w:rPr>
    </w:lvl>
  </w:abstractNum>
  <w:abstractNum w:abstractNumId="2">
    <w:nsid w:val="00000008"/>
    <w:multiLevelType w:val="singleLevel"/>
    <w:tmpl w:val="00000008"/>
    <w:name w:val="WW8Num10"/>
    <w:lvl w:ilvl="0">
      <w:start w:val="1"/>
      <w:numFmt w:val="lowerLetter"/>
      <w:lvlText w:val="%1)"/>
      <w:lvlJc w:val="left"/>
      <w:pPr>
        <w:tabs>
          <w:tab w:val="num" w:pos="0"/>
        </w:tabs>
        <w:ind w:left="1440" w:hanging="360"/>
      </w:pPr>
      <w:rPr>
        <w:b w:val="0"/>
      </w:rPr>
    </w:lvl>
  </w:abstractNum>
  <w:abstractNum w:abstractNumId="3">
    <w:nsid w:val="00000009"/>
    <w:multiLevelType w:val="singleLevel"/>
    <w:tmpl w:val="00000009"/>
    <w:name w:val="WW8Num12"/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</w:lvl>
  </w:abstractNum>
  <w:abstractNum w:abstractNumId="4">
    <w:nsid w:val="0000000A"/>
    <w:multiLevelType w:val="multilevel"/>
    <w:tmpl w:val="0000000A"/>
    <w:name w:val="WW8Num14"/>
    <w:lvl w:ilvl="0">
      <w:start w:val="1"/>
      <w:numFmt w:val="lowerLetter"/>
      <w:lvlText w:val="%1)"/>
      <w:lvlJc w:val="left"/>
      <w:pPr>
        <w:tabs>
          <w:tab w:val="num" w:pos="0"/>
        </w:tabs>
        <w:ind w:left="117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818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718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5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78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9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1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38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58" w:hanging="180"/>
      </w:pPr>
    </w:lvl>
  </w:abstractNum>
  <w:abstractNum w:abstractNumId="5">
    <w:nsid w:val="0000000B"/>
    <w:multiLevelType w:val="multilevel"/>
    <w:tmpl w:val="0000000B"/>
    <w:name w:val="WW8Num18"/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331" w:hanging="180"/>
      </w:pPr>
    </w:lvl>
  </w:abstractNum>
  <w:abstractNum w:abstractNumId="6">
    <w:nsid w:val="0000000E"/>
    <w:multiLevelType w:val="singleLevel"/>
    <w:tmpl w:val="0000000E"/>
    <w:name w:val="WW8Num27"/>
    <w:lvl w:ilvl="0">
      <w:start w:val="1"/>
      <w:numFmt w:val="decimal"/>
      <w:lvlText w:val="%1."/>
      <w:lvlJc w:val="left"/>
      <w:pPr>
        <w:tabs>
          <w:tab w:val="num" w:pos="0"/>
        </w:tabs>
        <w:ind w:left="2718" w:hanging="360"/>
      </w:pPr>
    </w:lvl>
  </w:abstractNum>
  <w:abstractNum w:abstractNumId="7">
    <w:nsid w:val="0000000F"/>
    <w:multiLevelType w:val="singleLevel"/>
    <w:tmpl w:val="0000000F"/>
    <w:name w:val="WW8Num28"/>
    <w:lvl w:ilvl="0">
      <w:start w:val="1"/>
      <w:numFmt w:val="lowerLetter"/>
      <w:lvlText w:val="%1)"/>
      <w:lvlJc w:val="left"/>
      <w:pPr>
        <w:tabs>
          <w:tab w:val="num" w:pos="0"/>
        </w:tabs>
        <w:ind w:left="1440" w:hanging="360"/>
      </w:pPr>
      <w:rPr>
        <w:b w:val="0"/>
      </w:rPr>
    </w:lvl>
  </w:abstractNum>
  <w:abstractNum w:abstractNumId="8">
    <w:nsid w:val="00000011"/>
    <w:multiLevelType w:val="singleLevel"/>
    <w:tmpl w:val="00000011"/>
    <w:name w:val="WW8Num37"/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</w:lvl>
  </w:abstractNum>
  <w:abstractNum w:abstractNumId="9">
    <w:nsid w:val="00000012"/>
    <w:multiLevelType w:val="singleLevel"/>
    <w:tmpl w:val="00000012"/>
    <w:name w:val="WW8Num38"/>
    <w:lvl w:ilvl="0">
      <w:start w:val="1"/>
      <w:numFmt w:val="decimal"/>
      <w:lvlText w:val="%1."/>
      <w:lvlJc w:val="left"/>
      <w:pPr>
        <w:tabs>
          <w:tab w:val="num" w:pos="0"/>
        </w:tabs>
        <w:ind w:left="426" w:hanging="360"/>
      </w:pPr>
      <w:rPr>
        <w:b w:val="0"/>
      </w:rPr>
    </w:lvl>
  </w:abstractNum>
  <w:abstractNum w:abstractNumId="10">
    <w:nsid w:val="08B66CBF"/>
    <w:multiLevelType w:val="multilevel"/>
    <w:tmpl w:val="02CC893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093B49FD"/>
    <w:multiLevelType w:val="hybridMultilevel"/>
    <w:tmpl w:val="7C0A3356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0C9270CF"/>
    <w:multiLevelType w:val="hybridMultilevel"/>
    <w:tmpl w:val="22A0C0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S Reference Specialty" w:hAnsi="MS Reference Specialty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S Reference Specialty" w:hAnsi="MS Reference Specialty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S Reference Specialty" w:hAnsi="MS Reference Specialty" w:hint="default"/>
      </w:rPr>
    </w:lvl>
  </w:abstractNum>
  <w:abstractNum w:abstractNumId="13">
    <w:nsid w:val="17A124CA"/>
    <w:multiLevelType w:val="hybridMultilevel"/>
    <w:tmpl w:val="FA38D3B2"/>
    <w:lvl w:ilvl="0" w:tplc="E3305916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9A75B6F"/>
    <w:multiLevelType w:val="multilevel"/>
    <w:tmpl w:val="1EE0CA2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5">
    <w:nsid w:val="2F4060BC"/>
    <w:multiLevelType w:val="hybridMultilevel"/>
    <w:tmpl w:val="6ECAD50A"/>
    <w:lvl w:ilvl="0" w:tplc="FFFFFFFF">
      <w:start w:val="1"/>
      <w:numFmt w:val="upperRoman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6">
    <w:nsid w:val="339806AE"/>
    <w:multiLevelType w:val="hybridMultilevel"/>
    <w:tmpl w:val="1A104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EA26BE"/>
    <w:multiLevelType w:val="multilevel"/>
    <w:tmpl w:val="82325A5A"/>
    <w:styleLink w:val="Style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>
    <w:nsid w:val="400B1C4E"/>
    <w:multiLevelType w:val="hybridMultilevel"/>
    <w:tmpl w:val="2EDE8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19">
    <w:nsid w:val="4549548E"/>
    <w:multiLevelType w:val="hybridMultilevel"/>
    <w:tmpl w:val="094E72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86A5992"/>
    <w:multiLevelType w:val="hybridMultilevel"/>
    <w:tmpl w:val="013218C4"/>
    <w:lvl w:ilvl="0" w:tplc="94A2A5D6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375609"/>
    <w:multiLevelType w:val="hybridMultilevel"/>
    <w:tmpl w:val="FA38D3B2"/>
    <w:lvl w:ilvl="0" w:tplc="E3305916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BCB6E39"/>
    <w:multiLevelType w:val="hybridMultilevel"/>
    <w:tmpl w:val="86365354"/>
    <w:lvl w:ilvl="0" w:tplc="157CA8B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C00A5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66A0AC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CEEF9E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136E10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9DE41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65A28C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40097E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090E14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53930052"/>
    <w:multiLevelType w:val="hybridMultilevel"/>
    <w:tmpl w:val="E24E8EA2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MS Reference Specialty" w:hAnsi="MS Reference Specialty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MS Reference Specialty" w:hAnsi="MS Reference Specialty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MS Reference Specialty" w:hAnsi="MS Reference Specialty" w:hint="default"/>
      </w:rPr>
    </w:lvl>
  </w:abstractNum>
  <w:abstractNum w:abstractNumId="24">
    <w:nsid w:val="54FE55B8"/>
    <w:multiLevelType w:val="hybridMultilevel"/>
    <w:tmpl w:val="BAA86714"/>
    <w:lvl w:ilvl="0" w:tplc="9BA8095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A1105D6"/>
    <w:multiLevelType w:val="hybridMultilevel"/>
    <w:tmpl w:val="2D740DF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C2242A7"/>
    <w:multiLevelType w:val="hybridMultilevel"/>
    <w:tmpl w:val="904C21E0"/>
    <w:lvl w:ilvl="0" w:tplc="1178A79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B0C95C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56BCB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FF65AA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0E6F9C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51A707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52C96A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EA05E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8D6DD5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>
    <w:nsid w:val="5CC65159"/>
    <w:multiLevelType w:val="hybridMultilevel"/>
    <w:tmpl w:val="1ABC2252"/>
    <w:lvl w:ilvl="0" w:tplc="04090017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D042BA8"/>
    <w:multiLevelType w:val="hybridMultilevel"/>
    <w:tmpl w:val="0E5A0E8C"/>
    <w:lvl w:ilvl="0" w:tplc="A7F25D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896743"/>
    <w:multiLevelType w:val="hybridMultilevel"/>
    <w:tmpl w:val="99BA1AB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F2A2954"/>
    <w:multiLevelType w:val="hybridMultilevel"/>
    <w:tmpl w:val="5094A224"/>
    <w:lvl w:ilvl="0" w:tplc="CB4484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5350AB"/>
    <w:multiLevelType w:val="hybridMultilevel"/>
    <w:tmpl w:val="D1926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32">
    <w:nsid w:val="65065284"/>
    <w:multiLevelType w:val="hybridMultilevel"/>
    <w:tmpl w:val="BB6A5020"/>
    <w:lvl w:ilvl="0" w:tplc="EE408D0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676681"/>
    <w:multiLevelType w:val="hybridMultilevel"/>
    <w:tmpl w:val="871CB64C"/>
    <w:lvl w:ilvl="0" w:tplc="3232F4C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6AE65627"/>
    <w:multiLevelType w:val="hybridMultilevel"/>
    <w:tmpl w:val="9988A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35">
    <w:nsid w:val="6E8D5CD2"/>
    <w:multiLevelType w:val="hybridMultilevel"/>
    <w:tmpl w:val="6AB41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36">
    <w:nsid w:val="7035694C"/>
    <w:multiLevelType w:val="hybridMultilevel"/>
    <w:tmpl w:val="A77837B0"/>
    <w:lvl w:ilvl="0" w:tplc="3232F4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37">
    <w:nsid w:val="71F359DF"/>
    <w:multiLevelType w:val="hybridMultilevel"/>
    <w:tmpl w:val="2C865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74430D2"/>
    <w:multiLevelType w:val="hybridMultilevel"/>
    <w:tmpl w:val="59D24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39">
    <w:nsid w:val="77AF5953"/>
    <w:multiLevelType w:val="hybridMultilevel"/>
    <w:tmpl w:val="35F4337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0">
    <w:nsid w:val="7C615F74"/>
    <w:multiLevelType w:val="hybridMultilevel"/>
    <w:tmpl w:val="7862E260"/>
    <w:lvl w:ilvl="0" w:tplc="FDA8E1A0">
      <w:start w:val="1"/>
      <w:numFmt w:val="decimal"/>
      <w:lvlText w:val="%1."/>
      <w:lvlJc w:val="left"/>
      <w:pPr>
        <w:ind w:left="42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1">
    <w:nsid w:val="7EA1278B"/>
    <w:multiLevelType w:val="hybridMultilevel"/>
    <w:tmpl w:val="4FE09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42">
    <w:nsid w:val="7F407D08"/>
    <w:multiLevelType w:val="hybridMultilevel"/>
    <w:tmpl w:val="DE7E25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15"/>
  </w:num>
  <w:num w:numId="3">
    <w:abstractNumId w:val="14"/>
  </w:num>
  <w:num w:numId="4">
    <w:abstractNumId w:val="10"/>
  </w:num>
  <w:num w:numId="5">
    <w:abstractNumId w:val="24"/>
  </w:num>
  <w:num w:numId="6">
    <w:abstractNumId w:val="33"/>
  </w:num>
  <w:num w:numId="7">
    <w:abstractNumId w:val="11"/>
  </w:num>
  <w:num w:numId="8">
    <w:abstractNumId w:val="39"/>
  </w:num>
  <w:num w:numId="9">
    <w:abstractNumId w:val="40"/>
  </w:num>
  <w:num w:numId="10">
    <w:abstractNumId w:val="21"/>
  </w:num>
  <w:num w:numId="11">
    <w:abstractNumId w:val="13"/>
  </w:num>
  <w:num w:numId="12">
    <w:abstractNumId w:val="27"/>
  </w:num>
  <w:num w:numId="13">
    <w:abstractNumId w:val="37"/>
  </w:num>
  <w:num w:numId="14">
    <w:abstractNumId w:val="23"/>
  </w:num>
  <w:num w:numId="15">
    <w:abstractNumId w:val="20"/>
  </w:num>
  <w:num w:numId="16">
    <w:abstractNumId w:val="16"/>
  </w:num>
  <w:num w:numId="17">
    <w:abstractNumId w:val="25"/>
  </w:num>
  <w:num w:numId="18">
    <w:abstractNumId w:val="31"/>
  </w:num>
  <w:num w:numId="19">
    <w:abstractNumId w:val="38"/>
  </w:num>
  <w:num w:numId="20">
    <w:abstractNumId w:val="29"/>
  </w:num>
  <w:num w:numId="21">
    <w:abstractNumId w:val="42"/>
  </w:num>
  <w:num w:numId="22">
    <w:abstractNumId w:val="28"/>
  </w:num>
  <w:num w:numId="23">
    <w:abstractNumId w:val="30"/>
  </w:num>
  <w:num w:numId="24">
    <w:abstractNumId w:val="34"/>
  </w:num>
  <w:num w:numId="25">
    <w:abstractNumId w:val="36"/>
  </w:num>
  <w:num w:numId="26">
    <w:abstractNumId w:val="35"/>
  </w:num>
  <w:num w:numId="27">
    <w:abstractNumId w:val="18"/>
  </w:num>
  <w:num w:numId="28">
    <w:abstractNumId w:val="22"/>
  </w:num>
  <w:num w:numId="29">
    <w:abstractNumId w:val="26"/>
  </w:num>
  <w:num w:numId="30">
    <w:abstractNumId w:val="32"/>
  </w:num>
  <w:num w:numId="31">
    <w:abstractNumId w:val="19"/>
  </w:num>
  <w:num w:numId="32">
    <w:abstractNumId w:val="12"/>
  </w:num>
  <w:num w:numId="33">
    <w:abstractNumId w:val="4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7692"/>
    <w:rsid w:val="00002BE4"/>
    <w:rsid w:val="000044D6"/>
    <w:rsid w:val="00005874"/>
    <w:rsid w:val="0000754D"/>
    <w:rsid w:val="000107E9"/>
    <w:rsid w:val="00016812"/>
    <w:rsid w:val="0002094A"/>
    <w:rsid w:val="000221AB"/>
    <w:rsid w:val="00022469"/>
    <w:rsid w:val="00022E9C"/>
    <w:rsid w:val="00023C55"/>
    <w:rsid w:val="00024F49"/>
    <w:rsid w:val="00025B41"/>
    <w:rsid w:val="000260F5"/>
    <w:rsid w:val="00026E42"/>
    <w:rsid w:val="000310F5"/>
    <w:rsid w:val="0003381A"/>
    <w:rsid w:val="00034521"/>
    <w:rsid w:val="00035C94"/>
    <w:rsid w:val="000371F1"/>
    <w:rsid w:val="00037E7B"/>
    <w:rsid w:val="0004478F"/>
    <w:rsid w:val="0004574D"/>
    <w:rsid w:val="000509D9"/>
    <w:rsid w:val="00051F31"/>
    <w:rsid w:val="00052737"/>
    <w:rsid w:val="00052A94"/>
    <w:rsid w:val="0005344D"/>
    <w:rsid w:val="00054F49"/>
    <w:rsid w:val="00054FD8"/>
    <w:rsid w:val="00055D72"/>
    <w:rsid w:val="000571D1"/>
    <w:rsid w:val="0005792D"/>
    <w:rsid w:val="00057F9A"/>
    <w:rsid w:val="00060DFC"/>
    <w:rsid w:val="0006282F"/>
    <w:rsid w:val="000632C8"/>
    <w:rsid w:val="00063784"/>
    <w:rsid w:val="000642BE"/>
    <w:rsid w:val="0006434C"/>
    <w:rsid w:val="00064612"/>
    <w:rsid w:val="000650D3"/>
    <w:rsid w:val="0006529D"/>
    <w:rsid w:val="00065A98"/>
    <w:rsid w:val="00065B65"/>
    <w:rsid w:val="000666D8"/>
    <w:rsid w:val="00066D23"/>
    <w:rsid w:val="00067585"/>
    <w:rsid w:val="00067A07"/>
    <w:rsid w:val="00071051"/>
    <w:rsid w:val="00071652"/>
    <w:rsid w:val="0007377D"/>
    <w:rsid w:val="00075C94"/>
    <w:rsid w:val="00080640"/>
    <w:rsid w:val="0008268D"/>
    <w:rsid w:val="000828E5"/>
    <w:rsid w:val="000844FB"/>
    <w:rsid w:val="00085FEB"/>
    <w:rsid w:val="00086576"/>
    <w:rsid w:val="000878BA"/>
    <w:rsid w:val="00087B88"/>
    <w:rsid w:val="0009552F"/>
    <w:rsid w:val="00095D98"/>
    <w:rsid w:val="0009685F"/>
    <w:rsid w:val="00096870"/>
    <w:rsid w:val="000976AE"/>
    <w:rsid w:val="00097A99"/>
    <w:rsid w:val="00097B84"/>
    <w:rsid w:val="000A056D"/>
    <w:rsid w:val="000A1000"/>
    <w:rsid w:val="000A1332"/>
    <w:rsid w:val="000A1F18"/>
    <w:rsid w:val="000B184A"/>
    <w:rsid w:val="000B1D3D"/>
    <w:rsid w:val="000B38FF"/>
    <w:rsid w:val="000B4C67"/>
    <w:rsid w:val="000B7652"/>
    <w:rsid w:val="000B7BD3"/>
    <w:rsid w:val="000C1005"/>
    <w:rsid w:val="000C1316"/>
    <w:rsid w:val="000C1749"/>
    <w:rsid w:val="000C1923"/>
    <w:rsid w:val="000C2741"/>
    <w:rsid w:val="000C42CE"/>
    <w:rsid w:val="000C4DCF"/>
    <w:rsid w:val="000C6292"/>
    <w:rsid w:val="000C762E"/>
    <w:rsid w:val="000D0505"/>
    <w:rsid w:val="000D0592"/>
    <w:rsid w:val="000D1DB9"/>
    <w:rsid w:val="000D260E"/>
    <w:rsid w:val="000D2738"/>
    <w:rsid w:val="000D2B6F"/>
    <w:rsid w:val="000D38BB"/>
    <w:rsid w:val="000D4270"/>
    <w:rsid w:val="000D4B60"/>
    <w:rsid w:val="000D4F43"/>
    <w:rsid w:val="000D567A"/>
    <w:rsid w:val="000D5C0E"/>
    <w:rsid w:val="000D6609"/>
    <w:rsid w:val="000D72E1"/>
    <w:rsid w:val="000E2128"/>
    <w:rsid w:val="000E6C6D"/>
    <w:rsid w:val="000F0AC8"/>
    <w:rsid w:val="000F107D"/>
    <w:rsid w:val="000F1784"/>
    <w:rsid w:val="000F1CD5"/>
    <w:rsid w:val="000F2F9A"/>
    <w:rsid w:val="000F3921"/>
    <w:rsid w:val="000F5BBD"/>
    <w:rsid w:val="000F65F2"/>
    <w:rsid w:val="000F68D6"/>
    <w:rsid w:val="000F7EBE"/>
    <w:rsid w:val="000F7FF7"/>
    <w:rsid w:val="001012FD"/>
    <w:rsid w:val="001014D2"/>
    <w:rsid w:val="0010210F"/>
    <w:rsid w:val="00102586"/>
    <w:rsid w:val="00103D06"/>
    <w:rsid w:val="0010475B"/>
    <w:rsid w:val="00105675"/>
    <w:rsid w:val="00105B75"/>
    <w:rsid w:val="00106425"/>
    <w:rsid w:val="0010798B"/>
    <w:rsid w:val="00107C81"/>
    <w:rsid w:val="00107DFD"/>
    <w:rsid w:val="00110315"/>
    <w:rsid w:val="00114927"/>
    <w:rsid w:val="00123FB8"/>
    <w:rsid w:val="001243D8"/>
    <w:rsid w:val="00130379"/>
    <w:rsid w:val="001323A5"/>
    <w:rsid w:val="00134F46"/>
    <w:rsid w:val="00135B9C"/>
    <w:rsid w:val="001375AE"/>
    <w:rsid w:val="00142FEE"/>
    <w:rsid w:val="001436EE"/>
    <w:rsid w:val="00143732"/>
    <w:rsid w:val="00143AE1"/>
    <w:rsid w:val="001471BE"/>
    <w:rsid w:val="00150C1E"/>
    <w:rsid w:val="001517B4"/>
    <w:rsid w:val="00153801"/>
    <w:rsid w:val="00156760"/>
    <w:rsid w:val="00164A26"/>
    <w:rsid w:val="00164C90"/>
    <w:rsid w:val="00165141"/>
    <w:rsid w:val="00166140"/>
    <w:rsid w:val="00166330"/>
    <w:rsid w:val="00170470"/>
    <w:rsid w:val="00170CBD"/>
    <w:rsid w:val="00173570"/>
    <w:rsid w:val="00173775"/>
    <w:rsid w:val="00175419"/>
    <w:rsid w:val="00175793"/>
    <w:rsid w:val="001759BA"/>
    <w:rsid w:val="00176826"/>
    <w:rsid w:val="0017761C"/>
    <w:rsid w:val="0018009B"/>
    <w:rsid w:val="00180DF4"/>
    <w:rsid w:val="00181EE3"/>
    <w:rsid w:val="001831B2"/>
    <w:rsid w:val="0018332E"/>
    <w:rsid w:val="00186B8F"/>
    <w:rsid w:val="001873CA"/>
    <w:rsid w:val="0018745D"/>
    <w:rsid w:val="001901A3"/>
    <w:rsid w:val="0019365D"/>
    <w:rsid w:val="001944AC"/>
    <w:rsid w:val="0019533B"/>
    <w:rsid w:val="00195347"/>
    <w:rsid w:val="00197420"/>
    <w:rsid w:val="001A409B"/>
    <w:rsid w:val="001A4628"/>
    <w:rsid w:val="001A6D3C"/>
    <w:rsid w:val="001A73F7"/>
    <w:rsid w:val="001B09DD"/>
    <w:rsid w:val="001B12D8"/>
    <w:rsid w:val="001B357E"/>
    <w:rsid w:val="001B51E6"/>
    <w:rsid w:val="001B5515"/>
    <w:rsid w:val="001B55CC"/>
    <w:rsid w:val="001B5A68"/>
    <w:rsid w:val="001B6131"/>
    <w:rsid w:val="001C2CDC"/>
    <w:rsid w:val="001C4B78"/>
    <w:rsid w:val="001C561F"/>
    <w:rsid w:val="001D04DC"/>
    <w:rsid w:val="001D2331"/>
    <w:rsid w:val="001D2470"/>
    <w:rsid w:val="001D4CCC"/>
    <w:rsid w:val="001D4EFA"/>
    <w:rsid w:val="001D4F47"/>
    <w:rsid w:val="001D5CD8"/>
    <w:rsid w:val="001E0F1B"/>
    <w:rsid w:val="001E3D60"/>
    <w:rsid w:val="001E716B"/>
    <w:rsid w:val="001E7CD8"/>
    <w:rsid w:val="001E7DB9"/>
    <w:rsid w:val="001F206D"/>
    <w:rsid w:val="001F3CDC"/>
    <w:rsid w:val="001F42CD"/>
    <w:rsid w:val="001F488A"/>
    <w:rsid w:val="001F51DA"/>
    <w:rsid w:val="001F6B84"/>
    <w:rsid w:val="0020053A"/>
    <w:rsid w:val="00201B9E"/>
    <w:rsid w:val="0020373B"/>
    <w:rsid w:val="00203752"/>
    <w:rsid w:val="0020395C"/>
    <w:rsid w:val="00204314"/>
    <w:rsid w:val="00204772"/>
    <w:rsid w:val="002052DD"/>
    <w:rsid w:val="002078ED"/>
    <w:rsid w:val="0021117E"/>
    <w:rsid w:val="002129FF"/>
    <w:rsid w:val="00213FC3"/>
    <w:rsid w:val="002174C8"/>
    <w:rsid w:val="00220225"/>
    <w:rsid w:val="00221232"/>
    <w:rsid w:val="0022324C"/>
    <w:rsid w:val="0022343F"/>
    <w:rsid w:val="0022789A"/>
    <w:rsid w:val="00230534"/>
    <w:rsid w:val="002317F6"/>
    <w:rsid w:val="00235689"/>
    <w:rsid w:val="002365E2"/>
    <w:rsid w:val="002415E5"/>
    <w:rsid w:val="0024332C"/>
    <w:rsid w:val="0024365C"/>
    <w:rsid w:val="002440A6"/>
    <w:rsid w:val="00244D11"/>
    <w:rsid w:val="00245DCD"/>
    <w:rsid w:val="00246128"/>
    <w:rsid w:val="00246AB8"/>
    <w:rsid w:val="0024759C"/>
    <w:rsid w:val="00250572"/>
    <w:rsid w:val="00251732"/>
    <w:rsid w:val="00251D10"/>
    <w:rsid w:val="00252A0E"/>
    <w:rsid w:val="00252DC8"/>
    <w:rsid w:val="00253EAD"/>
    <w:rsid w:val="0025497C"/>
    <w:rsid w:val="00254C1B"/>
    <w:rsid w:val="002553FB"/>
    <w:rsid w:val="0025642A"/>
    <w:rsid w:val="00257B1E"/>
    <w:rsid w:val="0026009E"/>
    <w:rsid w:val="002633DB"/>
    <w:rsid w:val="002661BE"/>
    <w:rsid w:val="002666A1"/>
    <w:rsid w:val="002721A0"/>
    <w:rsid w:val="00272668"/>
    <w:rsid w:val="00273BA5"/>
    <w:rsid w:val="00274069"/>
    <w:rsid w:val="00274095"/>
    <w:rsid w:val="00274699"/>
    <w:rsid w:val="00284D02"/>
    <w:rsid w:val="00285A6F"/>
    <w:rsid w:val="00286F9D"/>
    <w:rsid w:val="0029188F"/>
    <w:rsid w:val="00293AB6"/>
    <w:rsid w:val="00294B2B"/>
    <w:rsid w:val="0029537C"/>
    <w:rsid w:val="002A1195"/>
    <w:rsid w:val="002A2CFD"/>
    <w:rsid w:val="002A4ACD"/>
    <w:rsid w:val="002A4E81"/>
    <w:rsid w:val="002A500D"/>
    <w:rsid w:val="002A52DE"/>
    <w:rsid w:val="002B4563"/>
    <w:rsid w:val="002B61E5"/>
    <w:rsid w:val="002B680F"/>
    <w:rsid w:val="002B7BF6"/>
    <w:rsid w:val="002C1218"/>
    <w:rsid w:val="002C15B3"/>
    <w:rsid w:val="002C3E54"/>
    <w:rsid w:val="002C56B0"/>
    <w:rsid w:val="002C5E63"/>
    <w:rsid w:val="002C6AEC"/>
    <w:rsid w:val="002D1225"/>
    <w:rsid w:val="002D344D"/>
    <w:rsid w:val="002D36E2"/>
    <w:rsid w:val="002D3A4B"/>
    <w:rsid w:val="002D482F"/>
    <w:rsid w:val="002D48EE"/>
    <w:rsid w:val="002D6B13"/>
    <w:rsid w:val="002E0C9E"/>
    <w:rsid w:val="002E2F3F"/>
    <w:rsid w:val="002E33C3"/>
    <w:rsid w:val="002E3AF7"/>
    <w:rsid w:val="002E5DB3"/>
    <w:rsid w:val="002E7636"/>
    <w:rsid w:val="002E79F3"/>
    <w:rsid w:val="002F05F3"/>
    <w:rsid w:val="002F10DF"/>
    <w:rsid w:val="002F1300"/>
    <w:rsid w:val="002F1C38"/>
    <w:rsid w:val="002F3D1D"/>
    <w:rsid w:val="002F40ED"/>
    <w:rsid w:val="002F6A6D"/>
    <w:rsid w:val="00300753"/>
    <w:rsid w:val="00303670"/>
    <w:rsid w:val="00303CB3"/>
    <w:rsid w:val="00306C26"/>
    <w:rsid w:val="003163A5"/>
    <w:rsid w:val="003164FD"/>
    <w:rsid w:val="003167E8"/>
    <w:rsid w:val="00317675"/>
    <w:rsid w:val="00321C58"/>
    <w:rsid w:val="0032253B"/>
    <w:rsid w:val="003229B2"/>
    <w:rsid w:val="0032358A"/>
    <w:rsid w:val="00323B22"/>
    <w:rsid w:val="00324BA9"/>
    <w:rsid w:val="003272FB"/>
    <w:rsid w:val="00330035"/>
    <w:rsid w:val="003317FD"/>
    <w:rsid w:val="003322D7"/>
    <w:rsid w:val="00333255"/>
    <w:rsid w:val="0033388E"/>
    <w:rsid w:val="00334AF5"/>
    <w:rsid w:val="003360D0"/>
    <w:rsid w:val="003372C1"/>
    <w:rsid w:val="0033788B"/>
    <w:rsid w:val="00340FC0"/>
    <w:rsid w:val="00340FDE"/>
    <w:rsid w:val="0034269A"/>
    <w:rsid w:val="00342B5E"/>
    <w:rsid w:val="00343689"/>
    <w:rsid w:val="0034388C"/>
    <w:rsid w:val="003445CD"/>
    <w:rsid w:val="00345D03"/>
    <w:rsid w:val="0034684D"/>
    <w:rsid w:val="00346EAE"/>
    <w:rsid w:val="00347E45"/>
    <w:rsid w:val="003504BD"/>
    <w:rsid w:val="00350BBF"/>
    <w:rsid w:val="00351402"/>
    <w:rsid w:val="00351FF2"/>
    <w:rsid w:val="00354BFE"/>
    <w:rsid w:val="00355C09"/>
    <w:rsid w:val="003651F3"/>
    <w:rsid w:val="0037269D"/>
    <w:rsid w:val="003726F1"/>
    <w:rsid w:val="00372C67"/>
    <w:rsid w:val="00373E7B"/>
    <w:rsid w:val="00377ABF"/>
    <w:rsid w:val="003803EE"/>
    <w:rsid w:val="0038054B"/>
    <w:rsid w:val="00380BD9"/>
    <w:rsid w:val="00383D9F"/>
    <w:rsid w:val="00384CA3"/>
    <w:rsid w:val="00385507"/>
    <w:rsid w:val="00387C31"/>
    <w:rsid w:val="00390CAC"/>
    <w:rsid w:val="003941DF"/>
    <w:rsid w:val="003A0864"/>
    <w:rsid w:val="003A1469"/>
    <w:rsid w:val="003A1CFD"/>
    <w:rsid w:val="003A30A5"/>
    <w:rsid w:val="003A34F2"/>
    <w:rsid w:val="003A376E"/>
    <w:rsid w:val="003A3A65"/>
    <w:rsid w:val="003A3BC5"/>
    <w:rsid w:val="003A449C"/>
    <w:rsid w:val="003A5FFA"/>
    <w:rsid w:val="003B050F"/>
    <w:rsid w:val="003B0F85"/>
    <w:rsid w:val="003B43E7"/>
    <w:rsid w:val="003B4825"/>
    <w:rsid w:val="003B519F"/>
    <w:rsid w:val="003C0B75"/>
    <w:rsid w:val="003C2EA3"/>
    <w:rsid w:val="003C40F7"/>
    <w:rsid w:val="003C6EB0"/>
    <w:rsid w:val="003C71D0"/>
    <w:rsid w:val="003D2DB1"/>
    <w:rsid w:val="003D4555"/>
    <w:rsid w:val="003D6D63"/>
    <w:rsid w:val="003E0598"/>
    <w:rsid w:val="003E17F8"/>
    <w:rsid w:val="003E1CE4"/>
    <w:rsid w:val="003E1DAD"/>
    <w:rsid w:val="003E201A"/>
    <w:rsid w:val="003E2577"/>
    <w:rsid w:val="003E28E6"/>
    <w:rsid w:val="003E46EF"/>
    <w:rsid w:val="003F186F"/>
    <w:rsid w:val="003F5472"/>
    <w:rsid w:val="003F7307"/>
    <w:rsid w:val="003F7480"/>
    <w:rsid w:val="004011F1"/>
    <w:rsid w:val="00401AC0"/>
    <w:rsid w:val="00402E7E"/>
    <w:rsid w:val="00402F30"/>
    <w:rsid w:val="00404951"/>
    <w:rsid w:val="004049FF"/>
    <w:rsid w:val="00405035"/>
    <w:rsid w:val="004051A4"/>
    <w:rsid w:val="00405A51"/>
    <w:rsid w:val="0040733C"/>
    <w:rsid w:val="00407D8A"/>
    <w:rsid w:val="00410820"/>
    <w:rsid w:val="00410955"/>
    <w:rsid w:val="00410A1B"/>
    <w:rsid w:val="00410D10"/>
    <w:rsid w:val="004116D5"/>
    <w:rsid w:val="004132CA"/>
    <w:rsid w:val="004158C5"/>
    <w:rsid w:val="00417A7C"/>
    <w:rsid w:val="004205F5"/>
    <w:rsid w:val="0042151E"/>
    <w:rsid w:val="004215AF"/>
    <w:rsid w:val="00423008"/>
    <w:rsid w:val="004238B3"/>
    <w:rsid w:val="00423B08"/>
    <w:rsid w:val="00424160"/>
    <w:rsid w:val="00424AB8"/>
    <w:rsid w:val="0042574C"/>
    <w:rsid w:val="0042630A"/>
    <w:rsid w:val="004265BC"/>
    <w:rsid w:val="00426BBA"/>
    <w:rsid w:val="00427044"/>
    <w:rsid w:val="004278A3"/>
    <w:rsid w:val="00430651"/>
    <w:rsid w:val="0043180C"/>
    <w:rsid w:val="00433B2A"/>
    <w:rsid w:val="0043631D"/>
    <w:rsid w:val="00436723"/>
    <w:rsid w:val="00436833"/>
    <w:rsid w:val="00440F67"/>
    <w:rsid w:val="00443DF3"/>
    <w:rsid w:val="0044608B"/>
    <w:rsid w:val="004469A4"/>
    <w:rsid w:val="00447BEF"/>
    <w:rsid w:val="00452F13"/>
    <w:rsid w:val="004542A5"/>
    <w:rsid w:val="00454944"/>
    <w:rsid w:val="004551BF"/>
    <w:rsid w:val="004562AB"/>
    <w:rsid w:val="004568FC"/>
    <w:rsid w:val="0046024F"/>
    <w:rsid w:val="00462C8F"/>
    <w:rsid w:val="0046300B"/>
    <w:rsid w:val="004643FE"/>
    <w:rsid w:val="0046495E"/>
    <w:rsid w:val="00472BD7"/>
    <w:rsid w:val="00473244"/>
    <w:rsid w:val="004756D8"/>
    <w:rsid w:val="004758EF"/>
    <w:rsid w:val="00476507"/>
    <w:rsid w:val="00480123"/>
    <w:rsid w:val="0048431B"/>
    <w:rsid w:val="00484A14"/>
    <w:rsid w:val="004851C1"/>
    <w:rsid w:val="00490F7D"/>
    <w:rsid w:val="004958FC"/>
    <w:rsid w:val="00496370"/>
    <w:rsid w:val="00497A7A"/>
    <w:rsid w:val="004A589F"/>
    <w:rsid w:val="004A7D81"/>
    <w:rsid w:val="004B0482"/>
    <w:rsid w:val="004B0D55"/>
    <w:rsid w:val="004B246A"/>
    <w:rsid w:val="004B2478"/>
    <w:rsid w:val="004B286B"/>
    <w:rsid w:val="004B2BE0"/>
    <w:rsid w:val="004B6ABD"/>
    <w:rsid w:val="004B6D1A"/>
    <w:rsid w:val="004B7F6E"/>
    <w:rsid w:val="004C05E3"/>
    <w:rsid w:val="004C09E0"/>
    <w:rsid w:val="004C1661"/>
    <w:rsid w:val="004C1D02"/>
    <w:rsid w:val="004D03C0"/>
    <w:rsid w:val="004D2108"/>
    <w:rsid w:val="004D2772"/>
    <w:rsid w:val="004D33F3"/>
    <w:rsid w:val="004D394F"/>
    <w:rsid w:val="004D4157"/>
    <w:rsid w:val="004E0D38"/>
    <w:rsid w:val="004E343A"/>
    <w:rsid w:val="004E4F2B"/>
    <w:rsid w:val="004E69A1"/>
    <w:rsid w:val="004E7360"/>
    <w:rsid w:val="004F1AB4"/>
    <w:rsid w:val="004F238E"/>
    <w:rsid w:val="004F2C5B"/>
    <w:rsid w:val="004F3A41"/>
    <w:rsid w:val="004F3C18"/>
    <w:rsid w:val="004F402C"/>
    <w:rsid w:val="004F6E90"/>
    <w:rsid w:val="004F7790"/>
    <w:rsid w:val="005017A8"/>
    <w:rsid w:val="00504011"/>
    <w:rsid w:val="0050504B"/>
    <w:rsid w:val="00505FE7"/>
    <w:rsid w:val="00506BB9"/>
    <w:rsid w:val="0050729F"/>
    <w:rsid w:val="00511839"/>
    <w:rsid w:val="00511F50"/>
    <w:rsid w:val="00512597"/>
    <w:rsid w:val="0051306E"/>
    <w:rsid w:val="005138E8"/>
    <w:rsid w:val="00513A91"/>
    <w:rsid w:val="00514700"/>
    <w:rsid w:val="005159C0"/>
    <w:rsid w:val="00515BFB"/>
    <w:rsid w:val="005206BE"/>
    <w:rsid w:val="00525EC6"/>
    <w:rsid w:val="00526CB8"/>
    <w:rsid w:val="00527990"/>
    <w:rsid w:val="00527DC3"/>
    <w:rsid w:val="00530478"/>
    <w:rsid w:val="00530566"/>
    <w:rsid w:val="00530850"/>
    <w:rsid w:val="0053109A"/>
    <w:rsid w:val="0053164E"/>
    <w:rsid w:val="00531E91"/>
    <w:rsid w:val="005332C4"/>
    <w:rsid w:val="00533941"/>
    <w:rsid w:val="005374C7"/>
    <w:rsid w:val="00541160"/>
    <w:rsid w:val="00541940"/>
    <w:rsid w:val="005450E1"/>
    <w:rsid w:val="005455D3"/>
    <w:rsid w:val="005512DE"/>
    <w:rsid w:val="00551586"/>
    <w:rsid w:val="00552673"/>
    <w:rsid w:val="0055337D"/>
    <w:rsid w:val="005537A2"/>
    <w:rsid w:val="00555B2B"/>
    <w:rsid w:val="005573BB"/>
    <w:rsid w:val="00560A41"/>
    <w:rsid w:val="00561693"/>
    <w:rsid w:val="00561A8F"/>
    <w:rsid w:val="005655BC"/>
    <w:rsid w:val="00565658"/>
    <w:rsid w:val="00566613"/>
    <w:rsid w:val="005669EF"/>
    <w:rsid w:val="00572387"/>
    <w:rsid w:val="00573FC2"/>
    <w:rsid w:val="00575068"/>
    <w:rsid w:val="00576CA0"/>
    <w:rsid w:val="00577E7B"/>
    <w:rsid w:val="005808BD"/>
    <w:rsid w:val="00580A6C"/>
    <w:rsid w:val="00580FD1"/>
    <w:rsid w:val="00581B20"/>
    <w:rsid w:val="00587505"/>
    <w:rsid w:val="005878B4"/>
    <w:rsid w:val="00587C60"/>
    <w:rsid w:val="00594955"/>
    <w:rsid w:val="005958FD"/>
    <w:rsid w:val="00596436"/>
    <w:rsid w:val="005969DE"/>
    <w:rsid w:val="00597AEB"/>
    <w:rsid w:val="005A159E"/>
    <w:rsid w:val="005A1895"/>
    <w:rsid w:val="005A261A"/>
    <w:rsid w:val="005A38C0"/>
    <w:rsid w:val="005A3DF4"/>
    <w:rsid w:val="005A5D6D"/>
    <w:rsid w:val="005A7469"/>
    <w:rsid w:val="005A7F62"/>
    <w:rsid w:val="005B0225"/>
    <w:rsid w:val="005B0A5A"/>
    <w:rsid w:val="005B1CD5"/>
    <w:rsid w:val="005B3CFF"/>
    <w:rsid w:val="005B4D20"/>
    <w:rsid w:val="005B4DE1"/>
    <w:rsid w:val="005B5170"/>
    <w:rsid w:val="005B6BB0"/>
    <w:rsid w:val="005C355E"/>
    <w:rsid w:val="005C6093"/>
    <w:rsid w:val="005C6FAF"/>
    <w:rsid w:val="005D1687"/>
    <w:rsid w:val="005D2BFB"/>
    <w:rsid w:val="005D37EB"/>
    <w:rsid w:val="005D5B3E"/>
    <w:rsid w:val="005D6B0E"/>
    <w:rsid w:val="005D6F9B"/>
    <w:rsid w:val="005D730C"/>
    <w:rsid w:val="005D79EB"/>
    <w:rsid w:val="005E1A06"/>
    <w:rsid w:val="005E1E29"/>
    <w:rsid w:val="005E3D44"/>
    <w:rsid w:val="005E53C6"/>
    <w:rsid w:val="005E7740"/>
    <w:rsid w:val="005F1D2E"/>
    <w:rsid w:val="005F22B4"/>
    <w:rsid w:val="005F4FA5"/>
    <w:rsid w:val="005F595C"/>
    <w:rsid w:val="005F5C66"/>
    <w:rsid w:val="0060180D"/>
    <w:rsid w:val="00603BAD"/>
    <w:rsid w:val="0060645B"/>
    <w:rsid w:val="0060742E"/>
    <w:rsid w:val="00613954"/>
    <w:rsid w:val="00621E81"/>
    <w:rsid w:val="00623BB3"/>
    <w:rsid w:val="00624866"/>
    <w:rsid w:val="00625740"/>
    <w:rsid w:val="00625B91"/>
    <w:rsid w:val="006272DD"/>
    <w:rsid w:val="00633016"/>
    <w:rsid w:val="006332E9"/>
    <w:rsid w:val="00634690"/>
    <w:rsid w:val="00636D78"/>
    <w:rsid w:val="00637626"/>
    <w:rsid w:val="00640D10"/>
    <w:rsid w:val="00641A74"/>
    <w:rsid w:val="00642A9A"/>
    <w:rsid w:val="006444BE"/>
    <w:rsid w:val="00644EBB"/>
    <w:rsid w:val="006460D5"/>
    <w:rsid w:val="00646246"/>
    <w:rsid w:val="00647647"/>
    <w:rsid w:val="0065401B"/>
    <w:rsid w:val="006559BC"/>
    <w:rsid w:val="00656602"/>
    <w:rsid w:val="006638FB"/>
    <w:rsid w:val="006664F9"/>
    <w:rsid w:val="006700B0"/>
    <w:rsid w:val="00670294"/>
    <w:rsid w:val="00672BFE"/>
    <w:rsid w:val="00672CCF"/>
    <w:rsid w:val="00673012"/>
    <w:rsid w:val="00673702"/>
    <w:rsid w:val="00673A49"/>
    <w:rsid w:val="006756AA"/>
    <w:rsid w:val="006764EE"/>
    <w:rsid w:val="00676517"/>
    <w:rsid w:val="0068262E"/>
    <w:rsid w:val="00683074"/>
    <w:rsid w:val="006832A5"/>
    <w:rsid w:val="00683CB6"/>
    <w:rsid w:val="00685A15"/>
    <w:rsid w:val="00686755"/>
    <w:rsid w:val="00687AEA"/>
    <w:rsid w:val="00692926"/>
    <w:rsid w:val="00693342"/>
    <w:rsid w:val="0069339F"/>
    <w:rsid w:val="006945EE"/>
    <w:rsid w:val="0069510E"/>
    <w:rsid w:val="0069648F"/>
    <w:rsid w:val="00696579"/>
    <w:rsid w:val="006A0A38"/>
    <w:rsid w:val="006A1314"/>
    <w:rsid w:val="006A1CC0"/>
    <w:rsid w:val="006A2B19"/>
    <w:rsid w:val="006A3701"/>
    <w:rsid w:val="006A41CF"/>
    <w:rsid w:val="006A42B7"/>
    <w:rsid w:val="006A66A7"/>
    <w:rsid w:val="006B1158"/>
    <w:rsid w:val="006B19DF"/>
    <w:rsid w:val="006B258E"/>
    <w:rsid w:val="006B388E"/>
    <w:rsid w:val="006B5938"/>
    <w:rsid w:val="006B5B9A"/>
    <w:rsid w:val="006C2753"/>
    <w:rsid w:val="006C379D"/>
    <w:rsid w:val="006C4460"/>
    <w:rsid w:val="006C5C8A"/>
    <w:rsid w:val="006D0472"/>
    <w:rsid w:val="006D1925"/>
    <w:rsid w:val="006D1C6A"/>
    <w:rsid w:val="006D2E5A"/>
    <w:rsid w:val="006D4AEE"/>
    <w:rsid w:val="006D6869"/>
    <w:rsid w:val="006D6AB5"/>
    <w:rsid w:val="006E1C12"/>
    <w:rsid w:val="006E3232"/>
    <w:rsid w:val="006E683F"/>
    <w:rsid w:val="006E6A56"/>
    <w:rsid w:val="006F0311"/>
    <w:rsid w:val="006F2151"/>
    <w:rsid w:val="006F2A35"/>
    <w:rsid w:val="006F4D9D"/>
    <w:rsid w:val="006F65E4"/>
    <w:rsid w:val="006F6F1F"/>
    <w:rsid w:val="00704EAA"/>
    <w:rsid w:val="00706601"/>
    <w:rsid w:val="007109B8"/>
    <w:rsid w:val="00710C65"/>
    <w:rsid w:val="00711900"/>
    <w:rsid w:val="00711EF6"/>
    <w:rsid w:val="00712BFB"/>
    <w:rsid w:val="0071307D"/>
    <w:rsid w:val="007157CD"/>
    <w:rsid w:val="007167FB"/>
    <w:rsid w:val="007174ED"/>
    <w:rsid w:val="00717BC6"/>
    <w:rsid w:val="00721247"/>
    <w:rsid w:val="00721E07"/>
    <w:rsid w:val="007227C5"/>
    <w:rsid w:val="00722E87"/>
    <w:rsid w:val="007236B4"/>
    <w:rsid w:val="00723BE9"/>
    <w:rsid w:val="0072556F"/>
    <w:rsid w:val="00725B92"/>
    <w:rsid w:val="00725EB2"/>
    <w:rsid w:val="00726026"/>
    <w:rsid w:val="00726CB1"/>
    <w:rsid w:val="00730687"/>
    <w:rsid w:val="007307C3"/>
    <w:rsid w:val="0073296C"/>
    <w:rsid w:val="007343AD"/>
    <w:rsid w:val="007345B8"/>
    <w:rsid w:val="00734919"/>
    <w:rsid w:val="00735B72"/>
    <w:rsid w:val="0073627D"/>
    <w:rsid w:val="007364A3"/>
    <w:rsid w:val="00736E0C"/>
    <w:rsid w:val="00737291"/>
    <w:rsid w:val="0074030D"/>
    <w:rsid w:val="007413CC"/>
    <w:rsid w:val="0074258C"/>
    <w:rsid w:val="00744A99"/>
    <w:rsid w:val="007465F0"/>
    <w:rsid w:val="00747987"/>
    <w:rsid w:val="007511EF"/>
    <w:rsid w:val="0075264E"/>
    <w:rsid w:val="0075341B"/>
    <w:rsid w:val="007535B6"/>
    <w:rsid w:val="007548FE"/>
    <w:rsid w:val="00755373"/>
    <w:rsid w:val="00757771"/>
    <w:rsid w:val="00760108"/>
    <w:rsid w:val="007635BE"/>
    <w:rsid w:val="00763AF9"/>
    <w:rsid w:val="00764EFD"/>
    <w:rsid w:val="00767612"/>
    <w:rsid w:val="00772CB5"/>
    <w:rsid w:val="007733C3"/>
    <w:rsid w:val="007735D2"/>
    <w:rsid w:val="0077433D"/>
    <w:rsid w:val="00774C7C"/>
    <w:rsid w:val="007759A5"/>
    <w:rsid w:val="0077743F"/>
    <w:rsid w:val="00777DFB"/>
    <w:rsid w:val="00777F3F"/>
    <w:rsid w:val="007806C4"/>
    <w:rsid w:val="0078090F"/>
    <w:rsid w:val="00780FBB"/>
    <w:rsid w:val="0078109C"/>
    <w:rsid w:val="00781653"/>
    <w:rsid w:val="00781BF9"/>
    <w:rsid w:val="007850D1"/>
    <w:rsid w:val="0078567B"/>
    <w:rsid w:val="00785D18"/>
    <w:rsid w:val="00785DC9"/>
    <w:rsid w:val="0078739A"/>
    <w:rsid w:val="00791631"/>
    <w:rsid w:val="00792BF8"/>
    <w:rsid w:val="00793E1C"/>
    <w:rsid w:val="00795E11"/>
    <w:rsid w:val="007A25A6"/>
    <w:rsid w:val="007A35FC"/>
    <w:rsid w:val="007A3972"/>
    <w:rsid w:val="007A4B4B"/>
    <w:rsid w:val="007A4CE0"/>
    <w:rsid w:val="007A4D4C"/>
    <w:rsid w:val="007A4E22"/>
    <w:rsid w:val="007A78C3"/>
    <w:rsid w:val="007B268B"/>
    <w:rsid w:val="007B30E1"/>
    <w:rsid w:val="007B433F"/>
    <w:rsid w:val="007B6E10"/>
    <w:rsid w:val="007C0613"/>
    <w:rsid w:val="007C19F1"/>
    <w:rsid w:val="007C4FD6"/>
    <w:rsid w:val="007C7A7A"/>
    <w:rsid w:val="007D053D"/>
    <w:rsid w:val="007D0B6A"/>
    <w:rsid w:val="007D0D41"/>
    <w:rsid w:val="007D2FFB"/>
    <w:rsid w:val="007D3E64"/>
    <w:rsid w:val="007D4DDF"/>
    <w:rsid w:val="007D4F7F"/>
    <w:rsid w:val="007D5CC1"/>
    <w:rsid w:val="007D6C44"/>
    <w:rsid w:val="007D74F1"/>
    <w:rsid w:val="007E08D5"/>
    <w:rsid w:val="007E160D"/>
    <w:rsid w:val="007E2286"/>
    <w:rsid w:val="007E23F4"/>
    <w:rsid w:val="007E2942"/>
    <w:rsid w:val="007E4272"/>
    <w:rsid w:val="007E6094"/>
    <w:rsid w:val="007F4403"/>
    <w:rsid w:val="007F4812"/>
    <w:rsid w:val="007F547E"/>
    <w:rsid w:val="007F69D9"/>
    <w:rsid w:val="007F6EC5"/>
    <w:rsid w:val="00800CD8"/>
    <w:rsid w:val="008012C2"/>
    <w:rsid w:val="00801B0F"/>
    <w:rsid w:val="008026A2"/>
    <w:rsid w:val="00804B18"/>
    <w:rsid w:val="00804F2C"/>
    <w:rsid w:val="00805027"/>
    <w:rsid w:val="00805E79"/>
    <w:rsid w:val="0080622B"/>
    <w:rsid w:val="0080730A"/>
    <w:rsid w:val="008101D9"/>
    <w:rsid w:val="008102CD"/>
    <w:rsid w:val="00810796"/>
    <w:rsid w:val="00810B38"/>
    <w:rsid w:val="00810E1B"/>
    <w:rsid w:val="0081135A"/>
    <w:rsid w:val="008125FD"/>
    <w:rsid w:val="008129DE"/>
    <w:rsid w:val="00812D54"/>
    <w:rsid w:val="00813BE5"/>
    <w:rsid w:val="0081436C"/>
    <w:rsid w:val="008159D3"/>
    <w:rsid w:val="0081712D"/>
    <w:rsid w:val="0081794E"/>
    <w:rsid w:val="00821709"/>
    <w:rsid w:val="00825B14"/>
    <w:rsid w:val="00825EF3"/>
    <w:rsid w:val="00826EC3"/>
    <w:rsid w:val="00831A24"/>
    <w:rsid w:val="00833082"/>
    <w:rsid w:val="00833856"/>
    <w:rsid w:val="00833EB7"/>
    <w:rsid w:val="00834290"/>
    <w:rsid w:val="00836CB6"/>
    <w:rsid w:val="008402D0"/>
    <w:rsid w:val="00840AB5"/>
    <w:rsid w:val="0084300C"/>
    <w:rsid w:val="00843769"/>
    <w:rsid w:val="00847058"/>
    <w:rsid w:val="008511C3"/>
    <w:rsid w:val="00851345"/>
    <w:rsid w:val="008518CD"/>
    <w:rsid w:val="00851E78"/>
    <w:rsid w:val="00854289"/>
    <w:rsid w:val="008554DC"/>
    <w:rsid w:val="00855DF1"/>
    <w:rsid w:val="00855FCD"/>
    <w:rsid w:val="0085731A"/>
    <w:rsid w:val="0086115D"/>
    <w:rsid w:val="008613A1"/>
    <w:rsid w:val="00861CB4"/>
    <w:rsid w:val="00862299"/>
    <w:rsid w:val="008622C6"/>
    <w:rsid w:val="008629D0"/>
    <w:rsid w:val="00862E2B"/>
    <w:rsid w:val="00862FF9"/>
    <w:rsid w:val="00863982"/>
    <w:rsid w:val="0086596F"/>
    <w:rsid w:val="00866EDB"/>
    <w:rsid w:val="00866F1F"/>
    <w:rsid w:val="00872CE5"/>
    <w:rsid w:val="008730F6"/>
    <w:rsid w:val="00873C52"/>
    <w:rsid w:val="00874F22"/>
    <w:rsid w:val="008774E1"/>
    <w:rsid w:val="00880251"/>
    <w:rsid w:val="00880DC4"/>
    <w:rsid w:val="00881F78"/>
    <w:rsid w:val="00883DC4"/>
    <w:rsid w:val="00884A4B"/>
    <w:rsid w:val="00884DD4"/>
    <w:rsid w:val="00885C98"/>
    <w:rsid w:val="00885FBF"/>
    <w:rsid w:val="0088700E"/>
    <w:rsid w:val="0088782C"/>
    <w:rsid w:val="00890C7E"/>
    <w:rsid w:val="00894EB7"/>
    <w:rsid w:val="00896CF5"/>
    <w:rsid w:val="00897326"/>
    <w:rsid w:val="0089798A"/>
    <w:rsid w:val="008A040A"/>
    <w:rsid w:val="008A15EA"/>
    <w:rsid w:val="008A228B"/>
    <w:rsid w:val="008A55A9"/>
    <w:rsid w:val="008A6009"/>
    <w:rsid w:val="008A663E"/>
    <w:rsid w:val="008A6B79"/>
    <w:rsid w:val="008A6D48"/>
    <w:rsid w:val="008A798E"/>
    <w:rsid w:val="008B1FCA"/>
    <w:rsid w:val="008B43F4"/>
    <w:rsid w:val="008B518C"/>
    <w:rsid w:val="008B6EB3"/>
    <w:rsid w:val="008B7563"/>
    <w:rsid w:val="008B7900"/>
    <w:rsid w:val="008B7DF5"/>
    <w:rsid w:val="008C13D6"/>
    <w:rsid w:val="008C1A2A"/>
    <w:rsid w:val="008C1FC2"/>
    <w:rsid w:val="008C2CBA"/>
    <w:rsid w:val="008C4A36"/>
    <w:rsid w:val="008C653A"/>
    <w:rsid w:val="008C68BD"/>
    <w:rsid w:val="008C6ABA"/>
    <w:rsid w:val="008C7AD7"/>
    <w:rsid w:val="008C7BED"/>
    <w:rsid w:val="008D5280"/>
    <w:rsid w:val="008D703B"/>
    <w:rsid w:val="008E058D"/>
    <w:rsid w:val="008E2CD6"/>
    <w:rsid w:val="008E60EC"/>
    <w:rsid w:val="008F0289"/>
    <w:rsid w:val="008F08C0"/>
    <w:rsid w:val="008F19FD"/>
    <w:rsid w:val="008F1C9B"/>
    <w:rsid w:val="008F3398"/>
    <w:rsid w:val="008F39D7"/>
    <w:rsid w:val="008F709E"/>
    <w:rsid w:val="0090316B"/>
    <w:rsid w:val="009034D7"/>
    <w:rsid w:val="00903F1E"/>
    <w:rsid w:val="009041C7"/>
    <w:rsid w:val="00904423"/>
    <w:rsid w:val="009052FE"/>
    <w:rsid w:val="00905377"/>
    <w:rsid w:val="009054E2"/>
    <w:rsid w:val="00905AF2"/>
    <w:rsid w:val="00905BB8"/>
    <w:rsid w:val="00905F90"/>
    <w:rsid w:val="00907BC8"/>
    <w:rsid w:val="00912490"/>
    <w:rsid w:val="00912ABC"/>
    <w:rsid w:val="0091361E"/>
    <w:rsid w:val="0091375F"/>
    <w:rsid w:val="009152FB"/>
    <w:rsid w:val="00915814"/>
    <w:rsid w:val="00917C17"/>
    <w:rsid w:val="00917FA4"/>
    <w:rsid w:val="0092001D"/>
    <w:rsid w:val="009219A0"/>
    <w:rsid w:val="00922911"/>
    <w:rsid w:val="00925305"/>
    <w:rsid w:val="009267AB"/>
    <w:rsid w:val="009277CB"/>
    <w:rsid w:val="00927938"/>
    <w:rsid w:val="00930147"/>
    <w:rsid w:val="00930A3B"/>
    <w:rsid w:val="0093209F"/>
    <w:rsid w:val="009327B5"/>
    <w:rsid w:val="00935D39"/>
    <w:rsid w:val="00940031"/>
    <w:rsid w:val="00942913"/>
    <w:rsid w:val="00942EF0"/>
    <w:rsid w:val="009432E2"/>
    <w:rsid w:val="00945E5B"/>
    <w:rsid w:val="00950CC6"/>
    <w:rsid w:val="00950DE4"/>
    <w:rsid w:val="00950E23"/>
    <w:rsid w:val="0095362A"/>
    <w:rsid w:val="00961550"/>
    <w:rsid w:val="00961EBF"/>
    <w:rsid w:val="00962B90"/>
    <w:rsid w:val="00962C7A"/>
    <w:rsid w:val="009635C5"/>
    <w:rsid w:val="00964D0F"/>
    <w:rsid w:val="009650CB"/>
    <w:rsid w:val="009659B6"/>
    <w:rsid w:val="009666E5"/>
    <w:rsid w:val="00967B8D"/>
    <w:rsid w:val="00971163"/>
    <w:rsid w:val="00973908"/>
    <w:rsid w:val="00975047"/>
    <w:rsid w:val="009759C6"/>
    <w:rsid w:val="00984AB3"/>
    <w:rsid w:val="009867CB"/>
    <w:rsid w:val="00986B8A"/>
    <w:rsid w:val="00987179"/>
    <w:rsid w:val="00987DCA"/>
    <w:rsid w:val="00991679"/>
    <w:rsid w:val="009A055D"/>
    <w:rsid w:val="009A4A08"/>
    <w:rsid w:val="009A78E4"/>
    <w:rsid w:val="009A7B2A"/>
    <w:rsid w:val="009B0A83"/>
    <w:rsid w:val="009B136C"/>
    <w:rsid w:val="009B14E2"/>
    <w:rsid w:val="009B2224"/>
    <w:rsid w:val="009B3140"/>
    <w:rsid w:val="009B3B81"/>
    <w:rsid w:val="009B3EF1"/>
    <w:rsid w:val="009B49D5"/>
    <w:rsid w:val="009B6F62"/>
    <w:rsid w:val="009B78D4"/>
    <w:rsid w:val="009C0997"/>
    <w:rsid w:val="009C1C23"/>
    <w:rsid w:val="009C3093"/>
    <w:rsid w:val="009C3269"/>
    <w:rsid w:val="009C32C0"/>
    <w:rsid w:val="009C4C66"/>
    <w:rsid w:val="009D0005"/>
    <w:rsid w:val="009D0C11"/>
    <w:rsid w:val="009D50B9"/>
    <w:rsid w:val="009D5A19"/>
    <w:rsid w:val="009D5C9A"/>
    <w:rsid w:val="009F070F"/>
    <w:rsid w:val="009F15DB"/>
    <w:rsid w:val="009F195E"/>
    <w:rsid w:val="009F1AB0"/>
    <w:rsid w:val="009F1E55"/>
    <w:rsid w:val="009F61BF"/>
    <w:rsid w:val="009F69E8"/>
    <w:rsid w:val="009F6AFB"/>
    <w:rsid w:val="009F6D2E"/>
    <w:rsid w:val="00A0011A"/>
    <w:rsid w:val="00A00F63"/>
    <w:rsid w:val="00A01EE7"/>
    <w:rsid w:val="00A042DE"/>
    <w:rsid w:val="00A047F1"/>
    <w:rsid w:val="00A04FEF"/>
    <w:rsid w:val="00A07915"/>
    <w:rsid w:val="00A10BD0"/>
    <w:rsid w:val="00A119D8"/>
    <w:rsid w:val="00A128B5"/>
    <w:rsid w:val="00A13AA4"/>
    <w:rsid w:val="00A169EB"/>
    <w:rsid w:val="00A179AB"/>
    <w:rsid w:val="00A21068"/>
    <w:rsid w:val="00A21837"/>
    <w:rsid w:val="00A22159"/>
    <w:rsid w:val="00A223D4"/>
    <w:rsid w:val="00A247FB"/>
    <w:rsid w:val="00A25425"/>
    <w:rsid w:val="00A25BC8"/>
    <w:rsid w:val="00A315FB"/>
    <w:rsid w:val="00A33E00"/>
    <w:rsid w:val="00A350E3"/>
    <w:rsid w:val="00A36C53"/>
    <w:rsid w:val="00A373D2"/>
    <w:rsid w:val="00A3753F"/>
    <w:rsid w:val="00A37664"/>
    <w:rsid w:val="00A40924"/>
    <w:rsid w:val="00A417C8"/>
    <w:rsid w:val="00A42384"/>
    <w:rsid w:val="00A43A98"/>
    <w:rsid w:val="00A43CBE"/>
    <w:rsid w:val="00A47D5A"/>
    <w:rsid w:val="00A52847"/>
    <w:rsid w:val="00A55D73"/>
    <w:rsid w:val="00A610C4"/>
    <w:rsid w:val="00A61198"/>
    <w:rsid w:val="00A614C0"/>
    <w:rsid w:val="00A6201D"/>
    <w:rsid w:val="00A634E7"/>
    <w:rsid w:val="00A673B8"/>
    <w:rsid w:val="00A675EC"/>
    <w:rsid w:val="00A67A97"/>
    <w:rsid w:val="00A733BB"/>
    <w:rsid w:val="00A73EF6"/>
    <w:rsid w:val="00A76D20"/>
    <w:rsid w:val="00A77874"/>
    <w:rsid w:val="00A80F7E"/>
    <w:rsid w:val="00A84065"/>
    <w:rsid w:val="00A92093"/>
    <w:rsid w:val="00A92F38"/>
    <w:rsid w:val="00A933FA"/>
    <w:rsid w:val="00A93E32"/>
    <w:rsid w:val="00A9415B"/>
    <w:rsid w:val="00A949B3"/>
    <w:rsid w:val="00A94DBF"/>
    <w:rsid w:val="00A9602C"/>
    <w:rsid w:val="00A962BA"/>
    <w:rsid w:val="00A9653C"/>
    <w:rsid w:val="00A9712A"/>
    <w:rsid w:val="00AA2DF2"/>
    <w:rsid w:val="00AA51D6"/>
    <w:rsid w:val="00AA54E6"/>
    <w:rsid w:val="00AB030C"/>
    <w:rsid w:val="00AB0425"/>
    <w:rsid w:val="00AB05A7"/>
    <w:rsid w:val="00AB0A18"/>
    <w:rsid w:val="00AB3C63"/>
    <w:rsid w:val="00AB4C57"/>
    <w:rsid w:val="00AB5AC9"/>
    <w:rsid w:val="00AB7EEB"/>
    <w:rsid w:val="00AB7F24"/>
    <w:rsid w:val="00AC0143"/>
    <w:rsid w:val="00AC05F2"/>
    <w:rsid w:val="00AC0672"/>
    <w:rsid w:val="00AC0A5E"/>
    <w:rsid w:val="00AC1C64"/>
    <w:rsid w:val="00AC30A7"/>
    <w:rsid w:val="00AC465C"/>
    <w:rsid w:val="00AC4E55"/>
    <w:rsid w:val="00AC64F0"/>
    <w:rsid w:val="00AD0351"/>
    <w:rsid w:val="00AD1B44"/>
    <w:rsid w:val="00AD2D6E"/>
    <w:rsid w:val="00AD44EF"/>
    <w:rsid w:val="00AD4BFF"/>
    <w:rsid w:val="00AD6589"/>
    <w:rsid w:val="00AD6A9C"/>
    <w:rsid w:val="00AD6E98"/>
    <w:rsid w:val="00AE0181"/>
    <w:rsid w:val="00AE147B"/>
    <w:rsid w:val="00AE5174"/>
    <w:rsid w:val="00AE57E8"/>
    <w:rsid w:val="00AE753E"/>
    <w:rsid w:val="00AF01AD"/>
    <w:rsid w:val="00AF083C"/>
    <w:rsid w:val="00AF3497"/>
    <w:rsid w:val="00AF3D2A"/>
    <w:rsid w:val="00AF406E"/>
    <w:rsid w:val="00AF5FEA"/>
    <w:rsid w:val="00AF62ED"/>
    <w:rsid w:val="00AF6BE3"/>
    <w:rsid w:val="00B02B66"/>
    <w:rsid w:val="00B045FA"/>
    <w:rsid w:val="00B049F7"/>
    <w:rsid w:val="00B05D30"/>
    <w:rsid w:val="00B05DF1"/>
    <w:rsid w:val="00B05FEE"/>
    <w:rsid w:val="00B10677"/>
    <w:rsid w:val="00B10B08"/>
    <w:rsid w:val="00B11E32"/>
    <w:rsid w:val="00B16C81"/>
    <w:rsid w:val="00B171BC"/>
    <w:rsid w:val="00B2040C"/>
    <w:rsid w:val="00B2215C"/>
    <w:rsid w:val="00B25814"/>
    <w:rsid w:val="00B312E4"/>
    <w:rsid w:val="00B33E24"/>
    <w:rsid w:val="00B356BF"/>
    <w:rsid w:val="00B36810"/>
    <w:rsid w:val="00B36A7C"/>
    <w:rsid w:val="00B37692"/>
    <w:rsid w:val="00B37734"/>
    <w:rsid w:val="00B4227A"/>
    <w:rsid w:val="00B4250B"/>
    <w:rsid w:val="00B46793"/>
    <w:rsid w:val="00B471F9"/>
    <w:rsid w:val="00B5207E"/>
    <w:rsid w:val="00B5331B"/>
    <w:rsid w:val="00B54462"/>
    <w:rsid w:val="00B54677"/>
    <w:rsid w:val="00B55266"/>
    <w:rsid w:val="00B55451"/>
    <w:rsid w:val="00B55466"/>
    <w:rsid w:val="00B55C8D"/>
    <w:rsid w:val="00B560BB"/>
    <w:rsid w:val="00B57AB9"/>
    <w:rsid w:val="00B6419C"/>
    <w:rsid w:val="00B65E79"/>
    <w:rsid w:val="00B67120"/>
    <w:rsid w:val="00B67F2A"/>
    <w:rsid w:val="00B71A2D"/>
    <w:rsid w:val="00B74396"/>
    <w:rsid w:val="00B75771"/>
    <w:rsid w:val="00B75930"/>
    <w:rsid w:val="00B75C10"/>
    <w:rsid w:val="00B80901"/>
    <w:rsid w:val="00B81643"/>
    <w:rsid w:val="00B81C3D"/>
    <w:rsid w:val="00B8333E"/>
    <w:rsid w:val="00B84909"/>
    <w:rsid w:val="00B860DE"/>
    <w:rsid w:val="00B865BD"/>
    <w:rsid w:val="00B873F1"/>
    <w:rsid w:val="00B903B6"/>
    <w:rsid w:val="00B94A65"/>
    <w:rsid w:val="00B94D8C"/>
    <w:rsid w:val="00B95208"/>
    <w:rsid w:val="00B95321"/>
    <w:rsid w:val="00B95915"/>
    <w:rsid w:val="00B95D5E"/>
    <w:rsid w:val="00B9778D"/>
    <w:rsid w:val="00B97AC8"/>
    <w:rsid w:val="00BA0522"/>
    <w:rsid w:val="00BA2AF3"/>
    <w:rsid w:val="00BA2F2C"/>
    <w:rsid w:val="00BA4404"/>
    <w:rsid w:val="00BA52D0"/>
    <w:rsid w:val="00BB62B1"/>
    <w:rsid w:val="00BB63EF"/>
    <w:rsid w:val="00BC0A1B"/>
    <w:rsid w:val="00BC11B3"/>
    <w:rsid w:val="00BC2312"/>
    <w:rsid w:val="00BC5BAB"/>
    <w:rsid w:val="00BC608C"/>
    <w:rsid w:val="00BC678C"/>
    <w:rsid w:val="00BC6B86"/>
    <w:rsid w:val="00BC7487"/>
    <w:rsid w:val="00BC766D"/>
    <w:rsid w:val="00BD17DD"/>
    <w:rsid w:val="00BD4E36"/>
    <w:rsid w:val="00BD5A3C"/>
    <w:rsid w:val="00BD6A57"/>
    <w:rsid w:val="00BE0F16"/>
    <w:rsid w:val="00BE3567"/>
    <w:rsid w:val="00BE57F5"/>
    <w:rsid w:val="00BE5A5F"/>
    <w:rsid w:val="00BE5B53"/>
    <w:rsid w:val="00BE7F0F"/>
    <w:rsid w:val="00BF1AEC"/>
    <w:rsid w:val="00BF4448"/>
    <w:rsid w:val="00BF594F"/>
    <w:rsid w:val="00BF7076"/>
    <w:rsid w:val="00BF7C33"/>
    <w:rsid w:val="00C007D5"/>
    <w:rsid w:val="00C00CA5"/>
    <w:rsid w:val="00C03A1C"/>
    <w:rsid w:val="00C03C5B"/>
    <w:rsid w:val="00C057A8"/>
    <w:rsid w:val="00C07628"/>
    <w:rsid w:val="00C07BC9"/>
    <w:rsid w:val="00C07CD3"/>
    <w:rsid w:val="00C108E8"/>
    <w:rsid w:val="00C11493"/>
    <w:rsid w:val="00C1228B"/>
    <w:rsid w:val="00C12B99"/>
    <w:rsid w:val="00C1329F"/>
    <w:rsid w:val="00C1531C"/>
    <w:rsid w:val="00C16F74"/>
    <w:rsid w:val="00C2016B"/>
    <w:rsid w:val="00C2031B"/>
    <w:rsid w:val="00C20D2D"/>
    <w:rsid w:val="00C2603A"/>
    <w:rsid w:val="00C263B2"/>
    <w:rsid w:val="00C26EB2"/>
    <w:rsid w:val="00C27379"/>
    <w:rsid w:val="00C27CF1"/>
    <w:rsid w:val="00C304C0"/>
    <w:rsid w:val="00C32AA0"/>
    <w:rsid w:val="00C3429E"/>
    <w:rsid w:val="00C3657A"/>
    <w:rsid w:val="00C411E9"/>
    <w:rsid w:val="00C42480"/>
    <w:rsid w:val="00C431AD"/>
    <w:rsid w:val="00C50048"/>
    <w:rsid w:val="00C51B9C"/>
    <w:rsid w:val="00C5231D"/>
    <w:rsid w:val="00C53307"/>
    <w:rsid w:val="00C5456A"/>
    <w:rsid w:val="00C546F0"/>
    <w:rsid w:val="00C549FD"/>
    <w:rsid w:val="00C55576"/>
    <w:rsid w:val="00C55FA9"/>
    <w:rsid w:val="00C56498"/>
    <w:rsid w:val="00C5687E"/>
    <w:rsid w:val="00C635CC"/>
    <w:rsid w:val="00C63CBE"/>
    <w:rsid w:val="00C64C81"/>
    <w:rsid w:val="00C65388"/>
    <w:rsid w:val="00C65DDD"/>
    <w:rsid w:val="00C66073"/>
    <w:rsid w:val="00C67E58"/>
    <w:rsid w:val="00C706F9"/>
    <w:rsid w:val="00C70E30"/>
    <w:rsid w:val="00C72B23"/>
    <w:rsid w:val="00C72CC8"/>
    <w:rsid w:val="00C73A65"/>
    <w:rsid w:val="00C74569"/>
    <w:rsid w:val="00C7467B"/>
    <w:rsid w:val="00C76608"/>
    <w:rsid w:val="00C8060F"/>
    <w:rsid w:val="00C80A08"/>
    <w:rsid w:val="00C852C4"/>
    <w:rsid w:val="00C86190"/>
    <w:rsid w:val="00C9025D"/>
    <w:rsid w:val="00C90E82"/>
    <w:rsid w:val="00C91906"/>
    <w:rsid w:val="00C91DC6"/>
    <w:rsid w:val="00C920B9"/>
    <w:rsid w:val="00C930B5"/>
    <w:rsid w:val="00C96A15"/>
    <w:rsid w:val="00C96A64"/>
    <w:rsid w:val="00CA042F"/>
    <w:rsid w:val="00CA1822"/>
    <w:rsid w:val="00CA276D"/>
    <w:rsid w:val="00CA42AD"/>
    <w:rsid w:val="00CA551D"/>
    <w:rsid w:val="00CA6038"/>
    <w:rsid w:val="00CA7C64"/>
    <w:rsid w:val="00CB32DB"/>
    <w:rsid w:val="00CB45F8"/>
    <w:rsid w:val="00CB5ABF"/>
    <w:rsid w:val="00CB719F"/>
    <w:rsid w:val="00CC07F2"/>
    <w:rsid w:val="00CC15C6"/>
    <w:rsid w:val="00CC1C5A"/>
    <w:rsid w:val="00CC28F4"/>
    <w:rsid w:val="00CC39BE"/>
    <w:rsid w:val="00CC42CE"/>
    <w:rsid w:val="00CD0A20"/>
    <w:rsid w:val="00CD0A78"/>
    <w:rsid w:val="00CD1885"/>
    <w:rsid w:val="00CD4EB3"/>
    <w:rsid w:val="00CD5567"/>
    <w:rsid w:val="00CD7C56"/>
    <w:rsid w:val="00CE0E49"/>
    <w:rsid w:val="00CE1A5C"/>
    <w:rsid w:val="00CE2663"/>
    <w:rsid w:val="00CE393D"/>
    <w:rsid w:val="00CE567A"/>
    <w:rsid w:val="00CE5683"/>
    <w:rsid w:val="00CE7D76"/>
    <w:rsid w:val="00CF307E"/>
    <w:rsid w:val="00CF5A10"/>
    <w:rsid w:val="00CF6AD4"/>
    <w:rsid w:val="00D02511"/>
    <w:rsid w:val="00D0276C"/>
    <w:rsid w:val="00D029FF"/>
    <w:rsid w:val="00D033D7"/>
    <w:rsid w:val="00D0348F"/>
    <w:rsid w:val="00D036CE"/>
    <w:rsid w:val="00D03D41"/>
    <w:rsid w:val="00D0630D"/>
    <w:rsid w:val="00D07ED8"/>
    <w:rsid w:val="00D10F33"/>
    <w:rsid w:val="00D122E3"/>
    <w:rsid w:val="00D12803"/>
    <w:rsid w:val="00D13063"/>
    <w:rsid w:val="00D1414B"/>
    <w:rsid w:val="00D1543F"/>
    <w:rsid w:val="00D15972"/>
    <w:rsid w:val="00D15E52"/>
    <w:rsid w:val="00D20C64"/>
    <w:rsid w:val="00D20D49"/>
    <w:rsid w:val="00D231F5"/>
    <w:rsid w:val="00D240AC"/>
    <w:rsid w:val="00D24523"/>
    <w:rsid w:val="00D254DA"/>
    <w:rsid w:val="00D2586D"/>
    <w:rsid w:val="00D26999"/>
    <w:rsid w:val="00D31B1E"/>
    <w:rsid w:val="00D31BFD"/>
    <w:rsid w:val="00D32333"/>
    <w:rsid w:val="00D327E9"/>
    <w:rsid w:val="00D33363"/>
    <w:rsid w:val="00D34167"/>
    <w:rsid w:val="00D34704"/>
    <w:rsid w:val="00D350E0"/>
    <w:rsid w:val="00D409B6"/>
    <w:rsid w:val="00D42537"/>
    <w:rsid w:val="00D4331D"/>
    <w:rsid w:val="00D45BB0"/>
    <w:rsid w:val="00D473A8"/>
    <w:rsid w:val="00D47447"/>
    <w:rsid w:val="00D50BF4"/>
    <w:rsid w:val="00D51D69"/>
    <w:rsid w:val="00D52718"/>
    <w:rsid w:val="00D56EB4"/>
    <w:rsid w:val="00D5779C"/>
    <w:rsid w:val="00D626E8"/>
    <w:rsid w:val="00D63140"/>
    <w:rsid w:val="00D668AE"/>
    <w:rsid w:val="00D67DD1"/>
    <w:rsid w:val="00D70757"/>
    <w:rsid w:val="00D71960"/>
    <w:rsid w:val="00D74CB8"/>
    <w:rsid w:val="00D7623C"/>
    <w:rsid w:val="00D77AE3"/>
    <w:rsid w:val="00D811ED"/>
    <w:rsid w:val="00D813E0"/>
    <w:rsid w:val="00D81C33"/>
    <w:rsid w:val="00D84B68"/>
    <w:rsid w:val="00D852AC"/>
    <w:rsid w:val="00D85A3F"/>
    <w:rsid w:val="00D86369"/>
    <w:rsid w:val="00D87834"/>
    <w:rsid w:val="00D87F73"/>
    <w:rsid w:val="00D907A2"/>
    <w:rsid w:val="00D915C5"/>
    <w:rsid w:val="00D97550"/>
    <w:rsid w:val="00DA08DD"/>
    <w:rsid w:val="00DA0F33"/>
    <w:rsid w:val="00DA233C"/>
    <w:rsid w:val="00DA5462"/>
    <w:rsid w:val="00DA6D3C"/>
    <w:rsid w:val="00DB0A41"/>
    <w:rsid w:val="00DB0FFD"/>
    <w:rsid w:val="00DB1587"/>
    <w:rsid w:val="00DB53BB"/>
    <w:rsid w:val="00DB5651"/>
    <w:rsid w:val="00DC09D4"/>
    <w:rsid w:val="00DC1876"/>
    <w:rsid w:val="00DC3BB4"/>
    <w:rsid w:val="00DC4DB0"/>
    <w:rsid w:val="00DC5520"/>
    <w:rsid w:val="00DD0E7C"/>
    <w:rsid w:val="00DD1598"/>
    <w:rsid w:val="00DD3158"/>
    <w:rsid w:val="00DD3D39"/>
    <w:rsid w:val="00DD58A4"/>
    <w:rsid w:val="00DD69AF"/>
    <w:rsid w:val="00DE0EE6"/>
    <w:rsid w:val="00DE1F0F"/>
    <w:rsid w:val="00DE3102"/>
    <w:rsid w:val="00DF04A7"/>
    <w:rsid w:val="00DF1729"/>
    <w:rsid w:val="00DF212C"/>
    <w:rsid w:val="00DF527C"/>
    <w:rsid w:val="00DF537D"/>
    <w:rsid w:val="00DF57F3"/>
    <w:rsid w:val="00DF649A"/>
    <w:rsid w:val="00DF6970"/>
    <w:rsid w:val="00DF6D23"/>
    <w:rsid w:val="00DF7AB1"/>
    <w:rsid w:val="00E004AB"/>
    <w:rsid w:val="00E00692"/>
    <w:rsid w:val="00E008D0"/>
    <w:rsid w:val="00E0180C"/>
    <w:rsid w:val="00E03230"/>
    <w:rsid w:val="00E05321"/>
    <w:rsid w:val="00E06100"/>
    <w:rsid w:val="00E07D1A"/>
    <w:rsid w:val="00E11453"/>
    <w:rsid w:val="00E11947"/>
    <w:rsid w:val="00E13C53"/>
    <w:rsid w:val="00E158C1"/>
    <w:rsid w:val="00E15FFF"/>
    <w:rsid w:val="00E16F30"/>
    <w:rsid w:val="00E20A2F"/>
    <w:rsid w:val="00E25AF3"/>
    <w:rsid w:val="00E27AA1"/>
    <w:rsid w:val="00E305AF"/>
    <w:rsid w:val="00E34263"/>
    <w:rsid w:val="00E367F3"/>
    <w:rsid w:val="00E370D2"/>
    <w:rsid w:val="00E37809"/>
    <w:rsid w:val="00E41584"/>
    <w:rsid w:val="00E41A18"/>
    <w:rsid w:val="00E4246E"/>
    <w:rsid w:val="00E43351"/>
    <w:rsid w:val="00E43A1B"/>
    <w:rsid w:val="00E43EB6"/>
    <w:rsid w:val="00E44F0F"/>
    <w:rsid w:val="00E4590D"/>
    <w:rsid w:val="00E45916"/>
    <w:rsid w:val="00E46920"/>
    <w:rsid w:val="00E5245F"/>
    <w:rsid w:val="00E547F8"/>
    <w:rsid w:val="00E57764"/>
    <w:rsid w:val="00E61398"/>
    <w:rsid w:val="00E62D9F"/>
    <w:rsid w:val="00E63B0A"/>
    <w:rsid w:val="00E63B1A"/>
    <w:rsid w:val="00E66360"/>
    <w:rsid w:val="00E670A8"/>
    <w:rsid w:val="00E67F64"/>
    <w:rsid w:val="00E71AED"/>
    <w:rsid w:val="00E72873"/>
    <w:rsid w:val="00E7409E"/>
    <w:rsid w:val="00E742D9"/>
    <w:rsid w:val="00E7437B"/>
    <w:rsid w:val="00E74D11"/>
    <w:rsid w:val="00E74FC9"/>
    <w:rsid w:val="00E750A6"/>
    <w:rsid w:val="00E774DD"/>
    <w:rsid w:val="00E77EC8"/>
    <w:rsid w:val="00E9009A"/>
    <w:rsid w:val="00E90F39"/>
    <w:rsid w:val="00E918B0"/>
    <w:rsid w:val="00E92C1B"/>
    <w:rsid w:val="00E93E6F"/>
    <w:rsid w:val="00E940C7"/>
    <w:rsid w:val="00E94397"/>
    <w:rsid w:val="00E94BAC"/>
    <w:rsid w:val="00E973B5"/>
    <w:rsid w:val="00EA0541"/>
    <w:rsid w:val="00EA0979"/>
    <w:rsid w:val="00EA6556"/>
    <w:rsid w:val="00EA7CB1"/>
    <w:rsid w:val="00EB5C8F"/>
    <w:rsid w:val="00EB727B"/>
    <w:rsid w:val="00EC0CE4"/>
    <w:rsid w:val="00EC1495"/>
    <w:rsid w:val="00EC1871"/>
    <w:rsid w:val="00EC3BD5"/>
    <w:rsid w:val="00EC3E2D"/>
    <w:rsid w:val="00EC7271"/>
    <w:rsid w:val="00ED1FF8"/>
    <w:rsid w:val="00ED48F4"/>
    <w:rsid w:val="00EE26D1"/>
    <w:rsid w:val="00EE4716"/>
    <w:rsid w:val="00EE50E3"/>
    <w:rsid w:val="00EE51EC"/>
    <w:rsid w:val="00EF0608"/>
    <w:rsid w:val="00EF0DF3"/>
    <w:rsid w:val="00EF3929"/>
    <w:rsid w:val="00EF59C9"/>
    <w:rsid w:val="00EF5FB9"/>
    <w:rsid w:val="00EF61A4"/>
    <w:rsid w:val="00EF62CD"/>
    <w:rsid w:val="00EF712D"/>
    <w:rsid w:val="00F0065C"/>
    <w:rsid w:val="00F0565F"/>
    <w:rsid w:val="00F05CE9"/>
    <w:rsid w:val="00F10431"/>
    <w:rsid w:val="00F12B7D"/>
    <w:rsid w:val="00F150E6"/>
    <w:rsid w:val="00F16518"/>
    <w:rsid w:val="00F22A25"/>
    <w:rsid w:val="00F22B40"/>
    <w:rsid w:val="00F261C8"/>
    <w:rsid w:val="00F31B5B"/>
    <w:rsid w:val="00F32EE3"/>
    <w:rsid w:val="00F330A2"/>
    <w:rsid w:val="00F34290"/>
    <w:rsid w:val="00F3461F"/>
    <w:rsid w:val="00F34D25"/>
    <w:rsid w:val="00F350CF"/>
    <w:rsid w:val="00F36D7C"/>
    <w:rsid w:val="00F379E1"/>
    <w:rsid w:val="00F44CDD"/>
    <w:rsid w:val="00F46474"/>
    <w:rsid w:val="00F5067E"/>
    <w:rsid w:val="00F51BB3"/>
    <w:rsid w:val="00F52681"/>
    <w:rsid w:val="00F530BE"/>
    <w:rsid w:val="00F5339F"/>
    <w:rsid w:val="00F5527F"/>
    <w:rsid w:val="00F56438"/>
    <w:rsid w:val="00F56BBA"/>
    <w:rsid w:val="00F57131"/>
    <w:rsid w:val="00F602E3"/>
    <w:rsid w:val="00F626BB"/>
    <w:rsid w:val="00F62A4C"/>
    <w:rsid w:val="00F63361"/>
    <w:rsid w:val="00F67C47"/>
    <w:rsid w:val="00F703B4"/>
    <w:rsid w:val="00F74D30"/>
    <w:rsid w:val="00F75025"/>
    <w:rsid w:val="00F76700"/>
    <w:rsid w:val="00F7749D"/>
    <w:rsid w:val="00F802F4"/>
    <w:rsid w:val="00F810A2"/>
    <w:rsid w:val="00F827BF"/>
    <w:rsid w:val="00F83580"/>
    <w:rsid w:val="00F84076"/>
    <w:rsid w:val="00F84251"/>
    <w:rsid w:val="00F84D4D"/>
    <w:rsid w:val="00F85034"/>
    <w:rsid w:val="00F867E5"/>
    <w:rsid w:val="00F90EDA"/>
    <w:rsid w:val="00F92B06"/>
    <w:rsid w:val="00F934CB"/>
    <w:rsid w:val="00F93657"/>
    <w:rsid w:val="00F93846"/>
    <w:rsid w:val="00F93AFC"/>
    <w:rsid w:val="00F93D4F"/>
    <w:rsid w:val="00F93E40"/>
    <w:rsid w:val="00F94896"/>
    <w:rsid w:val="00F97172"/>
    <w:rsid w:val="00F9757B"/>
    <w:rsid w:val="00F97BFF"/>
    <w:rsid w:val="00FA0E21"/>
    <w:rsid w:val="00FA1FF6"/>
    <w:rsid w:val="00FA2FEF"/>
    <w:rsid w:val="00FA51C2"/>
    <w:rsid w:val="00FA5D3C"/>
    <w:rsid w:val="00FA5F37"/>
    <w:rsid w:val="00FB099F"/>
    <w:rsid w:val="00FB0B75"/>
    <w:rsid w:val="00FB10FE"/>
    <w:rsid w:val="00FB1508"/>
    <w:rsid w:val="00FB17C1"/>
    <w:rsid w:val="00FB2625"/>
    <w:rsid w:val="00FB2789"/>
    <w:rsid w:val="00FB6F12"/>
    <w:rsid w:val="00FB7B5F"/>
    <w:rsid w:val="00FC0406"/>
    <w:rsid w:val="00FC1426"/>
    <w:rsid w:val="00FC1BD6"/>
    <w:rsid w:val="00FC27C0"/>
    <w:rsid w:val="00FC51AD"/>
    <w:rsid w:val="00FC55DC"/>
    <w:rsid w:val="00FC704D"/>
    <w:rsid w:val="00FC7DB4"/>
    <w:rsid w:val="00FD3EB7"/>
    <w:rsid w:val="00FD4253"/>
    <w:rsid w:val="00FD56FB"/>
    <w:rsid w:val="00FD5770"/>
    <w:rsid w:val="00FD596C"/>
    <w:rsid w:val="00FD5E9D"/>
    <w:rsid w:val="00FD613C"/>
    <w:rsid w:val="00FE1C53"/>
    <w:rsid w:val="00FE59D8"/>
    <w:rsid w:val="00FE5A08"/>
    <w:rsid w:val="00FE6AE7"/>
    <w:rsid w:val="00FF09FA"/>
    <w:rsid w:val="00FF1FAC"/>
    <w:rsid w:val="00FF3C0A"/>
    <w:rsid w:val="00FF3FA1"/>
    <w:rsid w:val="00FF518E"/>
    <w:rsid w:val="00FF559C"/>
    <w:rsid w:val="00FF5B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664"/>
  </w:style>
  <w:style w:type="paragraph" w:styleId="Heading1">
    <w:name w:val="heading 1"/>
    <w:basedOn w:val="Normal"/>
    <w:next w:val="Normal"/>
    <w:link w:val="Heading1Char"/>
    <w:qFormat/>
    <w:rsid w:val="009F1E55"/>
    <w:pPr>
      <w:keepNext/>
      <w:numPr>
        <w:numId w:val="2"/>
      </w:numPr>
      <w:tabs>
        <w:tab w:val="left" w:pos="540"/>
      </w:tabs>
      <w:ind w:hanging="1080"/>
      <w:jc w:val="both"/>
      <w:outlineLvl w:val="0"/>
    </w:pPr>
    <w:rPr>
      <w:b/>
      <w:bCs/>
      <w:sz w:val="24"/>
      <w:szCs w:val="24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571D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0571D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571D1"/>
  </w:style>
  <w:style w:type="paragraph" w:styleId="BalloonText">
    <w:name w:val="Balloon Text"/>
    <w:basedOn w:val="Normal"/>
    <w:link w:val="BalloonTextChar"/>
    <w:rsid w:val="007A39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39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C8060F"/>
    <w:pPr>
      <w:ind w:left="720"/>
    </w:pPr>
  </w:style>
  <w:style w:type="numbering" w:customStyle="1" w:styleId="Style1">
    <w:name w:val="Style1"/>
    <w:rsid w:val="00373E7B"/>
    <w:pPr>
      <w:numPr>
        <w:numId w:val="1"/>
      </w:numPr>
    </w:pPr>
  </w:style>
  <w:style w:type="table" w:styleId="TableGrid">
    <w:name w:val="Table Grid"/>
    <w:basedOn w:val="TableNormal"/>
    <w:rsid w:val="00BE5B5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C55576"/>
    <w:pPr>
      <w:spacing w:after="120"/>
      <w:ind w:left="283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C55576"/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55576"/>
    <w:pPr>
      <w:tabs>
        <w:tab w:val="left" w:pos="4452"/>
      </w:tabs>
      <w:spacing w:line="360" w:lineRule="auto"/>
      <w:ind w:left="1440"/>
    </w:pPr>
    <w:rPr>
      <w:rFonts w:ascii="Arial" w:hAnsi="Arial" w:cs="Arial"/>
    </w:rPr>
  </w:style>
  <w:style w:type="character" w:customStyle="1" w:styleId="BodyTextIndent3Char">
    <w:name w:val="Body Text Indent 3 Char"/>
    <w:basedOn w:val="DefaultParagraphFont"/>
    <w:link w:val="BodyTextIndent3"/>
    <w:rsid w:val="00C55576"/>
    <w:rPr>
      <w:rFonts w:ascii="Arial" w:hAnsi="Arial" w:cs="Arial"/>
    </w:rPr>
  </w:style>
  <w:style w:type="character" w:customStyle="1" w:styleId="FooterChar">
    <w:name w:val="Footer Char"/>
    <w:basedOn w:val="DefaultParagraphFont"/>
    <w:link w:val="Footer"/>
    <w:uiPriority w:val="99"/>
    <w:rsid w:val="00410820"/>
  </w:style>
  <w:style w:type="character" w:customStyle="1" w:styleId="HeaderChar">
    <w:name w:val="Header Char"/>
    <w:basedOn w:val="DefaultParagraphFont"/>
    <w:link w:val="Header"/>
    <w:uiPriority w:val="99"/>
    <w:rsid w:val="00672BFE"/>
  </w:style>
  <w:style w:type="paragraph" w:styleId="Date">
    <w:name w:val="Date"/>
    <w:basedOn w:val="Normal"/>
    <w:next w:val="Normal"/>
    <w:link w:val="DateChar"/>
    <w:rsid w:val="00286F9D"/>
    <w:pPr>
      <w:widowControl w:val="0"/>
      <w:suppressAutoHyphens/>
      <w:spacing w:line="360" w:lineRule="atLeast"/>
      <w:jc w:val="both"/>
    </w:pPr>
    <w:rPr>
      <w:rFonts w:eastAsia="Mincho"/>
      <w:sz w:val="24"/>
      <w:lang w:val="id-ID" w:eastAsia="ar-SA"/>
    </w:rPr>
  </w:style>
  <w:style w:type="character" w:customStyle="1" w:styleId="DateChar">
    <w:name w:val="Date Char"/>
    <w:basedOn w:val="DefaultParagraphFont"/>
    <w:link w:val="Date"/>
    <w:rsid w:val="00286F9D"/>
    <w:rPr>
      <w:rFonts w:eastAsia="Mincho"/>
      <w:sz w:val="24"/>
      <w:lang w:val="id-ID" w:eastAsia="ar-SA"/>
    </w:rPr>
  </w:style>
  <w:style w:type="paragraph" w:styleId="BodyText">
    <w:name w:val="Body Text"/>
    <w:basedOn w:val="Normal"/>
    <w:link w:val="BodyTextChar"/>
    <w:rsid w:val="00201B9E"/>
    <w:pPr>
      <w:spacing w:after="1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01B9E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F1E55"/>
    <w:rPr>
      <w:b/>
      <w:bCs/>
      <w:sz w:val="24"/>
      <w:szCs w:val="24"/>
      <w:lang w:val="es-ES"/>
    </w:rPr>
  </w:style>
  <w:style w:type="character" w:styleId="Hyperlink">
    <w:name w:val="Hyperlink"/>
    <w:basedOn w:val="DefaultParagraphFont"/>
    <w:rsid w:val="00A9602C"/>
    <w:rPr>
      <w:color w:val="0000FF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552F"/>
    <w:rPr>
      <w:lang w:val="en-US" w:eastAsia="en-US"/>
    </w:rPr>
  </w:style>
  <w:style w:type="character" w:customStyle="1" w:styleId="hps">
    <w:name w:val="hps"/>
    <w:basedOn w:val="DefaultParagraphFont"/>
    <w:rsid w:val="00A37664"/>
  </w:style>
  <w:style w:type="paragraph" w:customStyle="1" w:styleId="Default">
    <w:name w:val="Default"/>
    <w:rsid w:val="0078739A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id-ID" w:eastAsia="id-ID"/>
    </w:rPr>
  </w:style>
  <w:style w:type="character" w:customStyle="1" w:styleId="WW8Num31z2">
    <w:name w:val="WW8Num31z2"/>
    <w:rsid w:val="00D24523"/>
    <w:rPr>
      <w:rFonts w:ascii="Cambria" w:eastAsia="Times New Roman" w:hAnsi="Cambria" w:cs="Times New Roman"/>
    </w:rPr>
  </w:style>
  <w:style w:type="paragraph" w:styleId="BodyText3">
    <w:name w:val="Body Text 3"/>
    <w:basedOn w:val="Normal"/>
    <w:link w:val="BodyText3Char"/>
    <w:rsid w:val="00DD0E7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DD0E7C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er">
    <w:name w:val="Style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50617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4433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47951-55E0-4BB4-B249-22B0FC3A7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3754</Words>
  <Characters>21400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LEMBAGA PENGKAJIAN PANGAN, OBAT OBATAN DAN KOSMETIKA</vt:lpstr>
    </vt:vector>
  </TitlesOfParts>
  <Company>LPPOMMUI</Company>
  <LinksUpToDate>false</LinksUpToDate>
  <CharactersWithSpaces>25104</CharactersWithSpaces>
  <SharedDoc>false</SharedDoc>
  <HLinks>
    <vt:vector size="6" baseType="variant">
      <vt:variant>
        <vt:i4>4522076</vt:i4>
      </vt:variant>
      <vt:variant>
        <vt:i4>0</vt:i4>
      </vt:variant>
      <vt:variant>
        <vt:i4>0</vt:i4>
      </vt:variant>
      <vt:variant>
        <vt:i4>5</vt:i4>
      </vt:variant>
      <vt:variant>
        <vt:lpwstr>http://www.halalmui.org/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LEMBAGA PENGKAJIAN PANGAN, OBAT OBATAN DAN KOSMETIKA</dc:title>
  <dc:subject/>
  <dc:creator>User-2</dc:creator>
  <cp:keywords/>
  <dc:description/>
  <cp:lastModifiedBy>Windows User</cp:lastModifiedBy>
  <cp:revision>15</cp:revision>
  <cp:lastPrinted>2018-07-30T04:02:00Z</cp:lastPrinted>
  <dcterms:created xsi:type="dcterms:W3CDTF">2018-03-08T08:03:00Z</dcterms:created>
  <dcterms:modified xsi:type="dcterms:W3CDTF">2019-06-01T18:08:00Z</dcterms:modified>
</cp:coreProperties>
</file>